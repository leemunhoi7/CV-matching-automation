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AFD" w:rsidRDefault="00391AFD" w:rsidP="00193249">
      <w:pPr>
        <w:pStyle w:val="Heading3"/>
      </w:pPr>
    </w:p>
    <w:p w:rsidR="00CD1AA8" w:rsidRDefault="00CD1AA8" w:rsidP="00193249">
      <w:pPr>
        <w:pStyle w:val="Heading3"/>
      </w:pPr>
      <w:r>
        <w:t>SUMMARY</w:t>
      </w:r>
    </w:p>
    <w:p w:rsidR="004C7818" w:rsidRDefault="004C7818" w:rsidP="004C7818">
      <w:pPr>
        <w:numPr>
          <w:ilvl w:val="0"/>
          <w:numId w:val="22"/>
        </w:numPr>
        <w:jc w:val="both"/>
        <w:rPr>
          <w:rFonts w:ascii="Arial" w:hAnsi="Arial" w:cs="Arial"/>
          <w:sz w:val="18"/>
          <w:szCs w:val="18"/>
        </w:rPr>
      </w:pPr>
      <w:r w:rsidRPr="00D2142F">
        <w:rPr>
          <w:rFonts w:ascii="Arial" w:hAnsi="Arial" w:cs="Arial"/>
          <w:b/>
          <w:sz w:val="18"/>
          <w:szCs w:val="18"/>
        </w:rPr>
        <w:t>1</w:t>
      </w:r>
      <w:r w:rsidR="00E07185">
        <w:rPr>
          <w:rFonts w:ascii="Arial" w:hAnsi="Arial" w:cs="Arial"/>
          <w:b/>
          <w:sz w:val="18"/>
          <w:szCs w:val="18"/>
        </w:rPr>
        <w:t>3</w:t>
      </w:r>
      <w:r w:rsidRPr="00D2142F">
        <w:rPr>
          <w:rFonts w:ascii="Arial" w:hAnsi="Arial" w:cs="Arial"/>
          <w:b/>
          <w:sz w:val="18"/>
          <w:szCs w:val="18"/>
        </w:rPr>
        <w:t xml:space="preserve"> </w:t>
      </w:r>
      <w:r>
        <w:rPr>
          <w:rFonts w:ascii="Arial" w:hAnsi="Arial" w:cs="Arial"/>
          <w:b/>
          <w:sz w:val="18"/>
          <w:szCs w:val="18"/>
        </w:rPr>
        <w:t>Y</w:t>
      </w:r>
      <w:r w:rsidRPr="00D2142F">
        <w:rPr>
          <w:rFonts w:ascii="Arial" w:hAnsi="Arial" w:cs="Arial"/>
          <w:b/>
          <w:sz w:val="18"/>
          <w:szCs w:val="18"/>
        </w:rPr>
        <w:t>ears</w:t>
      </w:r>
      <w:r>
        <w:rPr>
          <w:rFonts w:ascii="Arial" w:hAnsi="Arial" w:cs="Arial"/>
          <w:sz w:val="18"/>
          <w:szCs w:val="18"/>
        </w:rPr>
        <w:t xml:space="preserve"> of total professional experience in </w:t>
      </w:r>
      <w:r w:rsidRPr="0070527F">
        <w:rPr>
          <w:rFonts w:ascii="Arial" w:hAnsi="Arial" w:cs="Arial"/>
          <w:b/>
          <w:sz w:val="18"/>
          <w:szCs w:val="18"/>
        </w:rPr>
        <w:t>IT industry</w:t>
      </w:r>
      <w:r>
        <w:rPr>
          <w:rFonts w:ascii="Arial" w:hAnsi="Arial" w:cs="Arial"/>
          <w:sz w:val="18"/>
          <w:szCs w:val="18"/>
        </w:rPr>
        <w:t xml:space="preserve">, currently working as </w:t>
      </w:r>
      <w:r w:rsidRPr="00256548">
        <w:rPr>
          <w:rFonts w:ascii="Arial" w:hAnsi="Arial" w:cs="Arial"/>
          <w:b/>
          <w:sz w:val="18"/>
          <w:szCs w:val="18"/>
        </w:rPr>
        <w:t xml:space="preserve">Project </w:t>
      </w:r>
      <w:r>
        <w:rPr>
          <w:rFonts w:ascii="Arial" w:hAnsi="Arial" w:cs="Arial"/>
          <w:b/>
          <w:sz w:val="18"/>
          <w:szCs w:val="18"/>
        </w:rPr>
        <w:t>Manager</w:t>
      </w:r>
      <w:r>
        <w:rPr>
          <w:rFonts w:ascii="Arial" w:hAnsi="Arial" w:cs="Arial"/>
          <w:sz w:val="18"/>
          <w:szCs w:val="18"/>
        </w:rPr>
        <w:t xml:space="preserve"> </w:t>
      </w:r>
      <w:r w:rsidR="00E07185">
        <w:rPr>
          <w:rFonts w:ascii="Arial" w:hAnsi="Arial" w:cs="Arial"/>
          <w:sz w:val="18"/>
          <w:szCs w:val="18"/>
        </w:rPr>
        <w:t>in</w:t>
      </w:r>
      <w:r>
        <w:rPr>
          <w:rFonts w:ascii="Arial" w:hAnsi="Arial" w:cs="Arial"/>
          <w:sz w:val="18"/>
          <w:szCs w:val="18"/>
        </w:rPr>
        <w:t xml:space="preserve"> analysis, design and development of Client/Server applications and Commercial Applications software development in </w:t>
      </w:r>
      <w:r w:rsidRPr="00F135B8">
        <w:rPr>
          <w:rFonts w:ascii="Arial" w:hAnsi="Arial" w:cs="Arial"/>
          <w:b/>
          <w:sz w:val="18"/>
          <w:szCs w:val="18"/>
        </w:rPr>
        <w:t>Business Intelligence</w:t>
      </w:r>
      <w:r>
        <w:rPr>
          <w:rFonts w:ascii="Arial" w:hAnsi="Arial" w:cs="Arial"/>
          <w:sz w:val="18"/>
          <w:szCs w:val="18"/>
        </w:rPr>
        <w:t>/</w:t>
      </w:r>
      <w:r>
        <w:rPr>
          <w:rFonts w:ascii="Arial" w:hAnsi="Arial" w:cs="Arial"/>
          <w:b/>
          <w:bCs/>
          <w:sz w:val="18"/>
          <w:szCs w:val="18"/>
        </w:rPr>
        <w:t>Data Warehousing</w:t>
      </w:r>
      <w:r>
        <w:rPr>
          <w:rFonts w:ascii="Arial" w:hAnsi="Arial" w:cs="Arial"/>
          <w:sz w:val="18"/>
          <w:szCs w:val="18"/>
        </w:rPr>
        <w:t xml:space="preserve"> domain</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Excellent Technical skills on Business Objects reporting tool</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Well-versed and expert on </w:t>
      </w:r>
      <w:r w:rsidRPr="00322DE5">
        <w:rPr>
          <w:rFonts w:ascii="Arial" w:hAnsi="Arial" w:cs="Arial"/>
          <w:b/>
          <w:sz w:val="18"/>
          <w:szCs w:val="18"/>
        </w:rPr>
        <w:t>Business Objects</w:t>
      </w:r>
      <w:r>
        <w:rPr>
          <w:rFonts w:ascii="Arial" w:hAnsi="Arial" w:cs="Arial"/>
          <w:sz w:val="18"/>
          <w:szCs w:val="18"/>
        </w:rPr>
        <w:t xml:space="preserve"> 5.x, 6.x, XIR2, 3.1 &amp; BO 4.0</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Hands-on experience in creating Business </w:t>
      </w:r>
      <w:r w:rsidRPr="008D7C77">
        <w:rPr>
          <w:rFonts w:ascii="Arial" w:hAnsi="Arial" w:cs="Arial"/>
          <w:b/>
          <w:sz w:val="18"/>
          <w:szCs w:val="18"/>
        </w:rPr>
        <w:t>Objects Universes</w:t>
      </w:r>
      <w:r>
        <w:rPr>
          <w:rFonts w:ascii="Arial" w:hAnsi="Arial" w:cs="Arial"/>
          <w:sz w:val="18"/>
          <w:szCs w:val="18"/>
        </w:rPr>
        <w:t xml:space="preserve"> &amp; </w:t>
      </w:r>
      <w:r w:rsidRPr="008D7C77">
        <w:rPr>
          <w:rFonts w:ascii="Arial" w:hAnsi="Arial" w:cs="Arial"/>
          <w:b/>
          <w:sz w:val="18"/>
          <w:szCs w:val="18"/>
        </w:rPr>
        <w:t>Reports</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Certified Project </w:t>
      </w:r>
      <w:r w:rsidRPr="004B03B3">
        <w:rPr>
          <w:rFonts w:ascii="Arial" w:hAnsi="Arial" w:cs="Arial"/>
          <w:sz w:val="18"/>
          <w:szCs w:val="18"/>
        </w:rPr>
        <w:t>Management Professional (</w:t>
      </w:r>
      <w:r w:rsidRPr="00D8401F">
        <w:rPr>
          <w:rFonts w:ascii="Arial" w:hAnsi="Arial" w:cs="Arial"/>
          <w:b/>
          <w:sz w:val="18"/>
          <w:szCs w:val="18"/>
        </w:rPr>
        <w:t>PMP</w:t>
      </w:r>
      <w:r w:rsidRPr="004B03B3">
        <w:rPr>
          <w:rFonts w:ascii="Arial" w:hAnsi="Arial" w:cs="Arial"/>
          <w:sz w:val="18"/>
          <w:szCs w:val="18"/>
        </w:rPr>
        <w:t>)</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Excellent </w:t>
      </w:r>
      <w:r w:rsidRPr="00F81CCD">
        <w:rPr>
          <w:rFonts w:ascii="Arial" w:hAnsi="Arial" w:cs="Arial"/>
          <w:b/>
          <w:sz w:val="18"/>
          <w:szCs w:val="18"/>
        </w:rPr>
        <w:t>Project Management</w:t>
      </w:r>
      <w:r>
        <w:rPr>
          <w:rFonts w:ascii="Arial" w:hAnsi="Arial" w:cs="Arial"/>
          <w:sz w:val="18"/>
          <w:szCs w:val="18"/>
        </w:rPr>
        <w:t xml:space="preserve"> Skills, coordinating tasks between different teams for project’s successful closure</w:t>
      </w:r>
    </w:p>
    <w:p w:rsidR="004C7818" w:rsidRPr="00F2245A" w:rsidRDefault="004C7818" w:rsidP="004C7818">
      <w:pPr>
        <w:numPr>
          <w:ilvl w:val="0"/>
          <w:numId w:val="22"/>
        </w:numPr>
        <w:jc w:val="both"/>
        <w:rPr>
          <w:rFonts w:ascii="Arial" w:hAnsi="Arial" w:cs="Arial"/>
          <w:sz w:val="18"/>
          <w:szCs w:val="18"/>
        </w:rPr>
      </w:pPr>
      <w:r>
        <w:rPr>
          <w:rFonts w:ascii="Arial" w:hAnsi="Arial" w:cs="Arial"/>
          <w:sz w:val="18"/>
          <w:szCs w:val="18"/>
        </w:rPr>
        <w:t xml:space="preserve">Well versed with </w:t>
      </w:r>
      <w:r w:rsidRPr="00E528CC">
        <w:rPr>
          <w:rFonts w:ascii="Arial" w:hAnsi="Arial" w:cs="Arial"/>
          <w:b/>
          <w:sz w:val="18"/>
          <w:szCs w:val="18"/>
        </w:rPr>
        <w:t>Agile</w:t>
      </w:r>
      <w:r>
        <w:rPr>
          <w:rFonts w:ascii="Arial" w:hAnsi="Arial" w:cs="Arial"/>
          <w:sz w:val="18"/>
          <w:szCs w:val="18"/>
        </w:rPr>
        <w:t xml:space="preserve"> &amp;</w:t>
      </w:r>
      <w:r w:rsidRPr="00F2245A">
        <w:rPr>
          <w:rFonts w:ascii="Arial" w:hAnsi="Arial" w:cs="Arial"/>
          <w:sz w:val="18"/>
          <w:szCs w:val="18"/>
        </w:rPr>
        <w:t xml:space="preserve"> </w:t>
      </w:r>
      <w:r w:rsidRPr="00E528CC">
        <w:rPr>
          <w:rFonts w:ascii="Arial" w:hAnsi="Arial" w:cs="Arial"/>
          <w:b/>
          <w:sz w:val="18"/>
          <w:szCs w:val="18"/>
        </w:rPr>
        <w:t>Waterfall</w:t>
      </w:r>
      <w:r w:rsidRPr="00F2245A">
        <w:rPr>
          <w:rFonts w:ascii="Arial" w:hAnsi="Arial" w:cs="Arial"/>
          <w:sz w:val="18"/>
          <w:szCs w:val="18"/>
        </w:rPr>
        <w:t xml:space="preserve"> Project Management methodologies </w:t>
      </w:r>
    </w:p>
    <w:p w:rsidR="004C7818" w:rsidRDefault="004C7818" w:rsidP="004C7818">
      <w:pPr>
        <w:numPr>
          <w:ilvl w:val="0"/>
          <w:numId w:val="22"/>
        </w:numPr>
        <w:jc w:val="both"/>
        <w:rPr>
          <w:rFonts w:ascii="Arial" w:hAnsi="Arial" w:cs="Arial"/>
          <w:sz w:val="18"/>
          <w:szCs w:val="18"/>
        </w:rPr>
      </w:pPr>
      <w:r>
        <w:rPr>
          <w:rFonts w:ascii="Arial" w:hAnsi="Arial" w:cs="Arial"/>
          <w:b/>
          <w:sz w:val="18"/>
          <w:szCs w:val="18"/>
        </w:rPr>
        <w:t>6 Y</w:t>
      </w:r>
      <w:r w:rsidRPr="00276439">
        <w:rPr>
          <w:rFonts w:ascii="Arial" w:hAnsi="Arial" w:cs="Arial"/>
          <w:b/>
          <w:sz w:val="18"/>
          <w:szCs w:val="18"/>
        </w:rPr>
        <w:t>ears</w:t>
      </w:r>
      <w:r>
        <w:rPr>
          <w:rFonts w:ascii="Arial" w:hAnsi="Arial" w:cs="Arial"/>
          <w:sz w:val="18"/>
          <w:szCs w:val="18"/>
        </w:rPr>
        <w:t xml:space="preserve"> of rich Onsite IT experience at client’s location in </w:t>
      </w:r>
      <w:r w:rsidRPr="00276439">
        <w:rPr>
          <w:rFonts w:ascii="Arial" w:hAnsi="Arial" w:cs="Arial"/>
          <w:b/>
          <w:sz w:val="18"/>
          <w:szCs w:val="18"/>
        </w:rPr>
        <w:t>New Jersey, USA</w:t>
      </w:r>
      <w:r>
        <w:rPr>
          <w:rFonts w:ascii="Arial" w:hAnsi="Arial" w:cs="Arial"/>
          <w:sz w:val="18"/>
          <w:szCs w:val="18"/>
        </w:rPr>
        <w:t xml:space="preserve"> where customer focus was the key aspect</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A proven verifiable track record and a strong sense of dedication driven towards accomplishing challenging goals with persistent commitment</w:t>
      </w:r>
    </w:p>
    <w:p w:rsidR="004C7818" w:rsidRP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Extensive experience in </w:t>
      </w:r>
      <w:r w:rsidRPr="00725171">
        <w:rPr>
          <w:rFonts w:ascii="Arial" w:hAnsi="Arial" w:cs="Arial"/>
          <w:sz w:val="18"/>
          <w:szCs w:val="18"/>
        </w:rPr>
        <w:t>gathering</w:t>
      </w:r>
      <w:r>
        <w:rPr>
          <w:rFonts w:ascii="Arial" w:hAnsi="Arial" w:cs="Arial"/>
          <w:b/>
          <w:sz w:val="18"/>
          <w:szCs w:val="18"/>
        </w:rPr>
        <w:t xml:space="preserve"> Business Requirements</w:t>
      </w:r>
      <w:r>
        <w:rPr>
          <w:rFonts w:ascii="Arial" w:hAnsi="Arial" w:cs="Arial"/>
          <w:sz w:val="18"/>
          <w:szCs w:val="18"/>
        </w:rPr>
        <w:t xml:space="preserve">, writing </w:t>
      </w:r>
      <w:r>
        <w:rPr>
          <w:rFonts w:ascii="Arial" w:hAnsi="Arial" w:cs="Arial"/>
          <w:b/>
          <w:sz w:val="18"/>
          <w:szCs w:val="18"/>
        </w:rPr>
        <w:t>Technical Specifications</w:t>
      </w:r>
      <w:r>
        <w:rPr>
          <w:rFonts w:ascii="Arial" w:hAnsi="Arial" w:cs="Arial"/>
          <w:sz w:val="18"/>
          <w:szCs w:val="18"/>
        </w:rPr>
        <w:t xml:space="preserve"> and defining </w:t>
      </w:r>
      <w:r>
        <w:rPr>
          <w:rFonts w:ascii="Arial" w:hAnsi="Arial" w:cs="Arial"/>
          <w:b/>
          <w:sz w:val="18"/>
          <w:szCs w:val="18"/>
        </w:rPr>
        <w:t xml:space="preserve">Version Control Processes, </w:t>
      </w:r>
      <w:r w:rsidRPr="004C7818">
        <w:rPr>
          <w:rFonts w:ascii="Arial" w:hAnsi="Arial" w:cs="Arial"/>
          <w:sz w:val="18"/>
          <w:szCs w:val="18"/>
        </w:rPr>
        <w:t>worked as</w:t>
      </w:r>
      <w:r>
        <w:rPr>
          <w:rFonts w:ascii="Arial" w:hAnsi="Arial" w:cs="Arial"/>
          <w:b/>
          <w:sz w:val="18"/>
          <w:szCs w:val="18"/>
        </w:rPr>
        <w:t xml:space="preserve"> Business Analyst / Onshore Coordinator </w:t>
      </w:r>
      <w:r w:rsidRPr="004C7818">
        <w:rPr>
          <w:rFonts w:ascii="Arial" w:hAnsi="Arial" w:cs="Arial"/>
          <w:sz w:val="18"/>
          <w:szCs w:val="18"/>
        </w:rPr>
        <w:t>in NJ</w:t>
      </w:r>
    </w:p>
    <w:p w:rsidR="004C7818" w:rsidRDefault="004C7818" w:rsidP="004C7818">
      <w:pPr>
        <w:numPr>
          <w:ilvl w:val="0"/>
          <w:numId w:val="22"/>
        </w:numPr>
        <w:jc w:val="both"/>
        <w:rPr>
          <w:rFonts w:ascii="Arial" w:hAnsi="Arial" w:cs="Arial"/>
          <w:bCs/>
          <w:sz w:val="18"/>
          <w:szCs w:val="18"/>
        </w:rPr>
      </w:pPr>
      <w:r>
        <w:rPr>
          <w:rFonts w:ascii="Arial" w:hAnsi="Arial" w:cs="Arial"/>
          <w:b/>
          <w:sz w:val="18"/>
          <w:szCs w:val="18"/>
        </w:rPr>
        <w:t xml:space="preserve">Lead </w:t>
      </w:r>
      <w:r>
        <w:rPr>
          <w:rFonts w:ascii="Arial" w:hAnsi="Arial" w:cs="Arial"/>
          <w:b/>
          <w:bCs/>
          <w:sz w:val="18"/>
          <w:szCs w:val="18"/>
        </w:rPr>
        <w:t>a team size ranging from 2 to 20 resources</w:t>
      </w:r>
      <w:r>
        <w:rPr>
          <w:rFonts w:ascii="Arial" w:hAnsi="Arial" w:cs="Arial"/>
          <w:sz w:val="18"/>
          <w:szCs w:val="18"/>
        </w:rPr>
        <w:t>, provided them with key information about the client and their business, reviewed code developed by the team</w:t>
      </w:r>
      <w:r w:rsidRPr="00725171">
        <w:rPr>
          <w:rFonts w:ascii="Arial" w:hAnsi="Arial" w:cs="Arial"/>
          <w:bCs/>
          <w:sz w:val="18"/>
          <w:szCs w:val="18"/>
        </w:rPr>
        <w:t xml:space="preserve"> </w:t>
      </w:r>
    </w:p>
    <w:p w:rsidR="004C7818" w:rsidRDefault="004C7818" w:rsidP="004C7818">
      <w:pPr>
        <w:numPr>
          <w:ilvl w:val="0"/>
          <w:numId w:val="22"/>
        </w:numPr>
        <w:jc w:val="both"/>
        <w:rPr>
          <w:rFonts w:ascii="Arial" w:hAnsi="Arial" w:cs="Arial"/>
          <w:bCs/>
          <w:sz w:val="18"/>
          <w:szCs w:val="18"/>
        </w:rPr>
      </w:pPr>
      <w:r w:rsidRPr="00F40580">
        <w:rPr>
          <w:rFonts w:ascii="Arial" w:hAnsi="Arial" w:cs="Arial"/>
          <w:bCs/>
          <w:sz w:val="18"/>
          <w:szCs w:val="18"/>
        </w:rPr>
        <w:t xml:space="preserve">Handled successfully </w:t>
      </w:r>
      <w:r w:rsidRPr="00F40580">
        <w:rPr>
          <w:rFonts w:ascii="Arial" w:hAnsi="Arial" w:cs="Arial"/>
          <w:b/>
          <w:bCs/>
          <w:sz w:val="18"/>
          <w:szCs w:val="18"/>
        </w:rPr>
        <w:t>onshore-offshore coordination</w:t>
      </w:r>
      <w:r w:rsidRPr="00F40580">
        <w:rPr>
          <w:rFonts w:ascii="Arial" w:hAnsi="Arial" w:cs="Arial"/>
          <w:bCs/>
          <w:sz w:val="18"/>
          <w:szCs w:val="18"/>
        </w:rPr>
        <w:t xml:space="preserve">. </w:t>
      </w:r>
      <w:r>
        <w:rPr>
          <w:rFonts w:ascii="Arial" w:hAnsi="Arial" w:cs="Arial"/>
          <w:bCs/>
          <w:sz w:val="18"/>
          <w:szCs w:val="18"/>
        </w:rPr>
        <w:t xml:space="preserve">Collected business </w:t>
      </w:r>
      <w:r w:rsidRPr="00F40580">
        <w:rPr>
          <w:rFonts w:ascii="Arial" w:hAnsi="Arial" w:cs="Arial"/>
          <w:bCs/>
          <w:sz w:val="18"/>
          <w:szCs w:val="18"/>
        </w:rPr>
        <w:t>requirements from the clients and communicated well to the offshore team</w:t>
      </w:r>
    </w:p>
    <w:p w:rsidR="004C7818" w:rsidRPr="00F40580" w:rsidRDefault="004C7818" w:rsidP="004C7818">
      <w:pPr>
        <w:numPr>
          <w:ilvl w:val="0"/>
          <w:numId w:val="22"/>
        </w:numPr>
        <w:jc w:val="both"/>
        <w:rPr>
          <w:rFonts w:ascii="Arial" w:hAnsi="Arial" w:cs="Arial"/>
          <w:bCs/>
          <w:sz w:val="18"/>
          <w:szCs w:val="18"/>
        </w:rPr>
      </w:pPr>
      <w:r>
        <w:rPr>
          <w:rFonts w:ascii="Arial" w:hAnsi="Arial" w:cs="Arial"/>
          <w:bCs/>
          <w:sz w:val="18"/>
          <w:szCs w:val="18"/>
        </w:rPr>
        <w:t>Worked as a bridge between different stakeholders to understand the requirements and cascade the same to the development team, excellent stakeholder’s management</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Successfully organized and handled </w:t>
      </w:r>
      <w:r>
        <w:rPr>
          <w:rFonts w:ascii="Arial" w:hAnsi="Arial" w:cs="Arial"/>
          <w:b/>
          <w:sz w:val="18"/>
          <w:szCs w:val="18"/>
        </w:rPr>
        <w:t>cross trainings</w:t>
      </w:r>
      <w:r>
        <w:rPr>
          <w:rFonts w:ascii="Arial" w:hAnsi="Arial" w:cs="Arial"/>
          <w:sz w:val="18"/>
          <w:szCs w:val="18"/>
        </w:rPr>
        <w:t xml:space="preserve"> within the project to ensure the knowledge is not lost if a certain resource is unavailable</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Not shy of escalating important issues to the management for timely resolution</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Adapts well to the changing environment</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Experience in </w:t>
      </w:r>
      <w:r w:rsidR="00E07185">
        <w:rPr>
          <w:rFonts w:ascii="Arial" w:hAnsi="Arial" w:cs="Arial"/>
          <w:b/>
          <w:bCs/>
          <w:sz w:val="18"/>
          <w:szCs w:val="18"/>
        </w:rPr>
        <w:t>Pre-</w:t>
      </w:r>
      <w:r>
        <w:rPr>
          <w:rFonts w:ascii="Arial" w:hAnsi="Arial" w:cs="Arial"/>
          <w:b/>
          <w:bCs/>
          <w:sz w:val="18"/>
          <w:szCs w:val="18"/>
        </w:rPr>
        <w:t>Sales</w:t>
      </w:r>
      <w:r>
        <w:rPr>
          <w:rFonts w:ascii="Arial" w:hAnsi="Arial" w:cs="Arial"/>
          <w:sz w:val="18"/>
          <w:szCs w:val="18"/>
        </w:rPr>
        <w:t xml:space="preserve"> domain and writing technical proposals</w:t>
      </w:r>
    </w:p>
    <w:p w:rsidR="004C7818" w:rsidRDefault="004C7818" w:rsidP="004C7818">
      <w:pPr>
        <w:numPr>
          <w:ilvl w:val="0"/>
          <w:numId w:val="22"/>
        </w:numPr>
        <w:jc w:val="both"/>
        <w:rPr>
          <w:rFonts w:ascii="Arial" w:hAnsi="Arial" w:cs="Arial"/>
          <w:b/>
          <w:bCs/>
          <w:sz w:val="18"/>
          <w:szCs w:val="18"/>
        </w:rPr>
      </w:pPr>
      <w:r>
        <w:rPr>
          <w:rFonts w:ascii="Arial" w:hAnsi="Arial" w:cs="Arial"/>
          <w:sz w:val="18"/>
          <w:szCs w:val="18"/>
        </w:rPr>
        <w:t>Good Experience in creating</w:t>
      </w:r>
      <w:r w:rsidRPr="00725171">
        <w:rPr>
          <w:rFonts w:ascii="Arial" w:hAnsi="Arial" w:cs="Arial"/>
          <w:sz w:val="18"/>
          <w:szCs w:val="18"/>
        </w:rPr>
        <w:t xml:space="preserve"> </w:t>
      </w:r>
      <w:r w:rsidRPr="00725171">
        <w:rPr>
          <w:rFonts w:ascii="Arial" w:hAnsi="Arial" w:cs="Arial"/>
          <w:b/>
          <w:bCs/>
          <w:sz w:val="18"/>
          <w:szCs w:val="18"/>
        </w:rPr>
        <w:t>FRS, Project Plans and Estimations for projects</w:t>
      </w:r>
    </w:p>
    <w:p w:rsidR="004C7818" w:rsidRDefault="004C7818" w:rsidP="004C7818">
      <w:pPr>
        <w:numPr>
          <w:ilvl w:val="0"/>
          <w:numId w:val="22"/>
        </w:numPr>
        <w:jc w:val="both"/>
        <w:rPr>
          <w:rFonts w:ascii="Arial" w:hAnsi="Arial" w:cs="Arial"/>
          <w:bCs/>
          <w:sz w:val="18"/>
          <w:szCs w:val="18"/>
        </w:rPr>
      </w:pPr>
      <w:r>
        <w:rPr>
          <w:rFonts w:ascii="Arial" w:hAnsi="Arial" w:cs="Arial"/>
          <w:bCs/>
          <w:sz w:val="18"/>
          <w:szCs w:val="18"/>
        </w:rPr>
        <w:t>W</w:t>
      </w:r>
      <w:r w:rsidRPr="00741647">
        <w:rPr>
          <w:rFonts w:ascii="Arial" w:hAnsi="Arial" w:cs="Arial"/>
          <w:bCs/>
          <w:sz w:val="18"/>
          <w:szCs w:val="18"/>
        </w:rPr>
        <w:t>ork</w:t>
      </w:r>
      <w:r>
        <w:rPr>
          <w:rFonts w:ascii="Arial" w:hAnsi="Arial" w:cs="Arial"/>
          <w:bCs/>
          <w:sz w:val="18"/>
          <w:szCs w:val="18"/>
        </w:rPr>
        <w:t>ed</w:t>
      </w:r>
      <w:r>
        <w:rPr>
          <w:rFonts w:ascii="Arial" w:hAnsi="Arial" w:cs="Arial"/>
          <w:b/>
          <w:bCs/>
          <w:sz w:val="18"/>
          <w:szCs w:val="18"/>
        </w:rPr>
        <w:t xml:space="preserve"> </w:t>
      </w:r>
      <w:r w:rsidRPr="00741647">
        <w:rPr>
          <w:rFonts w:ascii="Arial" w:hAnsi="Arial" w:cs="Arial"/>
          <w:bCs/>
          <w:sz w:val="18"/>
          <w:szCs w:val="18"/>
        </w:rPr>
        <w:t xml:space="preserve">as </w:t>
      </w:r>
      <w:r>
        <w:rPr>
          <w:rFonts w:ascii="Arial" w:hAnsi="Arial" w:cs="Arial"/>
          <w:b/>
          <w:bCs/>
          <w:sz w:val="18"/>
          <w:szCs w:val="18"/>
        </w:rPr>
        <w:t xml:space="preserve">Assessment Team Member </w:t>
      </w:r>
      <w:r w:rsidRPr="008E6D58">
        <w:rPr>
          <w:rFonts w:ascii="Arial" w:hAnsi="Arial" w:cs="Arial"/>
          <w:bCs/>
          <w:sz w:val="18"/>
          <w:szCs w:val="18"/>
        </w:rPr>
        <w:t>(</w:t>
      </w:r>
      <w:r w:rsidRPr="008E6D58">
        <w:rPr>
          <w:rFonts w:ascii="Arial" w:hAnsi="Arial" w:cs="Arial"/>
          <w:b/>
          <w:bCs/>
          <w:sz w:val="18"/>
          <w:szCs w:val="18"/>
        </w:rPr>
        <w:t>ATM</w:t>
      </w:r>
      <w:r w:rsidRPr="008E6D58">
        <w:rPr>
          <w:rFonts w:ascii="Arial" w:hAnsi="Arial" w:cs="Arial"/>
          <w:bCs/>
          <w:sz w:val="18"/>
          <w:szCs w:val="18"/>
        </w:rPr>
        <w:t>)</w:t>
      </w:r>
      <w:r>
        <w:rPr>
          <w:rFonts w:ascii="Arial" w:hAnsi="Arial" w:cs="Arial"/>
          <w:b/>
          <w:bCs/>
          <w:sz w:val="18"/>
          <w:szCs w:val="18"/>
        </w:rPr>
        <w:t xml:space="preserve"> </w:t>
      </w:r>
      <w:r w:rsidRPr="00741647">
        <w:rPr>
          <w:rFonts w:ascii="Arial" w:hAnsi="Arial" w:cs="Arial"/>
          <w:bCs/>
          <w:sz w:val="18"/>
          <w:szCs w:val="18"/>
        </w:rPr>
        <w:t xml:space="preserve">with QAI for assessing </w:t>
      </w:r>
      <w:r>
        <w:rPr>
          <w:rFonts w:ascii="Arial" w:hAnsi="Arial" w:cs="Arial"/>
          <w:b/>
          <w:bCs/>
          <w:sz w:val="18"/>
          <w:szCs w:val="18"/>
        </w:rPr>
        <w:t xml:space="preserve">CMMI Maturity Level 5 </w:t>
      </w:r>
    </w:p>
    <w:p w:rsidR="004C7818" w:rsidRDefault="004C7818" w:rsidP="004C7818">
      <w:pPr>
        <w:numPr>
          <w:ilvl w:val="0"/>
          <w:numId w:val="22"/>
        </w:numPr>
        <w:jc w:val="both"/>
        <w:rPr>
          <w:rFonts w:ascii="Arial" w:hAnsi="Arial" w:cs="Arial"/>
          <w:bCs/>
          <w:sz w:val="18"/>
          <w:szCs w:val="18"/>
        </w:rPr>
      </w:pPr>
      <w:r>
        <w:rPr>
          <w:rFonts w:ascii="Arial" w:hAnsi="Arial" w:cs="Arial"/>
          <w:bCs/>
          <w:sz w:val="18"/>
          <w:szCs w:val="18"/>
        </w:rPr>
        <w:t xml:space="preserve">Working as </w:t>
      </w:r>
      <w:r w:rsidRPr="00561C7D">
        <w:rPr>
          <w:rFonts w:ascii="Arial" w:hAnsi="Arial" w:cs="Arial"/>
          <w:b/>
          <w:bCs/>
          <w:sz w:val="18"/>
          <w:szCs w:val="18"/>
        </w:rPr>
        <w:t>Process Consultant</w:t>
      </w:r>
      <w:r>
        <w:rPr>
          <w:rFonts w:ascii="Arial" w:hAnsi="Arial" w:cs="Arial"/>
          <w:bCs/>
          <w:sz w:val="18"/>
          <w:szCs w:val="18"/>
        </w:rPr>
        <w:t xml:space="preserve"> for one of the projects I am managing</w:t>
      </w:r>
    </w:p>
    <w:p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Excellent work ethics, self-motivated, quick learner, </w:t>
      </w:r>
      <w:r>
        <w:rPr>
          <w:rFonts w:ascii="Arial" w:hAnsi="Arial" w:cs="Arial"/>
          <w:b/>
          <w:bCs/>
          <w:sz w:val="18"/>
          <w:szCs w:val="18"/>
        </w:rPr>
        <w:t>team player</w:t>
      </w:r>
      <w:r>
        <w:rPr>
          <w:rFonts w:ascii="Arial" w:hAnsi="Arial" w:cs="Arial"/>
          <w:sz w:val="18"/>
          <w:szCs w:val="18"/>
        </w:rPr>
        <w:t xml:space="preserve"> and good at multi-tasking</w:t>
      </w:r>
    </w:p>
    <w:p w:rsidR="004C7818" w:rsidRDefault="004C7818" w:rsidP="004C7818">
      <w:pPr>
        <w:numPr>
          <w:ilvl w:val="0"/>
          <w:numId w:val="22"/>
        </w:numPr>
        <w:spacing w:after="280"/>
        <w:jc w:val="both"/>
        <w:rPr>
          <w:rFonts w:ascii="Arial" w:hAnsi="Arial" w:cs="Arial"/>
          <w:sz w:val="18"/>
          <w:szCs w:val="18"/>
        </w:rPr>
      </w:pPr>
      <w:r>
        <w:rPr>
          <w:rFonts w:ascii="Arial" w:hAnsi="Arial" w:cs="Arial"/>
          <w:sz w:val="18"/>
          <w:szCs w:val="18"/>
        </w:rPr>
        <w:t>Strong problem solving, analytical, interpersonal and leadership skills</w:t>
      </w:r>
    </w:p>
    <w:p w:rsidR="00CD1AA8" w:rsidRDefault="004C7818" w:rsidP="004C7818">
      <w:pPr>
        <w:pStyle w:val="Heading3"/>
        <w:tabs>
          <w:tab w:val="clear" w:pos="720"/>
        </w:tabs>
        <w:ind w:left="0" w:firstLine="0"/>
        <w:jc w:val="both"/>
        <w:rPr>
          <w:sz w:val="18"/>
          <w:szCs w:val="18"/>
          <w:u w:val="none"/>
        </w:rPr>
      </w:pPr>
      <w:r>
        <w:rPr>
          <w:sz w:val="18"/>
          <w:szCs w:val="18"/>
          <w:u w:val="none"/>
        </w:rPr>
        <w:t>TECHN</w:t>
      </w:r>
      <w:r w:rsidR="00CD1AA8">
        <w:rPr>
          <w:sz w:val="18"/>
          <w:szCs w:val="18"/>
          <w:u w:val="none"/>
        </w:rPr>
        <w:t>TECHNICAL SKILLS</w:t>
      </w:r>
      <w:r w:rsidR="00716F7E">
        <w:rPr>
          <w:sz w:val="18"/>
          <w:szCs w:val="18"/>
          <w:u w:val="none"/>
        </w:rPr>
        <w:t>:</w:t>
      </w:r>
    </w:p>
    <w:p w:rsidR="00CD1AA8" w:rsidRDefault="00B8043C">
      <w:pPr>
        <w:numPr>
          <w:ilvl w:val="0"/>
          <w:numId w:val="21"/>
        </w:numPr>
        <w:jc w:val="both"/>
        <w:rPr>
          <w:rFonts w:ascii="Arial" w:hAnsi="Arial" w:cs="Arial"/>
          <w:b/>
          <w:sz w:val="18"/>
          <w:szCs w:val="18"/>
        </w:rPr>
      </w:pPr>
      <w:r>
        <w:rPr>
          <w:rFonts w:ascii="Arial" w:hAnsi="Arial" w:cs="Arial"/>
          <w:b/>
          <w:sz w:val="18"/>
          <w:szCs w:val="18"/>
        </w:rPr>
        <w:t>DWH technologies: OLAP</w:t>
      </w:r>
    </w:p>
    <w:p w:rsidR="00CD1AA8" w:rsidRDefault="00CD1AA8">
      <w:pPr>
        <w:numPr>
          <w:ilvl w:val="0"/>
          <w:numId w:val="21"/>
        </w:numPr>
        <w:jc w:val="both"/>
        <w:rPr>
          <w:rFonts w:ascii="Arial" w:hAnsi="Arial" w:cs="Arial"/>
          <w:sz w:val="18"/>
          <w:szCs w:val="18"/>
        </w:rPr>
      </w:pPr>
      <w:r>
        <w:rPr>
          <w:rFonts w:ascii="Arial" w:hAnsi="Arial" w:cs="Arial"/>
          <w:b/>
          <w:sz w:val="18"/>
          <w:szCs w:val="18"/>
        </w:rPr>
        <w:t>RDBMS:</w:t>
      </w:r>
      <w:r w:rsidR="0082701A">
        <w:rPr>
          <w:rFonts w:ascii="Arial" w:hAnsi="Arial" w:cs="Arial"/>
          <w:b/>
          <w:sz w:val="18"/>
          <w:szCs w:val="18"/>
        </w:rPr>
        <w:t xml:space="preserve"> </w:t>
      </w:r>
      <w:r>
        <w:rPr>
          <w:rFonts w:ascii="Arial" w:hAnsi="Arial" w:cs="Arial"/>
          <w:sz w:val="18"/>
          <w:szCs w:val="18"/>
        </w:rPr>
        <w:t>SQL Serv</w:t>
      </w:r>
      <w:r w:rsidR="00577103">
        <w:rPr>
          <w:rFonts w:ascii="Arial" w:hAnsi="Arial" w:cs="Arial"/>
          <w:sz w:val="18"/>
          <w:szCs w:val="18"/>
        </w:rPr>
        <w:t>er 2000/2005</w:t>
      </w:r>
      <w:r w:rsidR="00B65633">
        <w:rPr>
          <w:rFonts w:ascii="Arial" w:hAnsi="Arial" w:cs="Arial"/>
          <w:sz w:val="18"/>
          <w:szCs w:val="18"/>
        </w:rPr>
        <w:t>/2008 R2</w:t>
      </w:r>
      <w:r w:rsidR="00577103">
        <w:rPr>
          <w:rFonts w:ascii="Arial" w:hAnsi="Arial" w:cs="Arial"/>
          <w:sz w:val="18"/>
          <w:szCs w:val="18"/>
        </w:rPr>
        <w:t>, Oracle 8, 9i, 10g</w:t>
      </w:r>
      <w:r w:rsidR="007F55E1">
        <w:rPr>
          <w:rFonts w:ascii="Arial" w:hAnsi="Arial" w:cs="Arial"/>
          <w:sz w:val="18"/>
          <w:szCs w:val="18"/>
        </w:rPr>
        <w:t xml:space="preserve">, </w:t>
      </w:r>
      <w:r>
        <w:rPr>
          <w:rFonts w:ascii="Arial" w:hAnsi="Arial" w:cs="Arial"/>
          <w:sz w:val="18"/>
          <w:szCs w:val="18"/>
        </w:rPr>
        <w:t>Sybase IQ</w:t>
      </w:r>
    </w:p>
    <w:p w:rsidR="00CD1AA8" w:rsidRDefault="00CD1AA8">
      <w:pPr>
        <w:numPr>
          <w:ilvl w:val="0"/>
          <w:numId w:val="21"/>
        </w:numPr>
        <w:jc w:val="both"/>
        <w:rPr>
          <w:rFonts w:ascii="Arial" w:hAnsi="Arial" w:cs="Arial"/>
          <w:color w:val="000000"/>
          <w:sz w:val="18"/>
          <w:szCs w:val="18"/>
        </w:rPr>
      </w:pPr>
      <w:r>
        <w:rPr>
          <w:rFonts w:ascii="Arial" w:hAnsi="Arial" w:cs="Arial"/>
          <w:b/>
          <w:bCs/>
          <w:sz w:val="18"/>
          <w:szCs w:val="18"/>
        </w:rPr>
        <w:t>Development/Productivity Tools:</w:t>
      </w:r>
      <w:r>
        <w:rPr>
          <w:rFonts w:ascii="Arial" w:hAnsi="Arial" w:cs="Arial"/>
          <w:sz w:val="18"/>
          <w:szCs w:val="18"/>
        </w:rPr>
        <w:t xml:space="preserve"> </w:t>
      </w:r>
      <w:r>
        <w:rPr>
          <w:rFonts w:ascii="Arial" w:hAnsi="Arial" w:cs="Arial"/>
          <w:color w:val="000000"/>
          <w:sz w:val="18"/>
          <w:szCs w:val="18"/>
        </w:rPr>
        <w:t>Adobe Acrobat, MS Office, ODBC, Visual Basic</w:t>
      </w:r>
    </w:p>
    <w:p w:rsidR="00CD1AA8" w:rsidRDefault="00CD1AA8">
      <w:pPr>
        <w:pStyle w:val="TableContents"/>
        <w:numPr>
          <w:ilvl w:val="0"/>
          <w:numId w:val="21"/>
        </w:numPr>
        <w:rPr>
          <w:rFonts w:ascii="Arial" w:hAnsi="Arial" w:cs="Arial"/>
          <w:color w:val="000000"/>
          <w:sz w:val="18"/>
          <w:szCs w:val="18"/>
        </w:rPr>
      </w:pPr>
      <w:r>
        <w:rPr>
          <w:rFonts w:ascii="Arial" w:hAnsi="Arial" w:cs="Arial"/>
          <w:b/>
          <w:bCs/>
          <w:color w:val="000000"/>
          <w:sz w:val="18"/>
          <w:szCs w:val="18"/>
        </w:rPr>
        <w:t>E-Com Frameworks/Web Technologies:</w:t>
      </w:r>
      <w:r>
        <w:rPr>
          <w:rFonts w:ascii="Arial" w:hAnsi="Arial" w:cs="Arial"/>
          <w:color w:val="000000"/>
          <w:sz w:val="18"/>
          <w:szCs w:val="18"/>
        </w:rPr>
        <w:t xml:space="preserve"> VBScripts</w:t>
      </w:r>
    </w:p>
    <w:p w:rsidR="00CD1AA8" w:rsidRDefault="00CD1AA8">
      <w:pPr>
        <w:pStyle w:val="TableContents"/>
        <w:numPr>
          <w:ilvl w:val="0"/>
          <w:numId w:val="21"/>
        </w:numPr>
        <w:rPr>
          <w:rFonts w:ascii="Arial" w:hAnsi="Arial" w:cs="Arial"/>
          <w:color w:val="000000"/>
          <w:sz w:val="18"/>
          <w:szCs w:val="18"/>
        </w:rPr>
      </w:pPr>
      <w:r>
        <w:rPr>
          <w:rFonts w:ascii="Arial" w:hAnsi="Arial" w:cs="Arial"/>
          <w:b/>
          <w:bCs/>
          <w:color w:val="000000"/>
          <w:sz w:val="18"/>
          <w:szCs w:val="18"/>
        </w:rPr>
        <w:t>Programming Languages:</w:t>
      </w:r>
      <w:r w:rsidR="0071444C">
        <w:rPr>
          <w:rFonts w:ascii="Arial" w:hAnsi="Arial" w:cs="Arial"/>
          <w:color w:val="000000"/>
          <w:sz w:val="18"/>
          <w:szCs w:val="18"/>
        </w:rPr>
        <w:t xml:space="preserve"> SQL, Sybase IQ scripts </w:t>
      </w:r>
    </w:p>
    <w:p w:rsidR="00CD1AA8" w:rsidRDefault="0082701A">
      <w:pPr>
        <w:numPr>
          <w:ilvl w:val="0"/>
          <w:numId w:val="21"/>
        </w:numPr>
        <w:jc w:val="both"/>
        <w:rPr>
          <w:rFonts w:ascii="Arial" w:hAnsi="Arial" w:cs="Arial"/>
          <w:b/>
          <w:sz w:val="18"/>
          <w:szCs w:val="18"/>
        </w:rPr>
      </w:pPr>
      <w:r>
        <w:rPr>
          <w:rFonts w:ascii="Arial" w:hAnsi="Arial" w:cs="Arial"/>
          <w:b/>
          <w:sz w:val="18"/>
          <w:szCs w:val="18"/>
        </w:rPr>
        <w:t xml:space="preserve">DWH Tools: </w:t>
      </w:r>
      <w:r w:rsidR="00CD1AA8">
        <w:rPr>
          <w:rFonts w:ascii="Arial" w:hAnsi="Arial" w:cs="Arial"/>
          <w:b/>
          <w:sz w:val="18"/>
          <w:szCs w:val="18"/>
        </w:rPr>
        <w:t>Business Objects, CystalReports.com</w:t>
      </w:r>
    </w:p>
    <w:p w:rsidR="002F50C0" w:rsidRDefault="002F50C0" w:rsidP="002F50C0">
      <w:pPr>
        <w:numPr>
          <w:ilvl w:val="0"/>
          <w:numId w:val="21"/>
        </w:numPr>
        <w:spacing w:line="260" w:lineRule="atLeast"/>
        <w:jc w:val="both"/>
        <w:rPr>
          <w:rFonts w:ascii="Arial" w:hAnsi="Arial" w:cs="Arial"/>
          <w:b/>
          <w:bCs/>
          <w:sz w:val="18"/>
          <w:szCs w:val="18"/>
        </w:rPr>
      </w:pPr>
      <w:r>
        <w:rPr>
          <w:rFonts w:ascii="Arial" w:hAnsi="Arial" w:cs="Arial"/>
          <w:b/>
          <w:bCs/>
          <w:sz w:val="18"/>
          <w:szCs w:val="18"/>
        </w:rPr>
        <w:t>Business Objects 5.x, 6.x, XIR2, XIR3.1</w:t>
      </w:r>
      <w:r w:rsidR="00DF3609">
        <w:rPr>
          <w:rFonts w:ascii="Arial" w:hAnsi="Arial" w:cs="Arial"/>
          <w:b/>
          <w:bCs/>
          <w:sz w:val="18"/>
          <w:szCs w:val="18"/>
        </w:rPr>
        <w:t>, 4.0</w:t>
      </w:r>
    </w:p>
    <w:p w:rsidR="00CD1AA8" w:rsidRDefault="00CD1AA8">
      <w:pPr>
        <w:numPr>
          <w:ilvl w:val="0"/>
          <w:numId w:val="21"/>
        </w:numPr>
        <w:jc w:val="both"/>
        <w:rPr>
          <w:rFonts w:ascii="Arial" w:hAnsi="Arial" w:cs="Arial"/>
          <w:sz w:val="18"/>
          <w:szCs w:val="18"/>
        </w:rPr>
      </w:pPr>
      <w:r>
        <w:rPr>
          <w:rFonts w:ascii="Arial" w:hAnsi="Arial" w:cs="Arial"/>
          <w:b/>
          <w:sz w:val="18"/>
          <w:szCs w:val="18"/>
        </w:rPr>
        <w:t>Source Control:</w:t>
      </w:r>
      <w:r>
        <w:rPr>
          <w:rFonts w:ascii="Arial" w:hAnsi="Arial" w:cs="Arial"/>
          <w:b/>
          <w:sz w:val="18"/>
          <w:szCs w:val="18"/>
        </w:rPr>
        <w:tab/>
      </w:r>
      <w:r>
        <w:rPr>
          <w:rFonts w:ascii="Arial" w:hAnsi="Arial" w:cs="Arial"/>
          <w:sz w:val="18"/>
          <w:szCs w:val="18"/>
        </w:rPr>
        <w:t>Visual Source Safe</w:t>
      </w:r>
    </w:p>
    <w:p w:rsidR="00CD1AA8" w:rsidRDefault="00CD1AA8">
      <w:pPr>
        <w:jc w:val="both"/>
        <w:rPr>
          <w:rFonts w:ascii="Arial" w:hAnsi="Arial" w:cs="Arial"/>
          <w:sz w:val="18"/>
          <w:szCs w:val="18"/>
        </w:rPr>
      </w:pPr>
      <w:r>
        <w:rPr>
          <w:rFonts w:ascii="Arial" w:hAnsi="Arial" w:cs="Arial"/>
          <w:sz w:val="18"/>
          <w:szCs w:val="18"/>
        </w:rPr>
        <w:t xml:space="preserve">                                             </w:t>
      </w:r>
    </w:p>
    <w:p w:rsidR="00736F60" w:rsidRDefault="00736F60">
      <w:pPr>
        <w:jc w:val="both"/>
        <w:rPr>
          <w:rFonts w:ascii="Arial" w:hAnsi="Arial" w:cs="Arial"/>
          <w:b/>
          <w:sz w:val="18"/>
          <w:szCs w:val="18"/>
        </w:rPr>
      </w:pPr>
      <w:bookmarkStart w:id="0" w:name="eED"/>
      <w:bookmarkEnd w:id="0"/>
    </w:p>
    <w:p w:rsidR="00CD1AA8" w:rsidRDefault="00CD1AA8">
      <w:pPr>
        <w:jc w:val="both"/>
        <w:rPr>
          <w:rFonts w:ascii="Arial" w:hAnsi="Arial" w:cs="Arial"/>
          <w:b/>
          <w:sz w:val="18"/>
          <w:szCs w:val="18"/>
        </w:rPr>
      </w:pPr>
      <w:r>
        <w:rPr>
          <w:rFonts w:ascii="Arial" w:hAnsi="Arial" w:cs="Arial"/>
          <w:b/>
          <w:sz w:val="18"/>
          <w:szCs w:val="18"/>
        </w:rPr>
        <w:t>EDUCATION:</w:t>
      </w:r>
    </w:p>
    <w:p w:rsidR="00CD1AA8" w:rsidRDefault="00CD1AA8">
      <w:pPr>
        <w:numPr>
          <w:ilvl w:val="0"/>
          <w:numId w:val="2"/>
        </w:numPr>
        <w:jc w:val="both"/>
        <w:rPr>
          <w:rFonts w:ascii="Arial" w:hAnsi="Arial" w:cs="Arial"/>
          <w:sz w:val="18"/>
          <w:szCs w:val="18"/>
        </w:rPr>
      </w:pPr>
      <w:r>
        <w:rPr>
          <w:rFonts w:ascii="Arial" w:hAnsi="Arial" w:cs="Arial"/>
          <w:sz w:val="18"/>
          <w:szCs w:val="18"/>
        </w:rPr>
        <w:t>Bachelor of Engineering – Electronics and Communication – 2002 – SRMS CET, Bareilly, India</w:t>
      </w:r>
    </w:p>
    <w:p w:rsidR="00CD1AA8" w:rsidRDefault="0015235C">
      <w:pPr>
        <w:numPr>
          <w:ilvl w:val="0"/>
          <w:numId w:val="2"/>
        </w:numPr>
        <w:jc w:val="both"/>
        <w:rPr>
          <w:rFonts w:ascii="Arial" w:hAnsi="Arial" w:cs="Arial"/>
          <w:sz w:val="18"/>
          <w:szCs w:val="18"/>
        </w:rPr>
      </w:pPr>
      <w:r>
        <w:rPr>
          <w:rFonts w:ascii="Arial" w:hAnsi="Arial" w:cs="Arial"/>
          <w:sz w:val="18"/>
          <w:szCs w:val="18"/>
        </w:rPr>
        <w:t xml:space="preserve">PG in </w:t>
      </w:r>
      <w:r w:rsidR="00CD1AA8">
        <w:rPr>
          <w:rFonts w:ascii="Arial" w:hAnsi="Arial" w:cs="Arial"/>
          <w:sz w:val="18"/>
          <w:szCs w:val="18"/>
        </w:rPr>
        <w:t xml:space="preserve">VLSI </w:t>
      </w:r>
      <w:r>
        <w:rPr>
          <w:rFonts w:ascii="Arial" w:hAnsi="Arial" w:cs="Arial"/>
          <w:sz w:val="18"/>
          <w:szCs w:val="18"/>
        </w:rPr>
        <w:t>&amp;</w:t>
      </w:r>
      <w:r w:rsidR="00CD1AA8">
        <w:rPr>
          <w:rFonts w:ascii="Arial" w:hAnsi="Arial" w:cs="Arial"/>
          <w:sz w:val="18"/>
          <w:szCs w:val="18"/>
        </w:rPr>
        <w:t xml:space="preserve"> System Programming from CDAC Noida, India, 2003-2004</w:t>
      </w:r>
    </w:p>
    <w:p w:rsidR="00CD1AA8" w:rsidRDefault="00CD1AA8">
      <w:pPr>
        <w:ind w:left="720" w:hanging="360"/>
        <w:jc w:val="both"/>
        <w:rPr>
          <w:rFonts w:ascii="Arial" w:hAnsi="Arial" w:cs="Arial"/>
          <w:sz w:val="18"/>
          <w:szCs w:val="18"/>
        </w:rPr>
      </w:pPr>
    </w:p>
    <w:p w:rsidR="00736F60" w:rsidRDefault="00736F60" w:rsidP="004B03B3">
      <w:pPr>
        <w:jc w:val="both"/>
        <w:rPr>
          <w:rFonts w:ascii="Arial" w:hAnsi="Arial" w:cs="Arial"/>
          <w:b/>
          <w:sz w:val="18"/>
          <w:szCs w:val="18"/>
        </w:rPr>
      </w:pPr>
    </w:p>
    <w:p w:rsidR="004B03B3" w:rsidRDefault="004B03B3" w:rsidP="004B03B3">
      <w:pPr>
        <w:jc w:val="both"/>
        <w:rPr>
          <w:rFonts w:ascii="Arial" w:hAnsi="Arial" w:cs="Arial"/>
          <w:b/>
          <w:sz w:val="18"/>
          <w:szCs w:val="18"/>
        </w:rPr>
      </w:pPr>
      <w:r w:rsidRPr="004B03B3">
        <w:rPr>
          <w:rFonts w:ascii="Arial" w:hAnsi="Arial" w:cs="Arial"/>
          <w:b/>
          <w:sz w:val="18"/>
          <w:szCs w:val="18"/>
        </w:rPr>
        <w:t>C</w:t>
      </w:r>
      <w:r>
        <w:rPr>
          <w:rFonts w:ascii="Arial" w:hAnsi="Arial" w:cs="Arial"/>
          <w:b/>
          <w:sz w:val="18"/>
          <w:szCs w:val="18"/>
        </w:rPr>
        <w:t>ERTIFICATION:</w:t>
      </w:r>
    </w:p>
    <w:p w:rsidR="004B03B3" w:rsidRDefault="004B03B3" w:rsidP="004B03B3">
      <w:pPr>
        <w:numPr>
          <w:ilvl w:val="0"/>
          <w:numId w:val="2"/>
        </w:numPr>
        <w:jc w:val="both"/>
        <w:rPr>
          <w:rFonts w:ascii="Arial" w:hAnsi="Arial" w:cs="Arial"/>
          <w:sz w:val="18"/>
          <w:szCs w:val="18"/>
        </w:rPr>
      </w:pPr>
      <w:r w:rsidRPr="00A66D90">
        <w:rPr>
          <w:rFonts w:ascii="Arial" w:hAnsi="Arial" w:cs="Arial"/>
          <w:b/>
          <w:sz w:val="18"/>
          <w:szCs w:val="18"/>
        </w:rPr>
        <w:t>Project Management Professional</w:t>
      </w:r>
      <w:r w:rsidRPr="004B03B3">
        <w:rPr>
          <w:rFonts w:ascii="Arial" w:hAnsi="Arial" w:cs="Arial"/>
          <w:sz w:val="18"/>
          <w:szCs w:val="18"/>
        </w:rPr>
        <w:t xml:space="preserve"> (PMP) – Project Management Institute</w:t>
      </w:r>
      <w:r w:rsidR="00F35129">
        <w:rPr>
          <w:rFonts w:ascii="Arial" w:hAnsi="Arial" w:cs="Arial"/>
          <w:sz w:val="18"/>
          <w:szCs w:val="18"/>
        </w:rPr>
        <w:t xml:space="preserve"> </w:t>
      </w:r>
    </w:p>
    <w:p w:rsidR="00A66D90" w:rsidRPr="00A66D90" w:rsidRDefault="00A66D90" w:rsidP="00A66D90">
      <w:pPr>
        <w:ind w:left="720"/>
        <w:jc w:val="both"/>
        <w:rPr>
          <w:rFonts w:ascii="Arial" w:hAnsi="Arial" w:cs="Arial"/>
          <w:sz w:val="18"/>
          <w:szCs w:val="18"/>
        </w:rPr>
      </w:pPr>
      <w:r>
        <w:rPr>
          <w:rFonts w:ascii="Arial" w:hAnsi="Arial" w:cs="Arial"/>
          <w:sz w:val="18"/>
          <w:szCs w:val="18"/>
        </w:rPr>
        <w:t xml:space="preserve">PMP Number: </w:t>
      </w:r>
      <w:r w:rsidRPr="00A66D90">
        <w:rPr>
          <w:rFonts w:ascii="Arial" w:hAnsi="Arial" w:cs="Arial"/>
          <w:sz w:val="18"/>
          <w:szCs w:val="18"/>
        </w:rPr>
        <w:t>1693785</w:t>
      </w:r>
    </w:p>
    <w:p w:rsidR="00A66D90" w:rsidRPr="004B03B3" w:rsidRDefault="00A66D90" w:rsidP="00A66D90">
      <w:pPr>
        <w:ind w:left="720"/>
        <w:jc w:val="both"/>
        <w:rPr>
          <w:rFonts w:ascii="Arial" w:hAnsi="Arial" w:cs="Arial"/>
          <w:sz w:val="18"/>
          <w:szCs w:val="18"/>
        </w:rPr>
      </w:pPr>
      <w:r>
        <w:rPr>
          <w:rFonts w:ascii="Arial" w:hAnsi="Arial" w:cs="Arial"/>
          <w:sz w:val="18"/>
          <w:szCs w:val="18"/>
        </w:rPr>
        <w:t xml:space="preserve">PMP Expiration Date: </w:t>
      </w:r>
      <w:r w:rsidRPr="00A66D90">
        <w:rPr>
          <w:rFonts w:ascii="Arial" w:hAnsi="Arial" w:cs="Arial"/>
          <w:sz w:val="18"/>
          <w:szCs w:val="18"/>
        </w:rPr>
        <w:t xml:space="preserve">February </w:t>
      </w:r>
      <w:r>
        <w:rPr>
          <w:rFonts w:ascii="Arial" w:hAnsi="Arial" w:cs="Arial"/>
          <w:sz w:val="18"/>
          <w:szCs w:val="18"/>
        </w:rPr>
        <w:t>6</w:t>
      </w:r>
      <w:r w:rsidRPr="00A66D90">
        <w:rPr>
          <w:rFonts w:ascii="Arial" w:hAnsi="Arial" w:cs="Arial"/>
          <w:sz w:val="18"/>
          <w:szCs w:val="18"/>
          <w:vertAlign w:val="superscript"/>
        </w:rPr>
        <w:t>th</w:t>
      </w:r>
      <w:r>
        <w:rPr>
          <w:rFonts w:ascii="Arial" w:hAnsi="Arial" w:cs="Arial"/>
          <w:sz w:val="18"/>
          <w:szCs w:val="18"/>
        </w:rPr>
        <w:t xml:space="preserve"> </w:t>
      </w:r>
      <w:r w:rsidRPr="00A66D90">
        <w:rPr>
          <w:rFonts w:ascii="Arial" w:hAnsi="Arial" w:cs="Arial"/>
          <w:sz w:val="18"/>
          <w:szCs w:val="18"/>
        </w:rPr>
        <w:t>2020</w:t>
      </w:r>
    </w:p>
    <w:p w:rsidR="00CD1AA8" w:rsidRDefault="00CD1AA8">
      <w:pPr>
        <w:jc w:val="both"/>
        <w:rPr>
          <w:rFonts w:ascii="Arial" w:hAnsi="Arial" w:cs="Arial"/>
          <w:sz w:val="18"/>
          <w:szCs w:val="18"/>
        </w:rPr>
      </w:pPr>
    </w:p>
    <w:p w:rsidR="00D31462" w:rsidRDefault="00D31462" w:rsidP="00E403A3">
      <w:pPr>
        <w:jc w:val="both"/>
        <w:rPr>
          <w:rFonts w:ascii="Arial" w:hAnsi="Arial" w:cs="Arial"/>
          <w:b/>
          <w:bCs/>
          <w:sz w:val="18"/>
          <w:szCs w:val="18"/>
        </w:rPr>
      </w:pPr>
    </w:p>
    <w:p w:rsidR="00F20553" w:rsidRDefault="00F20553" w:rsidP="00F20553">
      <w:pPr>
        <w:jc w:val="both"/>
        <w:rPr>
          <w:rFonts w:ascii="Arial" w:hAnsi="Arial" w:cs="Arial"/>
          <w:b/>
          <w:sz w:val="18"/>
          <w:szCs w:val="18"/>
        </w:rPr>
      </w:pPr>
      <w:r>
        <w:rPr>
          <w:rFonts w:ascii="Arial" w:hAnsi="Arial" w:cs="Arial"/>
          <w:b/>
          <w:sz w:val="18"/>
          <w:szCs w:val="18"/>
        </w:rPr>
        <w:t>Client – Sanofi, Somerset, NJ (September 2016 – till date)</w:t>
      </w:r>
    </w:p>
    <w:p w:rsidR="00E403A3" w:rsidRPr="00F20553" w:rsidRDefault="00F20553" w:rsidP="00E403A3">
      <w:pPr>
        <w:jc w:val="both"/>
        <w:rPr>
          <w:rFonts w:ascii="Arial" w:hAnsi="Arial" w:cs="Arial"/>
          <w:b/>
          <w:bCs/>
          <w:sz w:val="18"/>
          <w:szCs w:val="18"/>
        </w:rPr>
      </w:pPr>
      <w:r>
        <w:rPr>
          <w:rFonts w:ascii="Arial" w:hAnsi="Arial" w:cs="Arial"/>
          <w:b/>
          <w:bCs/>
          <w:sz w:val="18"/>
          <w:szCs w:val="18"/>
        </w:rPr>
        <w:t>Role\Designation: Project Manager</w:t>
      </w:r>
    </w:p>
    <w:p w:rsidR="00E403A3" w:rsidRDefault="00E403A3" w:rsidP="00E403A3">
      <w:pPr>
        <w:tabs>
          <w:tab w:val="left" w:pos="4305"/>
        </w:tabs>
        <w:jc w:val="both"/>
      </w:pPr>
    </w:p>
    <w:p w:rsidR="000047BB" w:rsidRPr="00431043" w:rsidRDefault="00E403A3" w:rsidP="00431043">
      <w:pPr>
        <w:jc w:val="both"/>
        <w:rPr>
          <w:rFonts w:ascii="Arial" w:hAnsi="Arial" w:cs="Arial"/>
          <w:sz w:val="18"/>
          <w:szCs w:val="18"/>
        </w:rPr>
      </w:pPr>
      <w:r>
        <w:rPr>
          <w:rFonts w:ascii="Arial" w:hAnsi="Arial" w:cs="Arial"/>
          <w:b/>
          <w:bCs/>
          <w:sz w:val="18"/>
          <w:szCs w:val="18"/>
        </w:rPr>
        <w:t xml:space="preserve">Project Description: </w:t>
      </w:r>
      <w:r w:rsidR="00AD7EF1">
        <w:rPr>
          <w:rFonts w:ascii="Arial" w:hAnsi="Arial" w:cs="Arial"/>
          <w:b/>
          <w:bCs/>
          <w:sz w:val="18"/>
          <w:szCs w:val="18"/>
        </w:rPr>
        <w:t>Account Management Planner</w:t>
      </w:r>
      <w:r w:rsidR="005663A6">
        <w:rPr>
          <w:rFonts w:ascii="Arial" w:hAnsi="Arial" w:cs="Arial"/>
          <w:b/>
          <w:bCs/>
          <w:sz w:val="18"/>
          <w:szCs w:val="18"/>
        </w:rPr>
        <w:t xml:space="preserve"> (AMP)</w:t>
      </w:r>
      <w:r w:rsidR="00AD7EF1">
        <w:rPr>
          <w:rFonts w:ascii="Arial" w:hAnsi="Arial" w:cs="Arial"/>
          <w:b/>
          <w:bCs/>
          <w:sz w:val="18"/>
          <w:szCs w:val="18"/>
        </w:rPr>
        <w:t xml:space="preserve"> </w:t>
      </w:r>
      <w:r w:rsidR="000D63FB" w:rsidRPr="000D63FB">
        <w:rPr>
          <w:rFonts w:ascii="Arial" w:hAnsi="Arial" w:cs="Arial"/>
          <w:b/>
          <w:bCs/>
          <w:sz w:val="18"/>
          <w:szCs w:val="18"/>
        </w:rPr>
        <w:t>Profiler-Web tool</w:t>
      </w:r>
      <w:r w:rsidR="000D63FB" w:rsidRPr="00FD26D8">
        <w:rPr>
          <w:rFonts w:ascii="Arial" w:hAnsi="Arial" w:cs="Arial"/>
          <w:sz w:val="22"/>
          <w:szCs w:val="22"/>
        </w:rPr>
        <w:t xml:space="preserve"> </w:t>
      </w:r>
      <w:r>
        <w:rPr>
          <w:rFonts w:ascii="Arial" w:hAnsi="Arial" w:cs="Arial"/>
          <w:b/>
          <w:bCs/>
          <w:sz w:val="18"/>
          <w:szCs w:val="18"/>
        </w:rPr>
        <w:t>– (</w:t>
      </w:r>
      <w:r w:rsidR="00AD7EF1">
        <w:rPr>
          <w:rFonts w:ascii="Arial" w:hAnsi="Arial" w:cs="Arial"/>
          <w:b/>
          <w:bCs/>
          <w:sz w:val="18"/>
          <w:szCs w:val="18"/>
        </w:rPr>
        <w:t>Sep</w:t>
      </w:r>
      <w:r w:rsidR="00BC0F7D">
        <w:rPr>
          <w:rFonts w:ascii="Arial" w:hAnsi="Arial" w:cs="Arial"/>
          <w:b/>
          <w:bCs/>
          <w:sz w:val="18"/>
          <w:szCs w:val="18"/>
        </w:rPr>
        <w:t xml:space="preserve"> </w:t>
      </w:r>
      <w:r>
        <w:rPr>
          <w:rFonts w:ascii="Arial" w:hAnsi="Arial" w:cs="Arial"/>
          <w:b/>
          <w:sz w:val="18"/>
          <w:szCs w:val="18"/>
        </w:rPr>
        <w:t>201</w:t>
      </w:r>
      <w:r w:rsidR="00AD7EF1">
        <w:rPr>
          <w:rFonts w:ascii="Arial" w:hAnsi="Arial" w:cs="Arial"/>
          <w:b/>
          <w:sz w:val="18"/>
          <w:szCs w:val="18"/>
        </w:rPr>
        <w:t>6</w:t>
      </w:r>
      <w:r>
        <w:rPr>
          <w:rFonts w:ascii="Arial" w:hAnsi="Arial" w:cs="Arial"/>
          <w:b/>
          <w:sz w:val="18"/>
          <w:szCs w:val="18"/>
        </w:rPr>
        <w:t xml:space="preserve"> – till date</w:t>
      </w:r>
      <w:r>
        <w:rPr>
          <w:rFonts w:ascii="Arial" w:hAnsi="Arial" w:cs="Arial"/>
          <w:b/>
          <w:bCs/>
          <w:sz w:val="18"/>
          <w:szCs w:val="18"/>
        </w:rPr>
        <w:t xml:space="preserve">) – </w:t>
      </w:r>
      <w:r w:rsidR="000047BB" w:rsidRPr="00431043">
        <w:rPr>
          <w:rFonts w:ascii="Arial" w:hAnsi="Arial" w:cs="Arial"/>
          <w:sz w:val="18"/>
          <w:szCs w:val="18"/>
        </w:rPr>
        <w:t xml:space="preserve">The Account Management Planner Profiler Tool is a web-based tool to provide </w:t>
      </w:r>
      <w:r w:rsidR="00CF44CF">
        <w:rPr>
          <w:rFonts w:ascii="Arial" w:hAnsi="Arial" w:cs="Arial"/>
          <w:sz w:val="18"/>
          <w:szCs w:val="18"/>
        </w:rPr>
        <w:t xml:space="preserve">the client’s </w:t>
      </w:r>
      <w:r w:rsidR="000047BB" w:rsidRPr="00431043">
        <w:rPr>
          <w:rFonts w:ascii="Arial" w:hAnsi="Arial" w:cs="Arial"/>
          <w:sz w:val="18"/>
          <w:szCs w:val="18"/>
        </w:rPr>
        <w:t xml:space="preserve">Account Executives/Directors, Brand and Leadership with information necessary to influence strategic business planning would assist in increasing sales. Also, to influence important market driving parameters like current &amp; new rebates, ramp-up time, clinical factors, financial factors etc. through which the key </w:t>
      </w:r>
      <w:r w:rsidR="000047BB" w:rsidRPr="00431043">
        <w:rPr>
          <w:rFonts w:ascii="Arial" w:hAnsi="Arial" w:cs="Arial"/>
          <w:sz w:val="18"/>
          <w:szCs w:val="18"/>
        </w:rPr>
        <w:lastRenderedPageBreak/>
        <w:t xml:space="preserve">decision makers and Account Directors can analyze and attempt to positively impact the overall sale of a selected drug in each territory for a given PBM, Health plan. </w:t>
      </w:r>
    </w:p>
    <w:p w:rsidR="000047BB" w:rsidRPr="00431043" w:rsidRDefault="000047BB" w:rsidP="00431043">
      <w:pPr>
        <w:pStyle w:val="ListParagraph"/>
        <w:widowControl w:val="0"/>
        <w:numPr>
          <w:ilvl w:val="0"/>
          <w:numId w:val="34"/>
        </w:numPr>
        <w:suppressAutoHyphens w:val="0"/>
        <w:adjustRightInd w:val="0"/>
        <w:jc w:val="both"/>
        <w:textAlignment w:val="baseline"/>
        <w:rPr>
          <w:rFonts w:ascii="Arial" w:hAnsi="Arial" w:cs="Arial"/>
          <w:sz w:val="18"/>
          <w:szCs w:val="18"/>
        </w:rPr>
      </w:pPr>
      <w:r w:rsidRPr="00431043">
        <w:rPr>
          <w:rFonts w:ascii="Arial" w:hAnsi="Arial" w:cs="Arial"/>
          <w:sz w:val="18"/>
          <w:szCs w:val="18"/>
        </w:rPr>
        <w:t xml:space="preserve">Main objective is to automate the process of strategic business planning for Account Executive/Directors. </w:t>
      </w:r>
    </w:p>
    <w:p w:rsidR="000047BB" w:rsidRPr="00431043" w:rsidRDefault="000047BB" w:rsidP="00431043">
      <w:pPr>
        <w:pStyle w:val="ListParagraph"/>
        <w:widowControl w:val="0"/>
        <w:numPr>
          <w:ilvl w:val="0"/>
          <w:numId w:val="35"/>
        </w:numPr>
        <w:tabs>
          <w:tab w:val="left" w:pos="720"/>
        </w:tabs>
        <w:suppressAutoHyphens w:val="0"/>
        <w:adjustRightInd w:val="0"/>
        <w:jc w:val="both"/>
        <w:textAlignment w:val="baseline"/>
        <w:rPr>
          <w:rFonts w:ascii="Arial" w:hAnsi="Arial" w:cs="Arial"/>
          <w:sz w:val="18"/>
          <w:szCs w:val="18"/>
        </w:rPr>
      </w:pPr>
      <w:r w:rsidRPr="00431043">
        <w:rPr>
          <w:rFonts w:ascii="Arial" w:hAnsi="Arial" w:cs="Arial"/>
          <w:sz w:val="18"/>
          <w:szCs w:val="18"/>
        </w:rPr>
        <w:t>Ability for Account Directors, Key Decision Makers in generating accurate decision support triggers &amp; reports</w:t>
      </w:r>
    </w:p>
    <w:p w:rsidR="00E403A3" w:rsidRPr="00431043" w:rsidRDefault="000047BB" w:rsidP="00431043">
      <w:pPr>
        <w:pStyle w:val="ListParagraph"/>
        <w:widowControl w:val="0"/>
        <w:numPr>
          <w:ilvl w:val="0"/>
          <w:numId w:val="35"/>
        </w:numPr>
        <w:tabs>
          <w:tab w:val="left" w:pos="720"/>
        </w:tabs>
        <w:suppressAutoHyphens w:val="0"/>
        <w:adjustRightInd w:val="0"/>
        <w:jc w:val="both"/>
        <w:textAlignment w:val="baseline"/>
        <w:rPr>
          <w:rFonts w:ascii="Arial" w:hAnsi="Arial" w:cs="Arial"/>
          <w:sz w:val="18"/>
          <w:szCs w:val="18"/>
        </w:rPr>
      </w:pPr>
      <w:r w:rsidRPr="00431043">
        <w:rPr>
          <w:rFonts w:ascii="Arial" w:hAnsi="Arial" w:cs="Arial"/>
          <w:sz w:val="18"/>
          <w:szCs w:val="18"/>
        </w:rPr>
        <w:t xml:space="preserve">To provide </w:t>
      </w:r>
      <w:r w:rsidR="006C281C">
        <w:rPr>
          <w:rFonts w:ascii="Arial" w:hAnsi="Arial" w:cs="Arial"/>
          <w:sz w:val="18"/>
          <w:szCs w:val="18"/>
        </w:rPr>
        <w:t xml:space="preserve">the users </w:t>
      </w:r>
      <w:r w:rsidRPr="00431043">
        <w:rPr>
          <w:rFonts w:ascii="Arial" w:hAnsi="Arial" w:cs="Arial"/>
          <w:sz w:val="18"/>
          <w:szCs w:val="18"/>
        </w:rPr>
        <w:t>with system based simulation model to generate program ROI</w:t>
      </w:r>
    </w:p>
    <w:p w:rsidR="000047BB" w:rsidRDefault="000047BB" w:rsidP="000047BB">
      <w:pPr>
        <w:pStyle w:val="ListParagraph"/>
        <w:widowControl w:val="0"/>
        <w:tabs>
          <w:tab w:val="left" w:pos="720"/>
        </w:tabs>
        <w:suppressAutoHyphens w:val="0"/>
        <w:adjustRightInd w:val="0"/>
        <w:jc w:val="both"/>
        <w:textAlignment w:val="baseline"/>
      </w:pPr>
    </w:p>
    <w:p w:rsidR="00E403A3" w:rsidRDefault="00E403A3" w:rsidP="00E403A3">
      <w:pPr>
        <w:pStyle w:val="Default"/>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w:t>
      </w:r>
      <w:r w:rsidR="00E63201" w:rsidRPr="00E63201">
        <w:rPr>
          <w:rFonts w:ascii="Arial" w:hAnsi="Arial" w:cs="Arial"/>
          <w:sz w:val="18"/>
          <w:szCs w:val="18"/>
        </w:rPr>
        <w:t>.</w:t>
      </w:r>
      <w:r w:rsidR="00E63201" w:rsidRPr="00374CDA">
        <w:rPr>
          <w:rFonts w:ascii="Arial" w:hAnsi="Arial" w:cs="Arial"/>
          <w:color w:val="auto"/>
          <w:kern w:val="1"/>
          <w:sz w:val="18"/>
          <w:szCs w:val="18"/>
          <w:lang w:eastAsia="ar-SA"/>
        </w:rPr>
        <w:t xml:space="preserve">Net Framwork 4.5, HTML5, CSS3, </w:t>
      </w:r>
      <w:r w:rsidRPr="00374CDA">
        <w:rPr>
          <w:rFonts w:ascii="Arial" w:hAnsi="Arial" w:cs="Arial"/>
          <w:color w:val="auto"/>
          <w:kern w:val="1"/>
          <w:sz w:val="18"/>
          <w:szCs w:val="18"/>
          <w:lang w:eastAsia="ar-SA"/>
        </w:rPr>
        <w:t>SQL Server 20</w:t>
      </w:r>
      <w:r w:rsidR="00374CDA" w:rsidRPr="00374CDA">
        <w:rPr>
          <w:rFonts w:ascii="Arial" w:hAnsi="Arial" w:cs="Arial"/>
          <w:color w:val="auto"/>
          <w:kern w:val="1"/>
          <w:sz w:val="18"/>
          <w:szCs w:val="18"/>
          <w:lang w:eastAsia="ar-SA"/>
        </w:rPr>
        <w:t>14</w:t>
      </w:r>
    </w:p>
    <w:p w:rsidR="00E403A3" w:rsidRDefault="00E403A3" w:rsidP="00E403A3">
      <w:pPr>
        <w:jc w:val="both"/>
      </w:pPr>
    </w:p>
    <w:p w:rsidR="00E403A3" w:rsidRDefault="00E403A3" w:rsidP="00E403A3">
      <w:pPr>
        <w:jc w:val="both"/>
        <w:rPr>
          <w:rFonts w:ascii="Arial" w:hAnsi="Arial" w:cs="Arial"/>
          <w:b/>
          <w:sz w:val="18"/>
          <w:szCs w:val="18"/>
        </w:rPr>
      </w:pPr>
      <w:r>
        <w:rPr>
          <w:rFonts w:ascii="Arial" w:hAnsi="Arial" w:cs="Arial"/>
          <w:b/>
          <w:sz w:val="18"/>
          <w:szCs w:val="18"/>
        </w:rPr>
        <w:t>Responsibilities:</w:t>
      </w:r>
    </w:p>
    <w:p w:rsidR="00E403A3" w:rsidRPr="00971C97" w:rsidRDefault="00E403A3" w:rsidP="00E403A3">
      <w:pPr>
        <w:numPr>
          <w:ilvl w:val="0"/>
          <w:numId w:val="3"/>
        </w:numPr>
        <w:jc w:val="both"/>
        <w:rPr>
          <w:rFonts w:ascii="Arial" w:hAnsi="Arial" w:cs="Arial"/>
          <w:b/>
          <w:bCs/>
          <w:sz w:val="18"/>
          <w:szCs w:val="18"/>
        </w:rPr>
      </w:pPr>
      <w:r>
        <w:rPr>
          <w:rFonts w:ascii="Arial" w:hAnsi="Arial" w:cs="Arial"/>
          <w:sz w:val="18"/>
          <w:szCs w:val="18"/>
        </w:rPr>
        <w:t>Project Management</w:t>
      </w:r>
      <w:r w:rsidR="000F280E">
        <w:rPr>
          <w:rFonts w:ascii="Arial" w:hAnsi="Arial" w:cs="Arial"/>
          <w:sz w:val="18"/>
          <w:szCs w:val="18"/>
        </w:rPr>
        <w:t xml:space="preserve"> - </w:t>
      </w:r>
      <w:r w:rsidR="000F280E" w:rsidRPr="00977CF7">
        <w:rPr>
          <w:rFonts w:ascii="Arial" w:hAnsi="Arial" w:cs="Arial"/>
          <w:sz w:val="18"/>
          <w:szCs w:val="18"/>
        </w:rPr>
        <w:t>Managing Enterprise software Solution Team of 2</w:t>
      </w:r>
      <w:r w:rsidR="00A34F5E">
        <w:rPr>
          <w:rFonts w:ascii="Arial" w:hAnsi="Arial" w:cs="Arial"/>
          <w:sz w:val="18"/>
          <w:szCs w:val="18"/>
        </w:rPr>
        <w:t>5</w:t>
      </w:r>
      <w:r w:rsidR="000F280E" w:rsidRPr="00977CF7">
        <w:rPr>
          <w:rFonts w:ascii="Arial" w:hAnsi="Arial" w:cs="Arial"/>
          <w:sz w:val="18"/>
          <w:szCs w:val="18"/>
        </w:rPr>
        <w:t xml:space="preserve"> resources to develop this MVC / .Net based platform product for the client</w:t>
      </w:r>
    </w:p>
    <w:p w:rsidR="00E403A3" w:rsidRPr="001C1D02" w:rsidRDefault="00E403A3" w:rsidP="00E403A3">
      <w:pPr>
        <w:numPr>
          <w:ilvl w:val="0"/>
          <w:numId w:val="3"/>
        </w:numPr>
        <w:jc w:val="both"/>
        <w:rPr>
          <w:rFonts w:ascii="Arial" w:hAnsi="Arial" w:cs="Arial"/>
          <w:b/>
          <w:bCs/>
          <w:sz w:val="18"/>
          <w:szCs w:val="18"/>
        </w:rPr>
      </w:pPr>
      <w:r>
        <w:rPr>
          <w:rFonts w:ascii="Arial" w:hAnsi="Arial" w:cs="Arial"/>
          <w:sz w:val="18"/>
          <w:szCs w:val="18"/>
        </w:rPr>
        <w:t>Requirement Gathering &amp; Elicitation</w:t>
      </w:r>
      <w:r w:rsidR="000F280E">
        <w:rPr>
          <w:rFonts w:ascii="Arial" w:hAnsi="Arial" w:cs="Arial"/>
          <w:sz w:val="18"/>
          <w:szCs w:val="18"/>
        </w:rPr>
        <w:t xml:space="preserve"> – Gather the requirements from the client and pass it on to the development team. Help them understand the requirements</w:t>
      </w:r>
      <w:r w:rsidR="00456636">
        <w:rPr>
          <w:rFonts w:ascii="Arial" w:hAnsi="Arial" w:cs="Arial"/>
          <w:sz w:val="18"/>
          <w:szCs w:val="18"/>
        </w:rPr>
        <w:t>. Seek clarifications for any doubts/questions from the client</w:t>
      </w:r>
    </w:p>
    <w:p w:rsidR="00977CF7" w:rsidRPr="0051752E" w:rsidRDefault="00977CF7" w:rsidP="00977CF7">
      <w:pPr>
        <w:numPr>
          <w:ilvl w:val="0"/>
          <w:numId w:val="3"/>
        </w:numPr>
        <w:jc w:val="both"/>
        <w:rPr>
          <w:rFonts w:ascii="Arial" w:hAnsi="Arial" w:cs="Arial"/>
          <w:b/>
          <w:bCs/>
          <w:sz w:val="18"/>
          <w:szCs w:val="18"/>
        </w:rPr>
      </w:pPr>
      <w:r>
        <w:rPr>
          <w:rFonts w:ascii="Arial" w:hAnsi="Arial" w:cs="Arial"/>
          <w:sz w:val="18"/>
          <w:szCs w:val="18"/>
        </w:rPr>
        <w:t>Agile Methodology – Agile project management methodology was adopted and I worked as Scrum master. I lead the daily scrum meetings and ensured that the sprint backlogs were all delivered on time</w:t>
      </w:r>
    </w:p>
    <w:p w:rsidR="00977CF7" w:rsidRPr="00977CF7" w:rsidRDefault="00977CF7" w:rsidP="00977CF7">
      <w:pPr>
        <w:numPr>
          <w:ilvl w:val="0"/>
          <w:numId w:val="3"/>
        </w:numPr>
        <w:jc w:val="both"/>
        <w:rPr>
          <w:rFonts w:ascii="Arial" w:hAnsi="Arial" w:cs="Arial"/>
          <w:b/>
          <w:bCs/>
          <w:sz w:val="18"/>
          <w:szCs w:val="18"/>
        </w:rPr>
      </w:pPr>
      <w:r>
        <w:rPr>
          <w:rFonts w:ascii="Arial" w:hAnsi="Arial" w:cs="Arial"/>
          <w:sz w:val="18"/>
          <w:szCs w:val="18"/>
        </w:rPr>
        <w:t>Daily Sprint Stand-up calls – I lead and managed the sprint calls for this project, ensured that the daily calls do not go for long and only quick status and important issues were discussed and sorted out during the calls</w:t>
      </w:r>
    </w:p>
    <w:p w:rsidR="00977CF7" w:rsidRPr="00977CF7" w:rsidRDefault="00977CF7" w:rsidP="00E403A3">
      <w:pPr>
        <w:numPr>
          <w:ilvl w:val="0"/>
          <w:numId w:val="3"/>
        </w:numPr>
        <w:jc w:val="both"/>
        <w:rPr>
          <w:rFonts w:ascii="Arial" w:hAnsi="Arial" w:cs="Arial"/>
          <w:b/>
          <w:bCs/>
          <w:sz w:val="18"/>
          <w:szCs w:val="18"/>
        </w:rPr>
      </w:pPr>
      <w:r>
        <w:rPr>
          <w:rFonts w:ascii="Arial" w:hAnsi="Arial" w:cs="Arial"/>
          <w:sz w:val="18"/>
          <w:szCs w:val="18"/>
        </w:rPr>
        <w:t xml:space="preserve">Stakeholder’s Management - </w:t>
      </w:r>
      <w:r w:rsidRPr="00977CF7">
        <w:rPr>
          <w:rFonts w:ascii="Arial" w:hAnsi="Arial" w:cs="Arial"/>
          <w:sz w:val="18"/>
          <w:szCs w:val="18"/>
        </w:rPr>
        <w:t>Builds and maintains strong client relationships, and participates in client meetings regarding performance to ensure client satisfaction</w:t>
      </w:r>
      <w:r>
        <w:rPr>
          <w:rFonts w:ascii="Arial" w:hAnsi="Arial" w:cs="Arial"/>
          <w:sz w:val="18"/>
          <w:szCs w:val="18"/>
        </w:rPr>
        <w:t xml:space="preserve"> </w:t>
      </w:r>
    </w:p>
    <w:p w:rsidR="00E403A3" w:rsidRDefault="00E403A3" w:rsidP="00E403A3">
      <w:pPr>
        <w:numPr>
          <w:ilvl w:val="0"/>
          <w:numId w:val="3"/>
        </w:numPr>
        <w:jc w:val="both"/>
        <w:rPr>
          <w:rFonts w:ascii="Arial" w:hAnsi="Arial" w:cs="Arial"/>
          <w:b/>
          <w:bCs/>
          <w:sz w:val="18"/>
          <w:szCs w:val="18"/>
        </w:rPr>
      </w:pPr>
      <w:r>
        <w:rPr>
          <w:rFonts w:ascii="Arial" w:hAnsi="Arial" w:cs="Arial"/>
          <w:sz w:val="18"/>
          <w:szCs w:val="18"/>
        </w:rPr>
        <w:t xml:space="preserve">Business Requirement Document </w:t>
      </w:r>
      <w:r w:rsidR="00456636">
        <w:rPr>
          <w:rFonts w:ascii="Arial" w:hAnsi="Arial" w:cs="Arial"/>
          <w:sz w:val="18"/>
          <w:szCs w:val="18"/>
        </w:rPr>
        <w:t>– Created the Business Requirement Document which served as the go to document. This was signed-off by the client which made the basis for developing the project</w:t>
      </w:r>
    </w:p>
    <w:p w:rsidR="00977CF7" w:rsidRPr="0051752E" w:rsidRDefault="00977CF7" w:rsidP="00E403A3">
      <w:pPr>
        <w:numPr>
          <w:ilvl w:val="0"/>
          <w:numId w:val="3"/>
        </w:numPr>
        <w:jc w:val="both"/>
        <w:rPr>
          <w:rFonts w:ascii="Arial" w:hAnsi="Arial" w:cs="Arial"/>
          <w:b/>
          <w:bCs/>
          <w:sz w:val="18"/>
          <w:szCs w:val="18"/>
        </w:rPr>
      </w:pPr>
      <w:r>
        <w:rPr>
          <w:rFonts w:ascii="Arial" w:hAnsi="Arial" w:cs="Arial"/>
          <w:sz w:val="18"/>
          <w:szCs w:val="18"/>
        </w:rPr>
        <w:t>Status Reporting – Managed the prompt and correct status reporting of the project. Apart from daily stand-up calls, circulated the weekly status report to the client for better tracking and monitoring of the project</w:t>
      </w:r>
    </w:p>
    <w:p w:rsidR="00E403A3" w:rsidRDefault="00E403A3" w:rsidP="00E403A3">
      <w:pPr>
        <w:numPr>
          <w:ilvl w:val="0"/>
          <w:numId w:val="7"/>
        </w:numPr>
        <w:jc w:val="both"/>
        <w:rPr>
          <w:rFonts w:ascii="Arial" w:hAnsi="Arial" w:cs="Arial"/>
          <w:sz w:val="18"/>
          <w:szCs w:val="18"/>
        </w:rPr>
      </w:pPr>
      <w:r>
        <w:rPr>
          <w:rFonts w:ascii="Arial" w:hAnsi="Arial" w:cs="Arial"/>
          <w:sz w:val="18"/>
          <w:szCs w:val="18"/>
        </w:rPr>
        <w:t>Development &amp; Testing</w:t>
      </w:r>
      <w:r w:rsidR="00456636">
        <w:rPr>
          <w:rFonts w:ascii="Arial" w:hAnsi="Arial" w:cs="Arial"/>
          <w:sz w:val="18"/>
          <w:szCs w:val="18"/>
        </w:rPr>
        <w:t xml:space="preserve"> – I lead the team during the development and testing phases as well. Helped the tem determine the best approach and did a lot of QA to support better quality deliverables</w:t>
      </w:r>
    </w:p>
    <w:p w:rsidR="00E403A3" w:rsidRDefault="00E403A3" w:rsidP="00E403A3">
      <w:pPr>
        <w:numPr>
          <w:ilvl w:val="0"/>
          <w:numId w:val="7"/>
        </w:numPr>
        <w:jc w:val="both"/>
        <w:rPr>
          <w:rFonts w:ascii="Arial" w:hAnsi="Arial" w:cs="Arial"/>
          <w:sz w:val="18"/>
          <w:szCs w:val="18"/>
        </w:rPr>
      </w:pPr>
      <w:r>
        <w:rPr>
          <w:rFonts w:ascii="Arial" w:hAnsi="Arial" w:cs="Arial"/>
          <w:sz w:val="18"/>
          <w:szCs w:val="18"/>
        </w:rPr>
        <w:t>UAT &amp; Bug-fixing</w:t>
      </w:r>
      <w:r w:rsidR="00456636">
        <w:rPr>
          <w:rFonts w:ascii="Arial" w:hAnsi="Arial" w:cs="Arial"/>
          <w:sz w:val="18"/>
          <w:szCs w:val="18"/>
        </w:rPr>
        <w:t xml:space="preserve"> </w:t>
      </w:r>
      <w:r w:rsidR="00D87E4A">
        <w:rPr>
          <w:rFonts w:ascii="Arial" w:hAnsi="Arial" w:cs="Arial"/>
          <w:sz w:val="18"/>
          <w:szCs w:val="18"/>
        </w:rPr>
        <w:t>–</w:t>
      </w:r>
      <w:r w:rsidR="00456636">
        <w:rPr>
          <w:rFonts w:ascii="Arial" w:hAnsi="Arial" w:cs="Arial"/>
          <w:sz w:val="18"/>
          <w:szCs w:val="18"/>
        </w:rPr>
        <w:t xml:space="preserve"> </w:t>
      </w:r>
      <w:r w:rsidR="00D87E4A">
        <w:rPr>
          <w:rFonts w:ascii="Arial" w:hAnsi="Arial" w:cs="Arial"/>
          <w:sz w:val="18"/>
          <w:szCs w:val="18"/>
        </w:rPr>
        <w:t>Supported the end users and development team during the UAT phase. Ensured that all the reported bugs are properly tracked, prioritized and assigned to the development team for fixing them</w:t>
      </w:r>
    </w:p>
    <w:p w:rsidR="000A399F" w:rsidRDefault="000A399F" w:rsidP="00E403A3">
      <w:pPr>
        <w:numPr>
          <w:ilvl w:val="0"/>
          <w:numId w:val="7"/>
        </w:numPr>
        <w:jc w:val="both"/>
        <w:rPr>
          <w:rFonts w:ascii="Arial" w:hAnsi="Arial" w:cs="Arial"/>
          <w:sz w:val="18"/>
          <w:szCs w:val="18"/>
        </w:rPr>
      </w:pPr>
      <w:r>
        <w:rPr>
          <w:rFonts w:ascii="Arial" w:hAnsi="Arial" w:cs="Arial"/>
          <w:sz w:val="18"/>
          <w:szCs w:val="18"/>
        </w:rPr>
        <w:t>Cost &amp; Schedule Monitoring – An important aspect of this project was to ensure that there is no Cost &amp; Schedule variances. I used GANTT charts and Microsoft Project tools to monitor the Cost and Schedule. I ensured the team members track all their time in the timesheets and submits diligently every week</w:t>
      </w:r>
    </w:p>
    <w:p w:rsidR="00CE51F6" w:rsidRDefault="00CE51F6" w:rsidP="00E403A3">
      <w:pPr>
        <w:numPr>
          <w:ilvl w:val="0"/>
          <w:numId w:val="7"/>
        </w:numPr>
        <w:jc w:val="both"/>
        <w:rPr>
          <w:rFonts w:ascii="Arial" w:hAnsi="Arial" w:cs="Arial"/>
          <w:sz w:val="18"/>
          <w:szCs w:val="18"/>
        </w:rPr>
      </w:pPr>
      <w:r>
        <w:rPr>
          <w:rFonts w:ascii="Arial" w:hAnsi="Arial" w:cs="Arial"/>
          <w:sz w:val="18"/>
          <w:szCs w:val="18"/>
        </w:rPr>
        <w:t xml:space="preserve">Risk Assessment &amp; Mitigation </w:t>
      </w:r>
      <w:r w:rsidR="00122C69">
        <w:rPr>
          <w:rFonts w:ascii="Arial" w:hAnsi="Arial" w:cs="Arial"/>
          <w:sz w:val="18"/>
          <w:szCs w:val="18"/>
        </w:rPr>
        <w:t>–</w:t>
      </w:r>
      <w:r>
        <w:rPr>
          <w:rFonts w:ascii="Arial" w:hAnsi="Arial" w:cs="Arial"/>
          <w:sz w:val="18"/>
          <w:szCs w:val="18"/>
        </w:rPr>
        <w:t xml:space="preserve"> </w:t>
      </w:r>
      <w:r w:rsidR="00122C69">
        <w:rPr>
          <w:rFonts w:ascii="Arial" w:hAnsi="Arial" w:cs="Arial"/>
          <w:sz w:val="18"/>
          <w:szCs w:val="18"/>
        </w:rPr>
        <w:t>Worked with the relevant stakeholders to identify the risks, created Risk Register document and options to mitigate them</w:t>
      </w:r>
    </w:p>
    <w:p w:rsidR="009E2D59" w:rsidRDefault="00E403A3" w:rsidP="009E2D59">
      <w:pPr>
        <w:numPr>
          <w:ilvl w:val="0"/>
          <w:numId w:val="3"/>
        </w:numPr>
        <w:jc w:val="both"/>
        <w:rPr>
          <w:rFonts w:ascii="Arial" w:hAnsi="Arial" w:cs="Arial"/>
          <w:sz w:val="18"/>
          <w:szCs w:val="18"/>
        </w:rPr>
      </w:pPr>
      <w:r>
        <w:rPr>
          <w:rFonts w:ascii="Arial" w:hAnsi="Arial" w:cs="Arial"/>
          <w:sz w:val="18"/>
          <w:szCs w:val="18"/>
        </w:rPr>
        <w:t>Go-Live/ Production Release</w:t>
      </w:r>
      <w:r w:rsidR="00D87E4A">
        <w:rPr>
          <w:rFonts w:ascii="Arial" w:hAnsi="Arial" w:cs="Arial"/>
          <w:sz w:val="18"/>
          <w:szCs w:val="18"/>
        </w:rPr>
        <w:t xml:space="preserve"> – Helped the teams in Production Release. Made sure that the Release Notes are shared with all the relevant stakeholders. All the </w:t>
      </w:r>
      <w:r w:rsidR="00D87E4A" w:rsidRPr="00841758">
        <w:rPr>
          <w:rFonts w:ascii="Arial" w:hAnsi="Arial" w:cs="Arial"/>
          <w:sz w:val="18"/>
          <w:szCs w:val="18"/>
        </w:rPr>
        <w:t>Concerned parties are available for the launch</w:t>
      </w:r>
      <w:r w:rsidR="00841758">
        <w:rPr>
          <w:rFonts w:ascii="Arial" w:hAnsi="Arial" w:cs="Arial"/>
          <w:sz w:val="18"/>
          <w:szCs w:val="18"/>
        </w:rPr>
        <w:t>. Completed Smoke Testing after the launch to ensure that the Production environment is up and running fine as per the expectations</w:t>
      </w:r>
      <w:r w:rsidR="009E2D59" w:rsidRPr="009E2D59">
        <w:rPr>
          <w:rFonts w:ascii="Arial" w:hAnsi="Arial" w:cs="Arial"/>
          <w:sz w:val="18"/>
          <w:szCs w:val="18"/>
        </w:rPr>
        <w:t xml:space="preserve"> </w:t>
      </w:r>
    </w:p>
    <w:p w:rsidR="009E2D59" w:rsidRDefault="009E2D59" w:rsidP="009E2D59">
      <w:pPr>
        <w:numPr>
          <w:ilvl w:val="0"/>
          <w:numId w:val="3"/>
        </w:numPr>
        <w:jc w:val="both"/>
        <w:rPr>
          <w:rFonts w:ascii="Arial" w:hAnsi="Arial" w:cs="Arial"/>
          <w:sz w:val="18"/>
          <w:szCs w:val="18"/>
        </w:rPr>
      </w:pPr>
      <w:r>
        <w:rPr>
          <w:rFonts w:ascii="Arial" w:hAnsi="Arial" w:cs="Arial"/>
          <w:sz w:val="18"/>
          <w:szCs w:val="18"/>
        </w:rPr>
        <w:t>Performance Tuning of the system – Being a web application, it’s important to know the non-functional requirement of how should I system behave. Worked with the team to ensue database and front end have been developed and then fine-tuned for best performance</w:t>
      </w:r>
    </w:p>
    <w:p w:rsidR="00E403A3" w:rsidRPr="009E2D59" w:rsidRDefault="009E2D59" w:rsidP="009E2D59">
      <w:pPr>
        <w:numPr>
          <w:ilvl w:val="0"/>
          <w:numId w:val="7"/>
        </w:numPr>
        <w:jc w:val="both"/>
        <w:rPr>
          <w:rFonts w:ascii="Arial" w:hAnsi="Arial" w:cs="Arial"/>
          <w:sz w:val="18"/>
          <w:szCs w:val="18"/>
        </w:rPr>
      </w:pPr>
      <w:r w:rsidRPr="00096D50">
        <w:rPr>
          <w:rFonts w:ascii="Arial" w:hAnsi="Arial" w:cs="Arial"/>
          <w:sz w:val="18"/>
          <w:szCs w:val="18"/>
        </w:rPr>
        <w:t>Handling of the Change Requests</w:t>
      </w:r>
      <w:r>
        <w:rPr>
          <w:rFonts w:ascii="Arial" w:hAnsi="Arial" w:cs="Arial"/>
          <w:sz w:val="18"/>
          <w:szCs w:val="18"/>
        </w:rPr>
        <w:t xml:space="preserve"> – There were some enhancement requests from the client which were taken up as a part of Change Request. I submitted the same to the Change Management which approved few of the work items which were later developed by the development team</w:t>
      </w:r>
    </w:p>
    <w:p w:rsidR="00E403A3" w:rsidRPr="00841758" w:rsidRDefault="00D87E4A" w:rsidP="00F27C31">
      <w:pPr>
        <w:jc w:val="both"/>
        <w:rPr>
          <w:rFonts w:ascii="Arial" w:hAnsi="Arial" w:cs="Arial"/>
          <w:sz w:val="18"/>
          <w:szCs w:val="18"/>
        </w:rPr>
      </w:pPr>
      <w:r w:rsidRPr="00841758">
        <w:rPr>
          <w:rFonts w:ascii="Arial" w:hAnsi="Arial" w:cs="Arial"/>
          <w:sz w:val="18"/>
          <w:szCs w:val="18"/>
        </w:rPr>
        <w:t xml:space="preserve"> </w:t>
      </w:r>
    </w:p>
    <w:p w:rsidR="00E403A3" w:rsidRDefault="00E403A3" w:rsidP="00F27C31">
      <w:pPr>
        <w:jc w:val="both"/>
        <w:rPr>
          <w:rFonts w:ascii="Arial" w:hAnsi="Arial" w:cs="Arial"/>
          <w:b/>
          <w:bCs/>
          <w:sz w:val="18"/>
          <w:szCs w:val="18"/>
        </w:rPr>
      </w:pPr>
    </w:p>
    <w:p w:rsidR="00062AAB" w:rsidRDefault="00062AAB" w:rsidP="005F4A01">
      <w:pPr>
        <w:jc w:val="both"/>
        <w:rPr>
          <w:rFonts w:ascii="Arial" w:hAnsi="Arial" w:cs="Arial"/>
          <w:b/>
          <w:sz w:val="18"/>
          <w:szCs w:val="18"/>
        </w:rPr>
      </w:pPr>
    </w:p>
    <w:p w:rsidR="00CD4BA8" w:rsidRDefault="00CD4BA8" w:rsidP="00CD4BA8">
      <w:pPr>
        <w:jc w:val="both"/>
        <w:rPr>
          <w:rFonts w:ascii="Arial" w:hAnsi="Arial" w:cs="Arial"/>
          <w:b/>
          <w:sz w:val="18"/>
          <w:szCs w:val="18"/>
        </w:rPr>
      </w:pPr>
      <w:r>
        <w:rPr>
          <w:rFonts w:ascii="Arial" w:hAnsi="Arial" w:cs="Arial"/>
          <w:b/>
          <w:sz w:val="18"/>
          <w:szCs w:val="18"/>
        </w:rPr>
        <w:t>Client – OKI Europe Limited, New Delhi, India (May 2015 – Aug 2016)</w:t>
      </w:r>
    </w:p>
    <w:p w:rsidR="005F4A01" w:rsidRDefault="00CD4BA8" w:rsidP="00CD4BA8">
      <w:pPr>
        <w:jc w:val="both"/>
        <w:rPr>
          <w:rFonts w:ascii="Arial" w:hAnsi="Arial" w:cs="Arial"/>
          <w:b/>
          <w:bCs/>
          <w:sz w:val="18"/>
          <w:szCs w:val="18"/>
        </w:rPr>
      </w:pPr>
      <w:r>
        <w:rPr>
          <w:rFonts w:ascii="Arial" w:hAnsi="Arial" w:cs="Arial"/>
          <w:b/>
          <w:bCs/>
          <w:sz w:val="18"/>
          <w:szCs w:val="18"/>
        </w:rPr>
        <w:t>Role\Designation: Project Manager</w:t>
      </w:r>
    </w:p>
    <w:p w:rsidR="00CD4BA8" w:rsidRDefault="00CD4BA8" w:rsidP="00CD4BA8">
      <w:pPr>
        <w:jc w:val="both"/>
        <w:rPr>
          <w:rFonts w:ascii="Arial" w:hAnsi="Arial" w:cs="Arial"/>
          <w:b/>
          <w:bCs/>
          <w:sz w:val="18"/>
          <w:szCs w:val="18"/>
        </w:rPr>
      </w:pPr>
    </w:p>
    <w:p w:rsidR="00CD1CE7" w:rsidRPr="00355F8A" w:rsidRDefault="00CD1CE7" w:rsidP="00BE20A6">
      <w:pPr>
        <w:pStyle w:val="Default"/>
        <w:numPr>
          <w:ilvl w:val="0"/>
          <w:numId w:val="36"/>
        </w:numPr>
        <w:jc w:val="both"/>
        <w:rPr>
          <w:rFonts w:ascii="Arial" w:hAnsi="Arial" w:cs="Arial"/>
          <w:sz w:val="18"/>
          <w:szCs w:val="18"/>
        </w:rPr>
      </w:pPr>
      <w:r>
        <w:rPr>
          <w:rFonts w:ascii="Arial" w:hAnsi="Arial" w:cs="Arial"/>
          <w:b/>
          <w:bCs/>
          <w:sz w:val="18"/>
          <w:szCs w:val="18"/>
        </w:rPr>
        <w:t xml:space="preserve">Project Description: OKI Business Intelligence System – (May </w:t>
      </w:r>
      <w:r>
        <w:rPr>
          <w:rFonts w:ascii="Arial" w:hAnsi="Arial" w:cs="Arial"/>
          <w:b/>
          <w:sz w:val="18"/>
          <w:szCs w:val="18"/>
        </w:rPr>
        <w:t xml:space="preserve">2015 – </w:t>
      </w:r>
      <w:r w:rsidR="00590B75">
        <w:rPr>
          <w:rFonts w:ascii="Arial" w:hAnsi="Arial" w:cs="Arial"/>
          <w:b/>
          <w:sz w:val="18"/>
          <w:szCs w:val="18"/>
        </w:rPr>
        <w:t>Aug 2016</w:t>
      </w:r>
      <w:r>
        <w:rPr>
          <w:rFonts w:ascii="Arial" w:hAnsi="Arial" w:cs="Arial"/>
          <w:b/>
          <w:bCs/>
          <w:sz w:val="18"/>
          <w:szCs w:val="18"/>
        </w:rPr>
        <w:t xml:space="preserve">) – </w:t>
      </w:r>
      <w:r>
        <w:rPr>
          <w:rFonts w:ascii="Arial" w:hAnsi="Arial" w:cs="Arial"/>
          <w:sz w:val="18"/>
          <w:szCs w:val="18"/>
        </w:rPr>
        <w:t xml:space="preserve">This project is a </w:t>
      </w:r>
      <w:r w:rsidR="009D769E">
        <w:rPr>
          <w:rFonts w:ascii="Arial" w:hAnsi="Arial" w:cs="Arial"/>
          <w:sz w:val="18"/>
          <w:szCs w:val="18"/>
        </w:rPr>
        <w:t xml:space="preserve">development </w:t>
      </w:r>
      <w:r>
        <w:rPr>
          <w:rFonts w:ascii="Arial" w:hAnsi="Arial" w:cs="Arial"/>
          <w:sz w:val="18"/>
          <w:szCs w:val="18"/>
        </w:rPr>
        <w:t xml:space="preserve">project </w:t>
      </w:r>
      <w:r w:rsidR="00386EE5">
        <w:rPr>
          <w:rFonts w:ascii="Arial" w:hAnsi="Arial" w:cs="Arial"/>
          <w:sz w:val="18"/>
          <w:szCs w:val="18"/>
        </w:rPr>
        <w:t xml:space="preserve">and support project which </w:t>
      </w:r>
      <w:r>
        <w:rPr>
          <w:rFonts w:ascii="Arial" w:hAnsi="Arial" w:cs="Arial"/>
          <w:sz w:val="18"/>
          <w:szCs w:val="18"/>
        </w:rPr>
        <w:t xml:space="preserve">involves </w:t>
      </w:r>
      <w:r w:rsidR="006B163B">
        <w:rPr>
          <w:rFonts w:ascii="Arial" w:hAnsi="Arial" w:cs="Arial"/>
          <w:sz w:val="18"/>
          <w:szCs w:val="18"/>
        </w:rPr>
        <w:t>building f</w:t>
      </w:r>
      <w:r w:rsidR="006B163B">
        <w:rPr>
          <w:rFonts w:ascii="Arial" w:hAnsi="Arial" w:cs="Arial"/>
          <w:sz w:val="20"/>
          <w:szCs w:val="20"/>
        </w:rPr>
        <w:t>ull-fledged Business Intelligence system - an enterprise data warehouse along with standard operational and analytics reports for top management.</w:t>
      </w:r>
      <w:r w:rsidRPr="005E2385">
        <w:rPr>
          <w:rFonts w:ascii="Arial" w:hAnsi="Arial" w:cs="Arial"/>
          <w:sz w:val="18"/>
          <w:szCs w:val="18"/>
        </w:rPr>
        <w:t xml:space="preserve"> </w:t>
      </w:r>
      <w:r w:rsidR="00FA076A">
        <w:rPr>
          <w:rFonts w:ascii="Arial" w:hAnsi="Arial" w:cs="Arial"/>
          <w:sz w:val="18"/>
          <w:szCs w:val="18"/>
        </w:rPr>
        <w:t xml:space="preserve">The enterprise data warehouse is being built for </w:t>
      </w:r>
      <w:r w:rsidR="00DB48A6">
        <w:rPr>
          <w:rFonts w:ascii="Arial" w:hAnsi="Arial" w:cs="Arial"/>
          <w:sz w:val="18"/>
          <w:szCs w:val="18"/>
        </w:rPr>
        <w:t xml:space="preserve">the client’s </w:t>
      </w:r>
      <w:r w:rsidR="00FA076A">
        <w:rPr>
          <w:rFonts w:ascii="Arial" w:hAnsi="Arial" w:cs="Arial"/>
          <w:sz w:val="18"/>
          <w:szCs w:val="18"/>
        </w:rPr>
        <w:t xml:space="preserve">European market. </w:t>
      </w:r>
      <w:r w:rsidR="004F0A37">
        <w:rPr>
          <w:rFonts w:ascii="Arial" w:hAnsi="Arial" w:cs="Arial"/>
          <w:sz w:val="18"/>
          <w:szCs w:val="18"/>
        </w:rPr>
        <w:t>The project involves working on Sale</w:t>
      </w:r>
      <w:r w:rsidR="00DB48A6">
        <w:rPr>
          <w:rFonts w:ascii="Arial" w:hAnsi="Arial" w:cs="Arial"/>
          <w:sz w:val="18"/>
          <w:szCs w:val="18"/>
        </w:rPr>
        <w:t>s, Targets &amp; Stocks data for the client</w:t>
      </w:r>
      <w:r w:rsidR="004F0A37">
        <w:rPr>
          <w:rFonts w:ascii="Arial" w:hAnsi="Arial" w:cs="Arial"/>
          <w:sz w:val="18"/>
          <w:szCs w:val="18"/>
        </w:rPr>
        <w:t>.</w:t>
      </w:r>
    </w:p>
    <w:p w:rsidR="00CD1CE7" w:rsidRDefault="00CD1CE7" w:rsidP="00CD1CE7">
      <w:pPr>
        <w:jc w:val="both"/>
      </w:pPr>
    </w:p>
    <w:p w:rsidR="00CD1CE7" w:rsidRDefault="00CD1CE7" w:rsidP="00CD1CE7">
      <w:pPr>
        <w:pStyle w:val="Default"/>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w:t>
      </w:r>
      <w:r w:rsidR="00402A18">
        <w:rPr>
          <w:rFonts w:ascii="Arial" w:hAnsi="Arial" w:cs="Arial"/>
          <w:sz w:val="18"/>
          <w:szCs w:val="18"/>
        </w:rPr>
        <w:t>OLAP, Business Objects 4.0</w:t>
      </w:r>
      <w:r w:rsidR="001B2483">
        <w:rPr>
          <w:rFonts w:ascii="Arial" w:hAnsi="Arial" w:cs="Arial"/>
          <w:sz w:val="18"/>
          <w:szCs w:val="18"/>
        </w:rPr>
        <w:t>, SQL Server 2008 R2</w:t>
      </w:r>
    </w:p>
    <w:p w:rsidR="00CD1CE7" w:rsidRDefault="00CD1CE7" w:rsidP="00CD1CE7">
      <w:pPr>
        <w:jc w:val="both"/>
      </w:pPr>
    </w:p>
    <w:p w:rsidR="00CD1CE7" w:rsidRDefault="00CD1CE7" w:rsidP="00CD1CE7">
      <w:pPr>
        <w:jc w:val="both"/>
        <w:rPr>
          <w:rFonts w:ascii="Arial" w:hAnsi="Arial" w:cs="Arial"/>
          <w:b/>
          <w:sz w:val="18"/>
          <w:szCs w:val="18"/>
        </w:rPr>
      </w:pPr>
      <w:r>
        <w:rPr>
          <w:rFonts w:ascii="Arial" w:hAnsi="Arial" w:cs="Arial"/>
          <w:b/>
          <w:sz w:val="18"/>
          <w:szCs w:val="18"/>
        </w:rPr>
        <w:t>Responsibilities:</w:t>
      </w:r>
    </w:p>
    <w:p w:rsidR="00CD1CE7" w:rsidRPr="00971C97" w:rsidRDefault="00CD1CE7" w:rsidP="00CD1CE7">
      <w:pPr>
        <w:numPr>
          <w:ilvl w:val="0"/>
          <w:numId w:val="3"/>
        </w:numPr>
        <w:jc w:val="both"/>
        <w:rPr>
          <w:rFonts w:ascii="Arial" w:hAnsi="Arial" w:cs="Arial"/>
          <w:b/>
          <w:bCs/>
          <w:sz w:val="18"/>
          <w:szCs w:val="18"/>
        </w:rPr>
      </w:pPr>
      <w:r>
        <w:rPr>
          <w:rFonts w:ascii="Arial" w:hAnsi="Arial" w:cs="Arial"/>
          <w:sz w:val="18"/>
          <w:szCs w:val="18"/>
        </w:rPr>
        <w:t>Project Management</w:t>
      </w:r>
      <w:r w:rsidR="0064352C">
        <w:rPr>
          <w:rFonts w:ascii="Arial" w:hAnsi="Arial" w:cs="Arial"/>
          <w:sz w:val="18"/>
          <w:szCs w:val="18"/>
        </w:rPr>
        <w:t xml:space="preserve"> – End to end Project management and leadership. </w:t>
      </w:r>
      <w:r w:rsidR="00CC7F1F" w:rsidRPr="00977CF7">
        <w:rPr>
          <w:rFonts w:ascii="Arial" w:hAnsi="Arial" w:cs="Arial"/>
          <w:sz w:val="18"/>
          <w:szCs w:val="18"/>
        </w:rPr>
        <w:t xml:space="preserve">Managing </w:t>
      </w:r>
      <w:r w:rsidR="00CC7F1F">
        <w:rPr>
          <w:rFonts w:ascii="Arial" w:hAnsi="Arial" w:cs="Arial"/>
          <w:sz w:val="18"/>
          <w:szCs w:val="18"/>
        </w:rPr>
        <w:t xml:space="preserve">the BI development </w:t>
      </w:r>
      <w:r w:rsidR="00CC7F1F" w:rsidRPr="00977CF7">
        <w:rPr>
          <w:rFonts w:ascii="Arial" w:hAnsi="Arial" w:cs="Arial"/>
          <w:sz w:val="18"/>
          <w:szCs w:val="18"/>
        </w:rPr>
        <w:t xml:space="preserve">Team of </w:t>
      </w:r>
      <w:r w:rsidR="00CC7F1F">
        <w:rPr>
          <w:rFonts w:ascii="Arial" w:hAnsi="Arial" w:cs="Arial"/>
          <w:sz w:val="18"/>
          <w:szCs w:val="18"/>
        </w:rPr>
        <w:t xml:space="preserve">8 resources at onshore &amp; offshore to develop Enterprise Business Intelligence System for the client </w:t>
      </w:r>
    </w:p>
    <w:p w:rsidR="00D27140" w:rsidRPr="00CC7F1F" w:rsidRDefault="00D27140" w:rsidP="00CD1CE7">
      <w:pPr>
        <w:numPr>
          <w:ilvl w:val="0"/>
          <w:numId w:val="3"/>
        </w:numPr>
        <w:jc w:val="both"/>
        <w:rPr>
          <w:rFonts w:ascii="Arial" w:hAnsi="Arial" w:cs="Arial"/>
          <w:b/>
          <w:bCs/>
          <w:sz w:val="18"/>
          <w:szCs w:val="18"/>
        </w:rPr>
      </w:pPr>
      <w:r>
        <w:rPr>
          <w:rFonts w:ascii="Arial" w:hAnsi="Arial" w:cs="Arial"/>
          <w:sz w:val="18"/>
          <w:szCs w:val="18"/>
        </w:rPr>
        <w:t>Requirement Gathering &amp; Elicitation</w:t>
      </w:r>
      <w:r w:rsidR="00CC7F1F">
        <w:rPr>
          <w:rFonts w:ascii="Arial" w:hAnsi="Arial" w:cs="Arial"/>
          <w:sz w:val="18"/>
          <w:szCs w:val="18"/>
        </w:rPr>
        <w:t xml:space="preserve"> - Gather the requirements from the client and pass it on to the development team. Help them understand the requirements. Seek clarifications for any doubts/questions from the client</w:t>
      </w:r>
    </w:p>
    <w:p w:rsidR="00CC7F1F" w:rsidRPr="001C1D02" w:rsidRDefault="00CC7F1F" w:rsidP="00CD1CE7">
      <w:pPr>
        <w:numPr>
          <w:ilvl w:val="0"/>
          <w:numId w:val="3"/>
        </w:numPr>
        <w:jc w:val="both"/>
        <w:rPr>
          <w:rFonts w:ascii="Arial" w:hAnsi="Arial" w:cs="Arial"/>
          <w:b/>
          <w:bCs/>
          <w:sz w:val="18"/>
          <w:szCs w:val="18"/>
        </w:rPr>
      </w:pPr>
      <w:r>
        <w:rPr>
          <w:rFonts w:ascii="Arial" w:hAnsi="Arial" w:cs="Arial"/>
          <w:sz w:val="18"/>
          <w:szCs w:val="18"/>
        </w:rPr>
        <w:t>Waterfall Methodology – Worked on the waterfall project management methodology for this project. Ensured each of the different phases are signed-off before starting the next phase of the project</w:t>
      </w:r>
    </w:p>
    <w:p w:rsidR="00CC7F1F" w:rsidRPr="00977CF7" w:rsidRDefault="00CC7F1F" w:rsidP="00CC7F1F">
      <w:pPr>
        <w:numPr>
          <w:ilvl w:val="0"/>
          <w:numId w:val="3"/>
        </w:numPr>
        <w:jc w:val="both"/>
        <w:rPr>
          <w:rFonts w:ascii="Arial" w:hAnsi="Arial" w:cs="Arial"/>
          <w:b/>
          <w:bCs/>
          <w:sz w:val="18"/>
          <w:szCs w:val="18"/>
        </w:rPr>
      </w:pPr>
      <w:r>
        <w:rPr>
          <w:rFonts w:ascii="Arial" w:hAnsi="Arial" w:cs="Arial"/>
          <w:sz w:val="18"/>
          <w:szCs w:val="18"/>
        </w:rPr>
        <w:t xml:space="preserve">Stakeholder’s Management - </w:t>
      </w:r>
      <w:r w:rsidRPr="00977CF7">
        <w:rPr>
          <w:rFonts w:ascii="Arial" w:hAnsi="Arial" w:cs="Arial"/>
          <w:sz w:val="18"/>
          <w:szCs w:val="18"/>
        </w:rPr>
        <w:t>Builds and maintains strong client relationships, and participates in client meetings regarding performance to ensure client satisfaction</w:t>
      </w:r>
      <w:r>
        <w:rPr>
          <w:rFonts w:ascii="Arial" w:hAnsi="Arial" w:cs="Arial"/>
          <w:sz w:val="18"/>
          <w:szCs w:val="18"/>
        </w:rPr>
        <w:t xml:space="preserve"> </w:t>
      </w:r>
    </w:p>
    <w:p w:rsidR="00CC7F1F" w:rsidRPr="0051752E" w:rsidRDefault="00CC7F1F" w:rsidP="00CC7F1F">
      <w:pPr>
        <w:numPr>
          <w:ilvl w:val="0"/>
          <w:numId w:val="3"/>
        </w:numPr>
        <w:jc w:val="both"/>
        <w:rPr>
          <w:rFonts w:ascii="Arial" w:hAnsi="Arial" w:cs="Arial"/>
          <w:b/>
          <w:bCs/>
          <w:sz w:val="18"/>
          <w:szCs w:val="18"/>
        </w:rPr>
      </w:pPr>
      <w:r>
        <w:rPr>
          <w:rFonts w:ascii="Arial" w:hAnsi="Arial" w:cs="Arial"/>
          <w:sz w:val="18"/>
          <w:szCs w:val="18"/>
        </w:rPr>
        <w:t>Status Reporting – Managed the prompt and correct status reporting of the project. Apart from daily stand-up calls, circulated the weekly status report to the client for better tracking and monitoring of the project</w:t>
      </w:r>
    </w:p>
    <w:p w:rsidR="00CD1CE7" w:rsidRPr="00096D50" w:rsidRDefault="00170F1B" w:rsidP="00CD1CE7">
      <w:pPr>
        <w:numPr>
          <w:ilvl w:val="0"/>
          <w:numId w:val="3"/>
        </w:numPr>
        <w:jc w:val="both"/>
        <w:rPr>
          <w:rFonts w:ascii="Arial" w:hAnsi="Arial" w:cs="Arial"/>
          <w:b/>
          <w:bCs/>
          <w:sz w:val="18"/>
          <w:szCs w:val="18"/>
        </w:rPr>
      </w:pPr>
      <w:r>
        <w:rPr>
          <w:rFonts w:ascii="Arial" w:hAnsi="Arial" w:cs="Arial"/>
          <w:sz w:val="18"/>
          <w:szCs w:val="18"/>
        </w:rPr>
        <w:t>Work Breakdown Structure &amp; Estimation</w:t>
      </w:r>
      <w:r w:rsidR="00CC7F1F">
        <w:rPr>
          <w:rFonts w:ascii="Arial" w:hAnsi="Arial" w:cs="Arial"/>
          <w:sz w:val="18"/>
          <w:szCs w:val="18"/>
        </w:rPr>
        <w:t xml:space="preserve"> – Worked with the technical architect to design a solution and come up with the required estimates for the project. Shared the same with the client and got an approval. Created Work Break Down structure document for the development team to understand the requirements of the project</w:t>
      </w:r>
    </w:p>
    <w:p w:rsidR="008B623A" w:rsidRPr="008B623A" w:rsidRDefault="008B623A" w:rsidP="00CD1CE7">
      <w:pPr>
        <w:numPr>
          <w:ilvl w:val="0"/>
          <w:numId w:val="3"/>
        </w:numPr>
        <w:jc w:val="both"/>
        <w:rPr>
          <w:rFonts w:ascii="Arial" w:hAnsi="Arial" w:cs="Arial"/>
          <w:b/>
          <w:bCs/>
          <w:sz w:val="18"/>
          <w:szCs w:val="18"/>
        </w:rPr>
      </w:pPr>
      <w:r>
        <w:rPr>
          <w:rFonts w:ascii="Arial" w:hAnsi="Arial" w:cs="Arial"/>
          <w:sz w:val="18"/>
          <w:szCs w:val="18"/>
        </w:rPr>
        <w:t>Capacity &amp; Capability Planning – Based on the estimates approved, I worked on the capability and capacity planning. Ensured I get the right skillset of the resources required for the same duration based on timelines. Used skill matrix and resource calendar to monitor this activity</w:t>
      </w:r>
    </w:p>
    <w:p w:rsidR="00CD1CE7" w:rsidRPr="00096D50" w:rsidRDefault="00CD1CE7" w:rsidP="00CD1CE7">
      <w:pPr>
        <w:numPr>
          <w:ilvl w:val="0"/>
          <w:numId w:val="3"/>
        </w:numPr>
        <w:jc w:val="both"/>
        <w:rPr>
          <w:rFonts w:ascii="Arial" w:hAnsi="Arial" w:cs="Arial"/>
          <w:b/>
          <w:bCs/>
          <w:sz w:val="18"/>
          <w:szCs w:val="18"/>
        </w:rPr>
      </w:pPr>
      <w:r>
        <w:rPr>
          <w:rFonts w:ascii="Arial" w:hAnsi="Arial" w:cs="Arial"/>
          <w:sz w:val="18"/>
          <w:szCs w:val="18"/>
        </w:rPr>
        <w:t>Resource Utilization</w:t>
      </w:r>
      <w:r w:rsidR="00CC7F1F">
        <w:rPr>
          <w:rFonts w:ascii="Arial" w:hAnsi="Arial" w:cs="Arial"/>
          <w:sz w:val="18"/>
          <w:szCs w:val="18"/>
        </w:rPr>
        <w:t xml:space="preserve"> </w:t>
      </w:r>
      <w:r w:rsidR="008B623A">
        <w:rPr>
          <w:rFonts w:ascii="Arial" w:hAnsi="Arial" w:cs="Arial"/>
          <w:sz w:val="18"/>
          <w:szCs w:val="18"/>
        </w:rPr>
        <w:t>–</w:t>
      </w:r>
      <w:r w:rsidR="00CC7F1F">
        <w:rPr>
          <w:rFonts w:ascii="Arial" w:hAnsi="Arial" w:cs="Arial"/>
          <w:sz w:val="18"/>
          <w:szCs w:val="18"/>
        </w:rPr>
        <w:t xml:space="preserve"> </w:t>
      </w:r>
      <w:r w:rsidR="008B623A">
        <w:rPr>
          <w:rFonts w:ascii="Arial" w:hAnsi="Arial" w:cs="Arial"/>
          <w:sz w:val="18"/>
          <w:szCs w:val="18"/>
        </w:rPr>
        <w:t>It was an important aspect of the project to ensure the resources are properly utilized</w:t>
      </w:r>
    </w:p>
    <w:p w:rsidR="008B623A" w:rsidRDefault="008B623A" w:rsidP="008B623A">
      <w:pPr>
        <w:numPr>
          <w:ilvl w:val="0"/>
          <w:numId w:val="3"/>
        </w:numPr>
        <w:jc w:val="both"/>
        <w:rPr>
          <w:rFonts w:ascii="Arial" w:hAnsi="Arial" w:cs="Arial"/>
          <w:sz w:val="18"/>
          <w:szCs w:val="18"/>
        </w:rPr>
      </w:pPr>
      <w:r>
        <w:rPr>
          <w:rFonts w:ascii="Arial" w:hAnsi="Arial" w:cs="Arial"/>
          <w:sz w:val="18"/>
          <w:szCs w:val="18"/>
        </w:rPr>
        <w:t>Development &amp; Testing – I lead the team during the development and testing phases as well. Helped the tem determine the best approach and did a lot of QA to support better quality deliverables</w:t>
      </w:r>
    </w:p>
    <w:p w:rsidR="008B623A" w:rsidRDefault="008B623A" w:rsidP="008B623A">
      <w:pPr>
        <w:numPr>
          <w:ilvl w:val="0"/>
          <w:numId w:val="3"/>
        </w:numPr>
        <w:jc w:val="both"/>
        <w:rPr>
          <w:rFonts w:ascii="Arial" w:hAnsi="Arial" w:cs="Arial"/>
          <w:sz w:val="18"/>
          <w:szCs w:val="18"/>
        </w:rPr>
      </w:pPr>
      <w:r>
        <w:rPr>
          <w:rFonts w:ascii="Arial" w:hAnsi="Arial" w:cs="Arial"/>
          <w:sz w:val="18"/>
          <w:szCs w:val="18"/>
        </w:rPr>
        <w:t>UAT &amp; Bug-fixing – Supported the end users and development team during the UAT phase. Ensured that all the reported bugs are properly tracked, prioritized and assigned to the development team for fixing them</w:t>
      </w:r>
    </w:p>
    <w:p w:rsidR="008B623A" w:rsidRDefault="008B623A" w:rsidP="008B623A">
      <w:pPr>
        <w:numPr>
          <w:ilvl w:val="0"/>
          <w:numId w:val="3"/>
        </w:numPr>
        <w:jc w:val="both"/>
        <w:rPr>
          <w:rFonts w:ascii="Arial" w:hAnsi="Arial" w:cs="Arial"/>
          <w:sz w:val="18"/>
          <w:szCs w:val="18"/>
        </w:rPr>
      </w:pPr>
      <w:r>
        <w:rPr>
          <w:rFonts w:ascii="Arial" w:hAnsi="Arial" w:cs="Arial"/>
          <w:sz w:val="18"/>
          <w:szCs w:val="18"/>
        </w:rPr>
        <w:t>Cost &amp; Schedule Monitoring – An important aspect of this project was to ensure that there is no Cost &amp; Schedule variances. I used GANTT charts and Microsoft Project tools to monitor the Cost and Schedule. I ensured the team members track all their time in the timesheets and submits diligently every week</w:t>
      </w:r>
    </w:p>
    <w:p w:rsidR="008B623A" w:rsidRDefault="00932AB3" w:rsidP="008B623A">
      <w:pPr>
        <w:numPr>
          <w:ilvl w:val="0"/>
          <w:numId w:val="3"/>
        </w:numPr>
        <w:jc w:val="both"/>
        <w:rPr>
          <w:rFonts w:ascii="Arial" w:hAnsi="Arial" w:cs="Arial"/>
          <w:sz w:val="18"/>
          <w:szCs w:val="18"/>
        </w:rPr>
      </w:pPr>
      <w:r>
        <w:rPr>
          <w:rFonts w:ascii="Arial" w:hAnsi="Arial" w:cs="Arial"/>
          <w:sz w:val="18"/>
          <w:szCs w:val="18"/>
        </w:rPr>
        <w:t>Profitability</w:t>
      </w:r>
      <w:r w:rsidR="008B623A">
        <w:rPr>
          <w:rFonts w:ascii="Arial" w:hAnsi="Arial" w:cs="Arial"/>
          <w:sz w:val="18"/>
          <w:szCs w:val="18"/>
        </w:rPr>
        <w:t xml:space="preserve"> Tracker </w:t>
      </w:r>
      <w:r>
        <w:rPr>
          <w:rFonts w:ascii="Arial" w:hAnsi="Arial" w:cs="Arial"/>
          <w:sz w:val="18"/>
          <w:szCs w:val="18"/>
        </w:rPr>
        <w:t>–</w:t>
      </w:r>
      <w:r w:rsidR="008B623A">
        <w:rPr>
          <w:rFonts w:ascii="Arial" w:hAnsi="Arial" w:cs="Arial"/>
          <w:sz w:val="18"/>
          <w:szCs w:val="18"/>
        </w:rPr>
        <w:t xml:space="preserve"> </w:t>
      </w:r>
      <w:r>
        <w:rPr>
          <w:rFonts w:ascii="Arial" w:hAnsi="Arial" w:cs="Arial"/>
          <w:sz w:val="18"/>
          <w:szCs w:val="18"/>
        </w:rPr>
        <w:t xml:space="preserve">Monitored the cost and revenue of the project and timely submitted the profitability tracker. This is an important organization wide project manager’s responsibility </w:t>
      </w:r>
    </w:p>
    <w:p w:rsidR="008B623A" w:rsidRDefault="008B623A" w:rsidP="008B623A">
      <w:pPr>
        <w:numPr>
          <w:ilvl w:val="0"/>
          <w:numId w:val="3"/>
        </w:numPr>
        <w:jc w:val="both"/>
        <w:rPr>
          <w:rFonts w:ascii="Arial" w:hAnsi="Arial" w:cs="Arial"/>
          <w:sz w:val="18"/>
          <w:szCs w:val="18"/>
        </w:rPr>
      </w:pPr>
      <w:r>
        <w:rPr>
          <w:rFonts w:ascii="Arial" w:hAnsi="Arial" w:cs="Arial"/>
          <w:sz w:val="18"/>
          <w:szCs w:val="18"/>
        </w:rPr>
        <w:t>Risk Assessment &amp; Mitigation – Worked with the relevant stakeholders to identify the risks, created Risk Register document and options to mitigate them</w:t>
      </w:r>
    </w:p>
    <w:p w:rsidR="008B623A" w:rsidRDefault="008B623A" w:rsidP="008B623A">
      <w:pPr>
        <w:numPr>
          <w:ilvl w:val="0"/>
          <w:numId w:val="3"/>
        </w:numPr>
        <w:jc w:val="both"/>
        <w:rPr>
          <w:rFonts w:ascii="Arial" w:hAnsi="Arial" w:cs="Arial"/>
          <w:sz w:val="18"/>
          <w:szCs w:val="18"/>
        </w:rPr>
      </w:pPr>
      <w:r>
        <w:rPr>
          <w:rFonts w:ascii="Arial" w:hAnsi="Arial" w:cs="Arial"/>
          <w:sz w:val="18"/>
          <w:szCs w:val="18"/>
        </w:rPr>
        <w:t xml:space="preserve">Go-Live/ Production Release – Helped the teams in Production Release. Made sure that the Release Notes are shared with all the relevant stakeholders. All the </w:t>
      </w:r>
      <w:r w:rsidRPr="00841758">
        <w:rPr>
          <w:rFonts w:ascii="Arial" w:hAnsi="Arial" w:cs="Arial"/>
          <w:sz w:val="18"/>
          <w:szCs w:val="18"/>
        </w:rPr>
        <w:t>Concerned parties are available for the launch</w:t>
      </w:r>
      <w:r>
        <w:rPr>
          <w:rFonts w:ascii="Arial" w:hAnsi="Arial" w:cs="Arial"/>
          <w:sz w:val="18"/>
          <w:szCs w:val="18"/>
        </w:rPr>
        <w:t>. Completed Smoke Testing after the launch to ensure that the Production environment is up and running fine as per the expectations</w:t>
      </w:r>
    </w:p>
    <w:p w:rsidR="0092673A" w:rsidRPr="009E2D59" w:rsidRDefault="0092673A" w:rsidP="0092673A">
      <w:pPr>
        <w:numPr>
          <w:ilvl w:val="0"/>
          <w:numId w:val="3"/>
        </w:numPr>
        <w:jc w:val="both"/>
        <w:rPr>
          <w:rFonts w:ascii="Arial" w:hAnsi="Arial" w:cs="Arial"/>
          <w:sz w:val="18"/>
          <w:szCs w:val="18"/>
        </w:rPr>
      </w:pPr>
      <w:r w:rsidRPr="00096D50">
        <w:rPr>
          <w:rFonts w:ascii="Arial" w:hAnsi="Arial" w:cs="Arial"/>
          <w:sz w:val="18"/>
          <w:szCs w:val="18"/>
        </w:rPr>
        <w:t>Handling of the Change Requests</w:t>
      </w:r>
      <w:r>
        <w:rPr>
          <w:rFonts w:ascii="Arial" w:hAnsi="Arial" w:cs="Arial"/>
          <w:sz w:val="18"/>
          <w:szCs w:val="18"/>
        </w:rPr>
        <w:t xml:space="preserve"> – There were some enhancement requests from the client which were taken up as a part of Change Request. I submitted the same to the Change Management which approved few of the work items which were later developed by the development team</w:t>
      </w:r>
    </w:p>
    <w:p w:rsidR="0092673A" w:rsidRDefault="0092673A" w:rsidP="0092673A">
      <w:pPr>
        <w:jc w:val="both"/>
        <w:rPr>
          <w:rFonts w:ascii="Arial" w:hAnsi="Arial" w:cs="Arial"/>
          <w:sz w:val="18"/>
          <w:szCs w:val="18"/>
        </w:rPr>
      </w:pPr>
      <w:r w:rsidRPr="00841758">
        <w:rPr>
          <w:rFonts w:ascii="Arial" w:hAnsi="Arial" w:cs="Arial"/>
          <w:sz w:val="18"/>
          <w:szCs w:val="18"/>
        </w:rPr>
        <w:t xml:space="preserve"> </w:t>
      </w:r>
    </w:p>
    <w:p w:rsidR="00170F1B" w:rsidRPr="00096D50" w:rsidRDefault="008B623A" w:rsidP="008B623A">
      <w:pPr>
        <w:jc w:val="both"/>
        <w:rPr>
          <w:rFonts w:ascii="Arial" w:hAnsi="Arial" w:cs="Arial"/>
          <w:sz w:val="18"/>
          <w:szCs w:val="18"/>
        </w:rPr>
      </w:pPr>
      <w:r w:rsidRPr="00841758">
        <w:rPr>
          <w:rFonts w:ascii="Arial" w:hAnsi="Arial" w:cs="Arial"/>
          <w:sz w:val="18"/>
          <w:szCs w:val="18"/>
        </w:rPr>
        <w:t xml:space="preserve"> </w:t>
      </w:r>
    </w:p>
    <w:p w:rsidR="00CD1CE7" w:rsidRDefault="00CD1CE7" w:rsidP="00B75E62">
      <w:pPr>
        <w:jc w:val="both"/>
        <w:rPr>
          <w:rFonts w:ascii="Arial" w:hAnsi="Arial" w:cs="Arial"/>
          <w:b/>
          <w:sz w:val="18"/>
          <w:szCs w:val="18"/>
        </w:rPr>
      </w:pPr>
    </w:p>
    <w:p w:rsidR="003D6110" w:rsidRDefault="003D6110" w:rsidP="00CD1CE7">
      <w:pPr>
        <w:jc w:val="both"/>
        <w:rPr>
          <w:rFonts w:ascii="Arial" w:hAnsi="Arial" w:cs="Arial"/>
          <w:b/>
          <w:sz w:val="18"/>
          <w:szCs w:val="18"/>
        </w:rPr>
      </w:pPr>
    </w:p>
    <w:p w:rsidR="00D24787" w:rsidRPr="00355F8A" w:rsidRDefault="00D24787" w:rsidP="00BE20A6">
      <w:pPr>
        <w:pStyle w:val="Default"/>
        <w:numPr>
          <w:ilvl w:val="0"/>
          <w:numId w:val="36"/>
        </w:numPr>
        <w:jc w:val="both"/>
        <w:rPr>
          <w:rFonts w:ascii="Arial" w:hAnsi="Arial" w:cs="Arial"/>
          <w:sz w:val="18"/>
          <w:szCs w:val="18"/>
        </w:rPr>
      </w:pPr>
      <w:r>
        <w:rPr>
          <w:rFonts w:ascii="Arial" w:hAnsi="Arial" w:cs="Arial"/>
          <w:b/>
          <w:bCs/>
          <w:sz w:val="18"/>
          <w:szCs w:val="18"/>
        </w:rPr>
        <w:t>Project Description: SDL Tridion Support Services – (Mar</w:t>
      </w:r>
      <w:r>
        <w:rPr>
          <w:rFonts w:ascii="Arial" w:hAnsi="Arial" w:cs="Arial"/>
          <w:b/>
          <w:sz w:val="18"/>
          <w:szCs w:val="18"/>
        </w:rPr>
        <w:t xml:space="preserve"> 2014 – </w:t>
      </w:r>
      <w:r w:rsidR="00590B75">
        <w:rPr>
          <w:rFonts w:ascii="Arial" w:hAnsi="Arial" w:cs="Arial"/>
          <w:b/>
          <w:sz w:val="18"/>
          <w:szCs w:val="18"/>
        </w:rPr>
        <w:t>Aug 2016</w:t>
      </w:r>
      <w:r>
        <w:rPr>
          <w:rFonts w:ascii="Arial" w:hAnsi="Arial" w:cs="Arial"/>
          <w:b/>
          <w:bCs/>
          <w:sz w:val="18"/>
          <w:szCs w:val="18"/>
        </w:rPr>
        <w:t xml:space="preserve">) – </w:t>
      </w:r>
      <w:r>
        <w:rPr>
          <w:rFonts w:ascii="Arial" w:hAnsi="Arial" w:cs="Arial"/>
          <w:sz w:val="18"/>
          <w:szCs w:val="18"/>
        </w:rPr>
        <w:t xml:space="preserve">This project is a Service support project and involves day to day support activities of OKI’s Web Content Management. </w:t>
      </w:r>
      <w:r w:rsidRPr="005E2385">
        <w:rPr>
          <w:rFonts w:ascii="Arial" w:hAnsi="Arial" w:cs="Arial"/>
          <w:sz w:val="18"/>
          <w:szCs w:val="18"/>
        </w:rPr>
        <w:t xml:space="preserve">OKI is using SDL Tridion to manage content for all their intranet and extranet websites. There are around 150 websites published for OKI using SDL Tridion. The website’s infrastructure is hosted with Rackspace. </w:t>
      </w:r>
    </w:p>
    <w:p w:rsidR="00D24787" w:rsidRDefault="00D24787" w:rsidP="00D24787">
      <w:pPr>
        <w:jc w:val="both"/>
      </w:pPr>
    </w:p>
    <w:p w:rsidR="00D24787" w:rsidRDefault="00D24787" w:rsidP="00D24787">
      <w:pPr>
        <w:pStyle w:val="Default"/>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w:t>
      </w:r>
      <w:r w:rsidRPr="00110098">
        <w:rPr>
          <w:rFonts w:ascii="Arial" w:hAnsi="Arial" w:cs="Arial"/>
          <w:sz w:val="18"/>
          <w:szCs w:val="18"/>
        </w:rPr>
        <w:t>SDL Tridion 5.3, Microsoft SQL Server 2005</w:t>
      </w:r>
    </w:p>
    <w:p w:rsidR="00D24787" w:rsidRDefault="00D24787" w:rsidP="00D24787">
      <w:pPr>
        <w:jc w:val="both"/>
      </w:pPr>
    </w:p>
    <w:p w:rsidR="00D24787" w:rsidRDefault="00D24787" w:rsidP="00D24787">
      <w:pPr>
        <w:jc w:val="both"/>
        <w:rPr>
          <w:rFonts w:ascii="Arial" w:hAnsi="Arial" w:cs="Arial"/>
          <w:b/>
          <w:sz w:val="18"/>
          <w:szCs w:val="18"/>
        </w:rPr>
      </w:pPr>
      <w:r>
        <w:rPr>
          <w:rFonts w:ascii="Arial" w:hAnsi="Arial" w:cs="Arial"/>
          <w:b/>
          <w:sz w:val="18"/>
          <w:szCs w:val="18"/>
        </w:rPr>
        <w:t>Responsibilities:</w:t>
      </w:r>
    </w:p>
    <w:p w:rsidR="0092673A" w:rsidRPr="00971C97" w:rsidRDefault="0092673A" w:rsidP="0092673A">
      <w:pPr>
        <w:numPr>
          <w:ilvl w:val="0"/>
          <w:numId w:val="3"/>
        </w:numPr>
        <w:jc w:val="both"/>
        <w:rPr>
          <w:rFonts w:ascii="Arial" w:hAnsi="Arial" w:cs="Arial"/>
          <w:b/>
          <w:bCs/>
          <w:sz w:val="18"/>
          <w:szCs w:val="18"/>
        </w:rPr>
      </w:pPr>
      <w:r>
        <w:rPr>
          <w:rFonts w:ascii="Arial" w:hAnsi="Arial" w:cs="Arial"/>
          <w:sz w:val="18"/>
          <w:szCs w:val="18"/>
        </w:rPr>
        <w:t xml:space="preserve">Project Management – End to end Project management and leadership. Manage and support this ongoing Support project for day to day activities, requests and cater to client’s satisfaction </w:t>
      </w:r>
    </w:p>
    <w:p w:rsidR="0092673A" w:rsidRPr="00CC7F1F" w:rsidRDefault="0092673A" w:rsidP="0092673A">
      <w:pPr>
        <w:numPr>
          <w:ilvl w:val="0"/>
          <w:numId w:val="3"/>
        </w:numPr>
        <w:jc w:val="both"/>
        <w:rPr>
          <w:rFonts w:ascii="Arial" w:hAnsi="Arial" w:cs="Arial"/>
          <w:b/>
          <w:bCs/>
          <w:sz w:val="18"/>
          <w:szCs w:val="18"/>
        </w:rPr>
      </w:pPr>
      <w:r>
        <w:rPr>
          <w:rFonts w:ascii="Arial" w:hAnsi="Arial" w:cs="Arial"/>
          <w:sz w:val="18"/>
          <w:szCs w:val="18"/>
        </w:rPr>
        <w:t>Support of GWI Incident Management System – Open &amp; Track all incidents and requests in GWI Incident Management system. Ensure GWI System is maintained and tracked on a daily basis. Seek clarifications for any doubts/questions from the client</w:t>
      </w:r>
    </w:p>
    <w:p w:rsidR="0092673A" w:rsidRPr="00977CF7" w:rsidRDefault="0092673A" w:rsidP="0092673A">
      <w:pPr>
        <w:numPr>
          <w:ilvl w:val="0"/>
          <w:numId w:val="3"/>
        </w:numPr>
        <w:jc w:val="both"/>
        <w:rPr>
          <w:rFonts w:ascii="Arial" w:hAnsi="Arial" w:cs="Arial"/>
          <w:b/>
          <w:bCs/>
          <w:sz w:val="18"/>
          <w:szCs w:val="18"/>
        </w:rPr>
      </w:pPr>
      <w:r>
        <w:rPr>
          <w:rFonts w:ascii="Arial" w:hAnsi="Arial" w:cs="Arial"/>
          <w:sz w:val="18"/>
          <w:szCs w:val="18"/>
        </w:rPr>
        <w:t xml:space="preserve">Stakeholder’s Management - </w:t>
      </w:r>
      <w:r w:rsidRPr="00977CF7">
        <w:rPr>
          <w:rFonts w:ascii="Arial" w:hAnsi="Arial" w:cs="Arial"/>
          <w:sz w:val="18"/>
          <w:szCs w:val="18"/>
        </w:rPr>
        <w:t>Builds and maintains strong client relationships, and participates in client meetings regarding performance to ensure client satisfaction</w:t>
      </w:r>
      <w:r>
        <w:rPr>
          <w:rFonts w:ascii="Arial" w:hAnsi="Arial" w:cs="Arial"/>
          <w:sz w:val="18"/>
          <w:szCs w:val="18"/>
        </w:rPr>
        <w:t xml:space="preserve"> </w:t>
      </w:r>
    </w:p>
    <w:p w:rsidR="0092673A" w:rsidRPr="0051752E" w:rsidRDefault="0092673A" w:rsidP="0092673A">
      <w:pPr>
        <w:numPr>
          <w:ilvl w:val="0"/>
          <w:numId w:val="3"/>
        </w:numPr>
        <w:jc w:val="both"/>
        <w:rPr>
          <w:rFonts w:ascii="Arial" w:hAnsi="Arial" w:cs="Arial"/>
          <w:b/>
          <w:bCs/>
          <w:sz w:val="18"/>
          <w:szCs w:val="18"/>
        </w:rPr>
      </w:pPr>
      <w:r>
        <w:rPr>
          <w:rFonts w:ascii="Arial" w:hAnsi="Arial" w:cs="Arial"/>
          <w:sz w:val="18"/>
          <w:szCs w:val="18"/>
        </w:rPr>
        <w:t>Status Reporting – Managed the prompt and correct status reporting of the project. Circulated the weekly &amp; Monthly status report to the client for better tracking and monitoring of the project</w:t>
      </w:r>
    </w:p>
    <w:p w:rsidR="0092673A" w:rsidRDefault="0092673A" w:rsidP="0092673A">
      <w:pPr>
        <w:numPr>
          <w:ilvl w:val="0"/>
          <w:numId w:val="7"/>
        </w:numPr>
        <w:jc w:val="both"/>
        <w:rPr>
          <w:rFonts w:ascii="Arial" w:hAnsi="Arial" w:cs="Arial"/>
          <w:sz w:val="18"/>
          <w:szCs w:val="18"/>
        </w:rPr>
      </w:pPr>
      <w:r>
        <w:rPr>
          <w:rFonts w:ascii="Arial" w:hAnsi="Arial" w:cs="Arial"/>
          <w:sz w:val="18"/>
          <w:szCs w:val="18"/>
        </w:rPr>
        <w:t>Development &amp; Testing – I lead the team during the development and testing phases as well. Helped the tem determine the best approach and did a lot of QA to support better quality deliverables</w:t>
      </w:r>
    </w:p>
    <w:p w:rsidR="0092673A" w:rsidRPr="008B623A" w:rsidRDefault="0092673A" w:rsidP="0092673A">
      <w:pPr>
        <w:numPr>
          <w:ilvl w:val="0"/>
          <w:numId w:val="3"/>
        </w:numPr>
        <w:jc w:val="both"/>
        <w:rPr>
          <w:rFonts w:ascii="Arial" w:hAnsi="Arial" w:cs="Arial"/>
          <w:b/>
          <w:bCs/>
          <w:sz w:val="18"/>
          <w:szCs w:val="18"/>
        </w:rPr>
      </w:pPr>
      <w:r>
        <w:rPr>
          <w:rFonts w:ascii="Arial" w:hAnsi="Arial" w:cs="Arial"/>
          <w:sz w:val="18"/>
          <w:szCs w:val="18"/>
        </w:rPr>
        <w:t>Capacity &amp; Capability Planning – Based on the estimates approved, I worked on the capability and capacity planning. Ensured I get the right skillset of the resources required for the same duration based on timelines. Used skill matrix and resource calendar to monitor this activity</w:t>
      </w:r>
    </w:p>
    <w:p w:rsidR="0092673A" w:rsidRPr="00096D50" w:rsidRDefault="0092673A" w:rsidP="0092673A">
      <w:pPr>
        <w:numPr>
          <w:ilvl w:val="0"/>
          <w:numId w:val="3"/>
        </w:numPr>
        <w:jc w:val="both"/>
        <w:rPr>
          <w:rFonts w:ascii="Arial" w:hAnsi="Arial" w:cs="Arial"/>
          <w:b/>
          <w:bCs/>
          <w:sz w:val="18"/>
          <w:szCs w:val="18"/>
        </w:rPr>
      </w:pPr>
      <w:r>
        <w:rPr>
          <w:rFonts w:ascii="Arial" w:hAnsi="Arial" w:cs="Arial"/>
          <w:sz w:val="18"/>
          <w:szCs w:val="18"/>
        </w:rPr>
        <w:t>Resource Utilization – It was an important aspect of the project to ensure the resources are properly utilized</w:t>
      </w:r>
    </w:p>
    <w:p w:rsidR="0092673A" w:rsidRDefault="0092673A" w:rsidP="0092673A">
      <w:pPr>
        <w:numPr>
          <w:ilvl w:val="0"/>
          <w:numId w:val="3"/>
        </w:numPr>
        <w:jc w:val="both"/>
        <w:rPr>
          <w:rFonts w:ascii="Arial" w:hAnsi="Arial" w:cs="Arial"/>
          <w:sz w:val="18"/>
          <w:szCs w:val="18"/>
        </w:rPr>
      </w:pPr>
      <w:r>
        <w:rPr>
          <w:rFonts w:ascii="Arial" w:hAnsi="Arial" w:cs="Arial"/>
          <w:sz w:val="18"/>
          <w:szCs w:val="18"/>
        </w:rPr>
        <w:t>Cost &amp; Schedule Monitoring – An important aspect of this project was to ensure that there is no Cost &amp; Schedule variances. I used GANTT charts and Microsoft Project tools to monitor the Cost and Schedule. I ensured the team members track all their time in the timesheets and submits diligently every week</w:t>
      </w:r>
    </w:p>
    <w:p w:rsidR="0092673A" w:rsidRDefault="0092673A" w:rsidP="0092673A">
      <w:pPr>
        <w:numPr>
          <w:ilvl w:val="0"/>
          <w:numId w:val="3"/>
        </w:numPr>
        <w:jc w:val="both"/>
        <w:rPr>
          <w:rFonts w:ascii="Arial" w:hAnsi="Arial" w:cs="Arial"/>
          <w:sz w:val="18"/>
          <w:szCs w:val="18"/>
        </w:rPr>
      </w:pPr>
      <w:r>
        <w:rPr>
          <w:rFonts w:ascii="Arial" w:hAnsi="Arial" w:cs="Arial"/>
          <w:sz w:val="18"/>
          <w:szCs w:val="18"/>
        </w:rPr>
        <w:t xml:space="preserve">Profitability Tracker – Monitored the cost and revenue of the project and timely submitted the profitability tracker. This is an important organization wide project manager’s responsibility </w:t>
      </w:r>
    </w:p>
    <w:p w:rsidR="0092673A" w:rsidRDefault="0092673A" w:rsidP="0092673A">
      <w:pPr>
        <w:numPr>
          <w:ilvl w:val="0"/>
          <w:numId w:val="3"/>
        </w:numPr>
        <w:jc w:val="both"/>
        <w:rPr>
          <w:rFonts w:ascii="Arial" w:hAnsi="Arial" w:cs="Arial"/>
          <w:sz w:val="18"/>
          <w:szCs w:val="18"/>
        </w:rPr>
      </w:pPr>
      <w:r>
        <w:rPr>
          <w:rFonts w:ascii="Arial" w:hAnsi="Arial" w:cs="Arial"/>
          <w:sz w:val="18"/>
          <w:szCs w:val="18"/>
        </w:rPr>
        <w:t>Risk Assessment &amp; Mitigation – Worked with the relevant stakeholders to identify the risks, created Risk Register document and options to mitigate them</w:t>
      </w:r>
    </w:p>
    <w:p w:rsidR="00D24787" w:rsidRPr="00096D50" w:rsidRDefault="0092673A" w:rsidP="0092673A">
      <w:pPr>
        <w:numPr>
          <w:ilvl w:val="0"/>
          <w:numId w:val="7"/>
        </w:numPr>
        <w:jc w:val="both"/>
        <w:rPr>
          <w:rFonts w:ascii="Arial" w:hAnsi="Arial" w:cs="Arial"/>
          <w:sz w:val="18"/>
          <w:szCs w:val="18"/>
        </w:rPr>
      </w:pPr>
      <w:r w:rsidRPr="00096D50">
        <w:rPr>
          <w:rFonts w:ascii="Arial" w:hAnsi="Arial" w:cs="Arial"/>
          <w:sz w:val="18"/>
          <w:szCs w:val="18"/>
        </w:rPr>
        <w:t>Handling of the Change Requests</w:t>
      </w:r>
      <w:r>
        <w:rPr>
          <w:rFonts w:ascii="Arial" w:hAnsi="Arial" w:cs="Arial"/>
          <w:sz w:val="18"/>
          <w:szCs w:val="18"/>
        </w:rPr>
        <w:t xml:space="preserve"> – There were some enhancement requests from the client which were taken up as a part of Change Request. I submitted the same to the Change Management which approved few of the work items which were later developed by the development team</w:t>
      </w:r>
    </w:p>
    <w:p w:rsidR="00D24787" w:rsidRDefault="00D24787" w:rsidP="00D24787">
      <w:pPr>
        <w:ind w:left="720"/>
        <w:jc w:val="both"/>
        <w:rPr>
          <w:rFonts w:ascii="Arial" w:hAnsi="Arial" w:cs="Arial"/>
          <w:b/>
          <w:sz w:val="18"/>
          <w:szCs w:val="18"/>
        </w:rPr>
      </w:pPr>
    </w:p>
    <w:p w:rsidR="00407606" w:rsidRDefault="00407606" w:rsidP="00CD1CE7">
      <w:pPr>
        <w:jc w:val="both"/>
        <w:rPr>
          <w:rFonts w:ascii="Arial" w:hAnsi="Arial" w:cs="Arial"/>
          <w:b/>
          <w:sz w:val="18"/>
          <w:szCs w:val="18"/>
        </w:rPr>
      </w:pPr>
    </w:p>
    <w:p w:rsidR="00CD1CE7" w:rsidRDefault="00CD1CE7" w:rsidP="00CD1CE7">
      <w:pPr>
        <w:jc w:val="both"/>
        <w:rPr>
          <w:rFonts w:ascii="Arial" w:hAnsi="Arial" w:cs="Arial"/>
          <w:b/>
          <w:sz w:val="18"/>
          <w:szCs w:val="18"/>
        </w:rPr>
      </w:pPr>
      <w:r>
        <w:rPr>
          <w:rFonts w:ascii="Arial" w:hAnsi="Arial" w:cs="Arial"/>
          <w:b/>
          <w:sz w:val="18"/>
          <w:szCs w:val="18"/>
        </w:rPr>
        <w:t xml:space="preserve">Client – </w:t>
      </w:r>
      <w:r w:rsidR="00C400D2">
        <w:rPr>
          <w:rFonts w:ascii="Arial" w:hAnsi="Arial" w:cs="Arial"/>
          <w:b/>
          <w:sz w:val="18"/>
          <w:szCs w:val="18"/>
        </w:rPr>
        <w:t>Atmel Corporation</w:t>
      </w:r>
      <w:r>
        <w:rPr>
          <w:rFonts w:ascii="Arial" w:hAnsi="Arial" w:cs="Arial"/>
          <w:b/>
          <w:sz w:val="18"/>
          <w:szCs w:val="18"/>
        </w:rPr>
        <w:t xml:space="preserve"> – (</w:t>
      </w:r>
      <w:r w:rsidR="00C400D2">
        <w:rPr>
          <w:rFonts w:ascii="Arial" w:hAnsi="Arial" w:cs="Arial"/>
          <w:b/>
          <w:sz w:val="18"/>
          <w:szCs w:val="18"/>
        </w:rPr>
        <w:t xml:space="preserve">July </w:t>
      </w:r>
      <w:r>
        <w:rPr>
          <w:rFonts w:ascii="Arial" w:hAnsi="Arial" w:cs="Arial"/>
          <w:b/>
          <w:sz w:val="18"/>
          <w:szCs w:val="18"/>
        </w:rPr>
        <w:t>201</w:t>
      </w:r>
      <w:r w:rsidR="00C400D2">
        <w:rPr>
          <w:rFonts w:ascii="Arial" w:hAnsi="Arial" w:cs="Arial"/>
          <w:b/>
          <w:sz w:val="18"/>
          <w:szCs w:val="18"/>
        </w:rPr>
        <w:t>5</w:t>
      </w:r>
      <w:r>
        <w:rPr>
          <w:rFonts w:ascii="Arial" w:hAnsi="Arial" w:cs="Arial"/>
          <w:b/>
          <w:sz w:val="18"/>
          <w:szCs w:val="18"/>
        </w:rPr>
        <w:t xml:space="preserve"> – </w:t>
      </w:r>
      <w:r w:rsidR="00927AA9">
        <w:rPr>
          <w:rFonts w:ascii="Arial" w:hAnsi="Arial" w:cs="Arial"/>
          <w:b/>
          <w:sz w:val="18"/>
          <w:szCs w:val="18"/>
        </w:rPr>
        <w:t>February 2016</w:t>
      </w:r>
      <w:r>
        <w:rPr>
          <w:rFonts w:ascii="Arial" w:hAnsi="Arial" w:cs="Arial"/>
          <w:b/>
          <w:sz w:val="18"/>
          <w:szCs w:val="18"/>
        </w:rPr>
        <w:t>)</w:t>
      </w:r>
    </w:p>
    <w:p w:rsidR="00CD1CE7" w:rsidRDefault="00CD1CE7" w:rsidP="00CD1CE7">
      <w:pPr>
        <w:jc w:val="both"/>
        <w:rPr>
          <w:rFonts w:ascii="Arial" w:hAnsi="Arial" w:cs="Arial"/>
          <w:b/>
          <w:bCs/>
          <w:sz w:val="18"/>
          <w:szCs w:val="18"/>
        </w:rPr>
      </w:pPr>
      <w:r>
        <w:rPr>
          <w:rFonts w:ascii="Arial" w:hAnsi="Arial" w:cs="Arial"/>
          <w:b/>
          <w:bCs/>
          <w:sz w:val="18"/>
          <w:szCs w:val="18"/>
        </w:rPr>
        <w:t>Role\Designation: Project Manager</w:t>
      </w:r>
    </w:p>
    <w:p w:rsidR="00CD1CE7" w:rsidRDefault="00CD1CE7" w:rsidP="00CD1CE7">
      <w:pPr>
        <w:spacing w:before="240" w:after="60"/>
        <w:jc w:val="both"/>
        <w:rPr>
          <w:rFonts w:ascii="Arial" w:hAnsi="Arial" w:cs="Arial"/>
          <w:b/>
          <w:sz w:val="18"/>
          <w:szCs w:val="18"/>
        </w:rPr>
      </w:pPr>
      <w:r>
        <w:rPr>
          <w:rFonts w:ascii="Arial" w:hAnsi="Arial" w:cs="Arial"/>
          <w:b/>
          <w:sz w:val="18"/>
          <w:szCs w:val="18"/>
        </w:rPr>
        <w:t>Client Description:</w:t>
      </w:r>
    </w:p>
    <w:p w:rsidR="00CD1CE7" w:rsidRPr="00DE35BA" w:rsidRDefault="00E32C7A" w:rsidP="00E32C7A">
      <w:pPr>
        <w:jc w:val="both"/>
        <w:rPr>
          <w:rFonts w:ascii="Arial" w:hAnsi="Arial" w:cs="Arial"/>
          <w:color w:val="000000"/>
          <w:kern w:val="0"/>
          <w:sz w:val="18"/>
          <w:szCs w:val="18"/>
          <w:lang w:eastAsia="en-US"/>
        </w:rPr>
      </w:pPr>
      <w:r w:rsidRPr="00DE35BA">
        <w:rPr>
          <w:rFonts w:ascii="Arial" w:hAnsi="Arial" w:cs="Arial"/>
          <w:color w:val="000000"/>
          <w:kern w:val="0"/>
          <w:sz w:val="18"/>
          <w:szCs w:val="18"/>
          <w:lang w:eastAsia="en-US"/>
        </w:rPr>
        <w:t>Atmel Corporation is a worldwide leader in the design and manufacture of microcontrollers, capacitive touch solutions, advanced logic, mixed-signal, nonvolatile memory and radio frequency (RF) components. Leveraging one of the industry's</w:t>
      </w:r>
      <w:r w:rsidR="004324C4" w:rsidRPr="00DE35BA">
        <w:rPr>
          <w:rFonts w:ascii="Arial" w:hAnsi="Arial" w:cs="Arial"/>
          <w:color w:val="000000"/>
          <w:kern w:val="0"/>
          <w:sz w:val="18"/>
          <w:szCs w:val="18"/>
          <w:lang w:eastAsia="en-US"/>
        </w:rPr>
        <w:t xml:space="preserve"> broadest intellectual property </w:t>
      </w:r>
      <w:r w:rsidRPr="00DE35BA">
        <w:rPr>
          <w:rFonts w:ascii="Arial" w:hAnsi="Arial" w:cs="Arial"/>
          <w:color w:val="000000"/>
          <w:kern w:val="0"/>
          <w:sz w:val="18"/>
          <w:szCs w:val="18"/>
          <w:lang w:eastAsia="en-US"/>
        </w:rPr>
        <w:t>technology portfolios, Atmel</w:t>
      </w:r>
      <w:r w:rsidR="004324C4" w:rsidRPr="00DE35BA">
        <w:rPr>
          <w:rFonts w:ascii="Arial" w:hAnsi="Arial" w:cs="Arial"/>
          <w:color w:val="000000"/>
          <w:kern w:val="0"/>
          <w:sz w:val="18"/>
          <w:szCs w:val="18"/>
          <w:lang w:eastAsia="en-US"/>
        </w:rPr>
        <w:t xml:space="preserve"> </w:t>
      </w:r>
      <w:r w:rsidRPr="00DE35BA">
        <w:rPr>
          <w:rFonts w:ascii="Arial" w:hAnsi="Arial" w:cs="Arial"/>
          <w:color w:val="000000"/>
          <w:kern w:val="0"/>
          <w:sz w:val="18"/>
          <w:szCs w:val="18"/>
          <w:lang w:eastAsia="en-US"/>
        </w:rPr>
        <w:t>provides the electronics industry with complete system solutions focused on industrial, consumer, security, communications, computing and automotive markets.</w:t>
      </w:r>
    </w:p>
    <w:p w:rsidR="00E32C7A" w:rsidRPr="00DE35BA" w:rsidRDefault="00E32C7A" w:rsidP="00E32C7A">
      <w:pPr>
        <w:jc w:val="both"/>
        <w:rPr>
          <w:rFonts w:ascii="Arial" w:hAnsi="Arial" w:cs="Arial"/>
          <w:color w:val="000000"/>
          <w:kern w:val="0"/>
          <w:sz w:val="18"/>
          <w:szCs w:val="18"/>
          <w:lang w:eastAsia="en-US"/>
        </w:rPr>
      </w:pPr>
    </w:p>
    <w:p w:rsidR="00CD1CE7" w:rsidRPr="00DE35BA" w:rsidRDefault="00CD1CE7" w:rsidP="00DE35BA">
      <w:pPr>
        <w:jc w:val="both"/>
        <w:rPr>
          <w:rFonts w:ascii="Arial" w:hAnsi="Arial" w:cs="Arial"/>
          <w:color w:val="000000"/>
          <w:kern w:val="0"/>
          <w:sz w:val="18"/>
          <w:szCs w:val="18"/>
          <w:lang w:eastAsia="en-US"/>
        </w:rPr>
      </w:pPr>
      <w:r>
        <w:rPr>
          <w:rFonts w:ascii="Arial" w:hAnsi="Arial" w:cs="Arial"/>
          <w:b/>
          <w:bCs/>
          <w:sz w:val="18"/>
          <w:szCs w:val="18"/>
        </w:rPr>
        <w:t xml:space="preserve">Project Description: SDL Tridion </w:t>
      </w:r>
      <w:r w:rsidR="004324C4">
        <w:rPr>
          <w:rFonts w:ascii="Arial" w:hAnsi="Arial" w:cs="Arial"/>
          <w:b/>
          <w:bCs/>
          <w:sz w:val="18"/>
          <w:szCs w:val="18"/>
        </w:rPr>
        <w:t>Technical Services – Website revamp</w:t>
      </w:r>
      <w:r>
        <w:rPr>
          <w:rFonts w:ascii="Arial" w:hAnsi="Arial" w:cs="Arial"/>
          <w:b/>
          <w:bCs/>
          <w:sz w:val="18"/>
          <w:szCs w:val="18"/>
        </w:rPr>
        <w:t xml:space="preserve"> – (</w:t>
      </w:r>
      <w:r w:rsidR="004324C4">
        <w:rPr>
          <w:rFonts w:ascii="Arial" w:hAnsi="Arial" w:cs="Arial"/>
          <w:b/>
          <w:bCs/>
          <w:sz w:val="18"/>
          <w:szCs w:val="18"/>
        </w:rPr>
        <w:t>Jul 2015</w:t>
      </w:r>
      <w:r>
        <w:rPr>
          <w:rFonts w:ascii="Arial" w:hAnsi="Arial" w:cs="Arial"/>
          <w:b/>
          <w:sz w:val="18"/>
          <w:szCs w:val="18"/>
        </w:rPr>
        <w:t xml:space="preserve"> – </w:t>
      </w:r>
      <w:r w:rsidR="00245EC4">
        <w:rPr>
          <w:rFonts w:ascii="Arial" w:hAnsi="Arial" w:cs="Arial"/>
          <w:b/>
          <w:sz w:val="18"/>
          <w:szCs w:val="18"/>
        </w:rPr>
        <w:t>Feb 2016</w:t>
      </w:r>
      <w:r>
        <w:rPr>
          <w:rFonts w:ascii="Arial" w:hAnsi="Arial" w:cs="Arial"/>
          <w:b/>
          <w:bCs/>
          <w:sz w:val="18"/>
          <w:szCs w:val="18"/>
        </w:rPr>
        <w:t xml:space="preserve">) – </w:t>
      </w:r>
      <w:r w:rsidRPr="00DE35BA">
        <w:rPr>
          <w:rFonts w:ascii="Arial" w:hAnsi="Arial" w:cs="Arial"/>
          <w:color w:val="000000"/>
          <w:kern w:val="0"/>
          <w:sz w:val="18"/>
          <w:szCs w:val="18"/>
          <w:lang w:eastAsia="en-US"/>
        </w:rPr>
        <w:t xml:space="preserve">This project is a </w:t>
      </w:r>
      <w:r w:rsidR="00DE35BA" w:rsidRPr="00DE35BA">
        <w:rPr>
          <w:rFonts w:ascii="Arial" w:hAnsi="Arial" w:cs="Arial"/>
          <w:color w:val="000000"/>
          <w:kern w:val="0"/>
          <w:sz w:val="18"/>
          <w:szCs w:val="18"/>
          <w:lang w:eastAsia="en-US"/>
        </w:rPr>
        <w:t>development project which aims at redesign of Atmel.com’s web experience. The goal is to provide a guided, personalized, targeted and user-friendly navigation on Atmel.com website and have the Content Authors take more control on website updates, rather than the developers.</w:t>
      </w:r>
      <w:r w:rsidRPr="00DE35BA">
        <w:rPr>
          <w:rFonts w:ascii="Arial" w:hAnsi="Arial" w:cs="Arial"/>
          <w:color w:val="000000"/>
          <w:kern w:val="0"/>
          <w:sz w:val="18"/>
          <w:szCs w:val="18"/>
          <w:lang w:eastAsia="en-US"/>
        </w:rPr>
        <w:t xml:space="preserve"> </w:t>
      </w:r>
    </w:p>
    <w:p w:rsidR="00CD1CE7" w:rsidRDefault="00CD1CE7" w:rsidP="00CD1CE7">
      <w:pPr>
        <w:jc w:val="both"/>
      </w:pPr>
    </w:p>
    <w:p w:rsidR="00CD1CE7" w:rsidRDefault="00CD1CE7" w:rsidP="00CD1CE7">
      <w:pPr>
        <w:pStyle w:val="Default"/>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w:t>
      </w:r>
      <w:r w:rsidRPr="00110098">
        <w:rPr>
          <w:rFonts w:ascii="Arial" w:hAnsi="Arial" w:cs="Arial"/>
          <w:sz w:val="18"/>
          <w:szCs w:val="18"/>
        </w:rPr>
        <w:t xml:space="preserve">SDL Tridion </w:t>
      </w:r>
      <w:r w:rsidR="002B2B84">
        <w:rPr>
          <w:rFonts w:ascii="Arial" w:hAnsi="Arial" w:cs="Arial"/>
          <w:sz w:val="18"/>
          <w:szCs w:val="18"/>
        </w:rPr>
        <w:t xml:space="preserve">2013, HTML5 </w:t>
      </w:r>
    </w:p>
    <w:p w:rsidR="00CD1CE7" w:rsidRDefault="00CD1CE7" w:rsidP="00CD1CE7">
      <w:pPr>
        <w:jc w:val="both"/>
      </w:pPr>
    </w:p>
    <w:p w:rsidR="00CD1CE7" w:rsidRDefault="00CD1CE7" w:rsidP="00CD1CE7">
      <w:pPr>
        <w:jc w:val="both"/>
        <w:rPr>
          <w:rFonts w:ascii="Arial" w:hAnsi="Arial" w:cs="Arial"/>
          <w:b/>
          <w:sz w:val="18"/>
          <w:szCs w:val="18"/>
        </w:rPr>
      </w:pPr>
      <w:r>
        <w:rPr>
          <w:rFonts w:ascii="Arial" w:hAnsi="Arial" w:cs="Arial"/>
          <w:b/>
          <w:sz w:val="18"/>
          <w:szCs w:val="18"/>
        </w:rPr>
        <w:t>Responsibilities:</w:t>
      </w:r>
    </w:p>
    <w:p w:rsidR="00CD1CE7" w:rsidRPr="00971C97" w:rsidRDefault="00CD1CE7" w:rsidP="00CD1CE7">
      <w:pPr>
        <w:numPr>
          <w:ilvl w:val="0"/>
          <w:numId w:val="3"/>
        </w:numPr>
        <w:jc w:val="both"/>
        <w:rPr>
          <w:rFonts w:ascii="Arial" w:hAnsi="Arial" w:cs="Arial"/>
          <w:b/>
          <w:bCs/>
          <w:sz w:val="18"/>
          <w:szCs w:val="18"/>
        </w:rPr>
      </w:pPr>
      <w:r>
        <w:rPr>
          <w:rFonts w:ascii="Arial" w:hAnsi="Arial" w:cs="Arial"/>
          <w:sz w:val="18"/>
          <w:szCs w:val="18"/>
        </w:rPr>
        <w:t>Project Management</w:t>
      </w:r>
    </w:p>
    <w:p w:rsidR="007C2CF9" w:rsidRPr="00D27140" w:rsidRDefault="007C2CF9" w:rsidP="007C2CF9">
      <w:pPr>
        <w:numPr>
          <w:ilvl w:val="0"/>
          <w:numId w:val="3"/>
        </w:numPr>
        <w:jc w:val="both"/>
        <w:rPr>
          <w:rFonts w:ascii="Arial" w:hAnsi="Arial" w:cs="Arial"/>
          <w:b/>
          <w:bCs/>
          <w:sz w:val="18"/>
          <w:szCs w:val="18"/>
        </w:rPr>
      </w:pPr>
      <w:r>
        <w:rPr>
          <w:rFonts w:ascii="Arial" w:hAnsi="Arial" w:cs="Arial"/>
          <w:sz w:val="18"/>
          <w:szCs w:val="18"/>
        </w:rPr>
        <w:t>Requirement Gathering &amp; Elicitation</w:t>
      </w:r>
    </w:p>
    <w:p w:rsidR="00CD1CE7" w:rsidRPr="00096D50" w:rsidRDefault="00CD1CE7" w:rsidP="00CD1CE7">
      <w:pPr>
        <w:numPr>
          <w:ilvl w:val="0"/>
          <w:numId w:val="3"/>
        </w:numPr>
        <w:jc w:val="both"/>
        <w:rPr>
          <w:rFonts w:ascii="Arial" w:hAnsi="Arial" w:cs="Arial"/>
          <w:b/>
          <w:bCs/>
          <w:sz w:val="18"/>
          <w:szCs w:val="18"/>
        </w:rPr>
      </w:pPr>
      <w:r>
        <w:rPr>
          <w:rFonts w:ascii="Arial" w:hAnsi="Arial" w:cs="Arial"/>
          <w:sz w:val="18"/>
          <w:szCs w:val="18"/>
        </w:rPr>
        <w:t>Weekly calls with clients</w:t>
      </w:r>
    </w:p>
    <w:p w:rsidR="004037E3" w:rsidRPr="004037E3" w:rsidRDefault="004037E3" w:rsidP="00CD1CE7">
      <w:pPr>
        <w:numPr>
          <w:ilvl w:val="0"/>
          <w:numId w:val="3"/>
        </w:numPr>
        <w:jc w:val="both"/>
        <w:rPr>
          <w:rFonts w:ascii="Arial" w:hAnsi="Arial" w:cs="Arial"/>
          <w:b/>
          <w:bCs/>
          <w:sz w:val="18"/>
          <w:szCs w:val="18"/>
        </w:rPr>
      </w:pPr>
      <w:r>
        <w:rPr>
          <w:rFonts w:ascii="Arial" w:hAnsi="Arial" w:cs="Arial"/>
          <w:sz w:val="18"/>
          <w:szCs w:val="18"/>
        </w:rPr>
        <w:t>Define Scope &amp; Monitor</w:t>
      </w:r>
    </w:p>
    <w:p w:rsidR="004037E3" w:rsidRPr="004037E3" w:rsidRDefault="004037E3" w:rsidP="00CD1CE7">
      <w:pPr>
        <w:numPr>
          <w:ilvl w:val="0"/>
          <w:numId w:val="3"/>
        </w:numPr>
        <w:jc w:val="both"/>
        <w:rPr>
          <w:rFonts w:ascii="Arial" w:hAnsi="Arial" w:cs="Arial"/>
          <w:b/>
          <w:bCs/>
          <w:sz w:val="18"/>
          <w:szCs w:val="18"/>
        </w:rPr>
      </w:pPr>
      <w:r>
        <w:rPr>
          <w:rFonts w:ascii="Arial" w:hAnsi="Arial" w:cs="Arial"/>
          <w:sz w:val="18"/>
          <w:szCs w:val="18"/>
        </w:rPr>
        <w:t>Estimation</w:t>
      </w:r>
    </w:p>
    <w:p w:rsidR="00CD1CE7" w:rsidRPr="00096D50" w:rsidRDefault="00CD1CE7" w:rsidP="00CD1CE7">
      <w:pPr>
        <w:numPr>
          <w:ilvl w:val="0"/>
          <w:numId w:val="3"/>
        </w:numPr>
        <w:jc w:val="both"/>
        <w:rPr>
          <w:rFonts w:ascii="Arial" w:hAnsi="Arial" w:cs="Arial"/>
          <w:b/>
          <w:bCs/>
          <w:sz w:val="18"/>
          <w:szCs w:val="18"/>
        </w:rPr>
      </w:pPr>
      <w:r>
        <w:rPr>
          <w:rFonts w:ascii="Arial" w:hAnsi="Arial" w:cs="Arial"/>
          <w:sz w:val="18"/>
          <w:szCs w:val="18"/>
        </w:rPr>
        <w:t>Resource Utilization</w:t>
      </w:r>
    </w:p>
    <w:p w:rsidR="004037E3" w:rsidRDefault="004037E3" w:rsidP="00CD1CE7">
      <w:pPr>
        <w:numPr>
          <w:ilvl w:val="0"/>
          <w:numId w:val="3"/>
        </w:numPr>
        <w:jc w:val="both"/>
        <w:rPr>
          <w:rFonts w:ascii="Arial" w:hAnsi="Arial" w:cs="Arial"/>
          <w:sz w:val="18"/>
          <w:szCs w:val="18"/>
        </w:rPr>
      </w:pPr>
      <w:r>
        <w:rPr>
          <w:rFonts w:ascii="Arial" w:hAnsi="Arial" w:cs="Arial"/>
          <w:sz w:val="18"/>
          <w:szCs w:val="18"/>
        </w:rPr>
        <w:t>Change Request Management</w:t>
      </w:r>
    </w:p>
    <w:p w:rsidR="004037E3" w:rsidRDefault="004037E3" w:rsidP="004037E3">
      <w:pPr>
        <w:numPr>
          <w:ilvl w:val="0"/>
          <w:numId w:val="3"/>
        </w:numPr>
        <w:jc w:val="both"/>
        <w:rPr>
          <w:rFonts w:ascii="Arial" w:hAnsi="Arial" w:cs="Arial"/>
          <w:sz w:val="18"/>
          <w:szCs w:val="18"/>
        </w:rPr>
      </w:pPr>
      <w:r>
        <w:rPr>
          <w:rFonts w:ascii="Arial" w:hAnsi="Arial" w:cs="Arial"/>
          <w:sz w:val="18"/>
          <w:szCs w:val="18"/>
        </w:rPr>
        <w:t>UAT &amp; Bug-fixing</w:t>
      </w:r>
    </w:p>
    <w:p w:rsidR="004037E3" w:rsidRDefault="004037E3" w:rsidP="004037E3">
      <w:pPr>
        <w:numPr>
          <w:ilvl w:val="0"/>
          <w:numId w:val="3"/>
        </w:numPr>
        <w:jc w:val="both"/>
        <w:rPr>
          <w:rFonts w:ascii="Arial" w:hAnsi="Arial" w:cs="Arial"/>
          <w:sz w:val="18"/>
          <w:szCs w:val="18"/>
        </w:rPr>
      </w:pPr>
      <w:r>
        <w:rPr>
          <w:rFonts w:ascii="Arial" w:hAnsi="Arial" w:cs="Arial"/>
          <w:sz w:val="18"/>
          <w:szCs w:val="18"/>
        </w:rPr>
        <w:t>Support Go-Live/ Production Release</w:t>
      </w:r>
    </w:p>
    <w:p w:rsidR="00CD1CE7" w:rsidRDefault="00CD1CE7" w:rsidP="00B75E62">
      <w:pPr>
        <w:jc w:val="both"/>
        <w:rPr>
          <w:rFonts w:ascii="Arial" w:hAnsi="Arial" w:cs="Arial"/>
          <w:b/>
          <w:sz w:val="18"/>
          <w:szCs w:val="18"/>
        </w:rPr>
      </w:pPr>
    </w:p>
    <w:p w:rsidR="00CD1CE7" w:rsidRDefault="00CD1CE7" w:rsidP="00B75E62">
      <w:pPr>
        <w:jc w:val="both"/>
        <w:rPr>
          <w:rFonts w:ascii="Arial" w:hAnsi="Arial" w:cs="Arial"/>
          <w:b/>
          <w:sz w:val="18"/>
          <w:szCs w:val="18"/>
        </w:rPr>
      </w:pPr>
    </w:p>
    <w:p w:rsidR="00B75E62" w:rsidRDefault="00B75E62" w:rsidP="00B75E62">
      <w:pPr>
        <w:jc w:val="both"/>
        <w:rPr>
          <w:rFonts w:ascii="Arial" w:hAnsi="Arial" w:cs="Arial"/>
          <w:b/>
          <w:sz w:val="18"/>
          <w:szCs w:val="18"/>
        </w:rPr>
      </w:pPr>
      <w:r>
        <w:rPr>
          <w:rFonts w:ascii="Arial" w:hAnsi="Arial" w:cs="Arial"/>
          <w:b/>
          <w:sz w:val="18"/>
          <w:szCs w:val="18"/>
        </w:rPr>
        <w:t>Client – Ministry of Health Holdings (MOHH), Singapore – (January 2015 – June 2015)</w:t>
      </w:r>
    </w:p>
    <w:p w:rsidR="00B75E62" w:rsidRDefault="00B75E62" w:rsidP="00B75E62">
      <w:pPr>
        <w:jc w:val="both"/>
        <w:rPr>
          <w:rFonts w:ascii="Arial" w:hAnsi="Arial" w:cs="Arial"/>
          <w:b/>
          <w:bCs/>
          <w:sz w:val="18"/>
          <w:szCs w:val="18"/>
        </w:rPr>
      </w:pPr>
      <w:r>
        <w:rPr>
          <w:rFonts w:ascii="Arial" w:hAnsi="Arial" w:cs="Arial"/>
          <w:b/>
          <w:bCs/>
          <w:sz w:val="18"/>
          <w:szCs w:val="18"/>
        </w:rPr>
        <w:t>Role\Designation: Project Manager</w:t>
      </w:r>
    </w:p>
    <w:p w:rsidR="00B75E62" w:rsidRDefault="00B75E62" w:rsidP="00B75E62">
      <w:pPr>
        <w:spacing w:before="240" w:after="60"/>
        <w:jc w:val="both"/>
        <w:rPr>
          <w:rFonts w:ascii="Arial" w:hAnsi="Arial" w:cs="Arial"/>
          <w:b/>
          <w:sz w:val="18"/>
          <w:szCs w:val="18"/>
        </w:rPr>
      </w:pPr>
      <w:r>
        <w:rPr>
          <w:rFonts w:ascii="Arial" w:hAnsi="Arial" w:cs="Arial"/>
          <w:b/>
          <w:sz w:val="18"/>
          <w:szCs w:val="18"/>
        </w:rPr>
        <w:t>Client Description:</w:t>
      </w:r>
    </w:p>
    <w:p w:rsidR="00B75E62" w:rsidRPr="00AF7022" w:rsidRDefault="00B75E62" w:rsidP="00B75E62">
      <w:pPr>
        <w:jc w:val="both"/>
        <w:rPr>
          <w:rFonts w:ascii="Arial" w:hAnsi="Arial" w:cs="Arial"/>
          <w:sz w:val="18"/>
          <w:szCs w:val="18"/>
        </w:rPr>
      </w:pPr>
      <w:r w:rsidRPr="00AF7022">
        <w:rPr>
          <w:rFonts w:ascii="Arial" w:hAnsi="Arial" w:cs="Arial"/>
          <w:sz w:val="18"/>
          <w:szCs w:val="18"/>
        </w:rPr>
        <w:t>MOHH (previously known as Health Corporation of Singapore) is the holding company of Singapore’s public healthcare assets. It operated largely as a dormant holding company until it was recently restructured to address systems-level gaps in our public healthcare system. MOHH today</w:t>
      </w:r>
      <w:r>
        <w:rPr>
          <w:rFonts w:ascii="Arial" w:hAnsi="Arial" w:cs="Arial"/>
          <w:sz w:val="18"/>
          <w:szCs w:val="18"/>
        </w:rPr>
        <w:t xml:space="preserve"> provides systems-level strategi</w:t>
      </w:r>
      <w:r w:rsidRPr="00AF7022">
        <w:rPr>
          <w:rFonts w:ascii="Arial" w:hAnsi="Arial" w:cs="Arial"/>
          <w:sz w:val="18"/>
          <w:szCs w:val="18"/>
        </w:rPr>
        <w:t>zing and coordination and facilitates collaboration across clusters/healthcare institutions. In doing so, it enhances overall public healthcare system performance, while ensuring closer alignment to MOH’s vision, mission and priorities. Where possible, MOHH also seeks to leverage on synergies and economies of scale across the entire healthcare spectrum, thereby enhancing operational efficiency of the public healthcare sector in the long run.</w:t>
      </w:r>
    </w:p>
    <w:p w:rsidR="00B75E62" w:rsidRDefault="00B75E62" w:rsidP="00B75E62">
      <w:pPr>
        <w:jc w:val="both"/>
      </w:pPr>
      <w:r>
        <w:t xml:space="preserve"> </w:t>
      </w:r>
    </w:p>
    <w:p w:rsidR="00B75E62" w:rsidRPr="00000836" w:rsidRDefault="00B75E62" w:rsidP="00B75E62">
      <w:pPr>
        <w:jc w:val="both"/>
        <w:rPr>
          <w:rFonts w:ascii="Arial" w:hAnsi="Arial" w:cs="Arial"/>
          <w:sz w:val="18"/>
          <w:szCs w:val="18"/>
        </w:rPr>
      </w:pPr>
      <w:r w:rsidRPr="005A073F">
        <w:rPr>
          <w:rFonts w:ascii="Arial" w:hAnsi="Arial" w:cs="Arial"/>
          <w:b/>
          <w:bCs/>
          <w:sz w:val="18"/>
          <w:szCs w:val="18"/>
        </w:rPr>
        <w:t xml:space="preserve">Project Description: </w:t>
      </w:r>
      <w:r>
        <w:rPr>
          <w:rFonts w:ascii="Arial" w:hAnsi="Arial" w:cs="Arial"/>
          <w:b/>
          <w:bCs/>
          <w:sz w:val="18"/>
          <w:szCs w:val="18"/>
        </w:rPr>
        <w:t xml:space="preserve">Corporate Website Revamp </w:t>
      </w:r>
      <w:r w:rsidRPr="005A073F">
        <w:rPr>
          <w:rFonts w:ascii="Arial" w:hAnsi="Arial" w:cs="Arial"/>
          <w:b/>
          <w:bCs/>
          <w:sz w:val="18"/>
          <w:szCs w:val="18"/>
        </w:rPr>
        <w:t>– (</w:t>
      </w:r>
      <w:r>
        <w:rPr>
          <w:rFonts w:ascii="Arial" w:hAnsi="Arial" w:cs="Arial"/>
          <w:b/>
          <w:bCs/>
          <w:sz w:val="18"/>
          <w:szCs w:val="18"/>
        </w:rPr>
        <w:t>Jan 2015</w:t>
      </w:r>
      <w:r w:rsidRPr="005A073F">
        <w:rPr>
          <w:rFonts w:ascii="Arial" w:hAnsi="Arial" w:cs="Arial"/>
          <w:b/>
          <w:bCs/>
          <w:sz w:val="18"/>
          <w:szCs w:val="18"/>
        </w:rPr>
        <w:t xml:space="preserve"> – </w:t>
      </w:r>
      <w:r>
        <w:rPr>
          <w:rFonts w:ascii="Arial" w:hAnsi="Arial" w:cs="Arial"/>
          <w:b/>
          <w:bCs/>
          <w:sz w:val="18"/>
          <w:szCs w:val="18"/>
        </w:rPr>
        <w:t>Jun 2015</w:t>
      </w:r>
      <w:r w:rsidRPr="005A073F">
        <w:rPr>
          <w:rFonts w:ascii="Arial" w:hAnsi="Arial" w:cs="Arial"/>
          <w:b/>
          <w:bCs/>
          <w:sz w:val="18"/>
          <w:szCs w:val="18"/>
        </w:rPr>
        <w:t>)</w:t>
      </w:r>
      <w:r w:rsidRPr="005A073F">
        <w:rPr>
          <w:rFonts w:ascii="Arial" w:hAnsi="Arial" w:cs="Arial"/>
          <w:sz w:val="18"/>
          <w:szCs w:val="18"/>
        </w:rPr>
        <w:t xml:space="preserve"> – </w:t>
      </w:r>
      <w:r>
        <w:rPr>
          <w:rFonts w:ascii="Arial" w:hAnsi="Arial" w:cs="Arial"/>
          <w:sz w:val="18"/>
          <w:szCs w:val="18"/>
        </w:rPr>
        <w:t xml:space="preserve">This project is the Corporate Website revamp project for MOHH which is </w:t>
      </w:r>
      <w:r w:rsidRPr="00000836">
        <w:rPr>
          <w:rFonts w:ascii="Arial" w:hAnsi="Arial" w:cs="Arial"/>
          <w:sz w:val="18"/>
          <w:szCs w:val="18"/>
        </w:rPr>
        <w:t>MOHH’s main public facing website. New site would be SEO optimized, performant site which would have modern look and feel, with Responsive Web Design and built using SharePoint 2013 Web Content Management features and would be hosted on a third party private cloud infrastructure within strict deadlines and adhering to MOHH corporate standards. Site is expected to have more than Hundred thousand of user base with different target users/stakeholders.</w:t>
      </w:r>
    </w:p>
    <w:p w:rsidR="00B75E62" w:rsidRPr="00BE660B" w:rsidRDefault="00B75E62" w:rsidP="00B75E62">
      <w:pPr>
        <w:jc w:val="both"/>
        <w:rPr>
          <w:rFonts w:ascii="Arial" w:hAnsi="Arial" w:cs="Arial"/>
          <w:sz w:val="18"/>
          <w:szCs w:val="18"/>
        </w:rPr>
      </w:pPr>
    </w:p>
    <w:p w:rsidR="00B75E62" w:rsidRDefault="00B75E62" w:rsidP="00B75E62">
      <w:pPr>
        <w:jc w:val="both"/>
        <w:rPr>
          <w:rFonts w:ascii="Arial" w:hAnsi="Arial" w:cs="Arial"/>
          <w:b/>
          <w:sz w:val="18"/>
          <w:szCs w:val="18"/>
        </w:rPr>
      </w:pPr>
      <w:r>
        <w:rPr>
          <w:rFonts w:ascii="Arial" w:hAnsi="Arial" w:cs="Arial"/>
          <w:b/>
          <w:sz w:val="18"/>
          <w:szCs w:val="18"/>
        </w:rPr>
        <w:t xml:space="preserve">Responsibilities: </w:t>
      </w:r>
    </w:p>
    <w:p w:rsidR="00B75E62" w:rsidRPr="000729B4" w:rsidRDefault="00B75E62" w:rsidP="00B75E62">
      <w:pPr>
        <w:numPr>
          <w:ilvl w:val="0"/>
          <w:numId w:val="3"/>
        </w:numPr>
        <w:jc w:val="both"/>
        <w:rPr>
          <w:rFonts w:ascii="Arial" w:hAnsi="Arial" w:cs="Arial"/>
          <w:b/>
          <w:bCs/>
          <w:sz w:val="18"/>
          <w:szCs w:val="18"/>
        </w:rPr>
      </w:pPr>
      <w:r w:rsidRPr="00A332B6">
        <w:rPr>
          <w:rFonts w:ascii="Arial" w:hAnsi="Arial" w:cs="Arial"/>
          <w:b/>
          <w:sz w:val="18"/>
          <w:szCs w:val="18"/>
        </w:rPr>
        <w:t>Project Management</w:t>
      </w:r>
      <w:r>
        <w:rPr>
          <w:rFonts w:ascii="Arial" w:hAnsi="Arial" w:cs="Arial"/>
          <w:sz w:val="18"/>
          <w:szCs w:val="18"/>
        </w:rPr>
        <w:t>, Initiation &amp; Planning</w:t>
      </w:r>
    </w:p>
    <w:p w:rsidR="00981340" w:rsidRPr="00D27140" w:rsidRDefault="00981340" w:rsidP="00981340">
      <w:pPr>
        <w:numPr>
          <w:ilvl w:val="0"/>
          <w:numId w:val="3"/>
        </w:numPr>
        <w:jc w:val="both"/>
        <w:rPr>
          <w:rFonts w:ascii="Arial" w:hAnsi="Arial" w:cs="Arial"/>
          <w:b/>
          <w:bCs/>
          <w:sz w:val="18"/>
          <w:szCs w:val="18"/>
        </w:rPr>
      </w:pPr>
      <w:r>
        <w:rPr>
          <w:rFonts w:ascii="Arial" w:hAnsi="Arial" w:cs="Arial"/>
          <w:sz w:val="18"/>
          <w:szCs w:val="18"/>
        </w:rPr>
        <w:t>Requirement Gathering &amp; Elicitation</w:t>
      </w:r>
    </w:p>
    <w:p w:rsidR="00B75E62" w:rsidRPr="0004697C" w:rsidRDefault="00B75E62" w:rsidP="00B75E62">
      <w:pPr>
        <w:numPr>
          <w:ilvl w:val="0"/>
          <w:numId w:val="3"/>
        </w:numPr>
        <w:jc w:val="both"/>
        <w:rPr>
          <w:rFonts w:ascii="Arial" w:hAnsi="Arial" w:cs="Arial"/>
          <w:b/>
          <w:bCs/>
          <w:sz w:val="18"/>
          <w:szCs w:val="18"/>
        </w:rPr>
      </w:pPr>
      <w:r>
        <w:rPr>
          <w:rFonts w:ascii="Arial" w:hAnsi="Arial" w:cs="Arial"/>
          <w:sz w:val="18"/>
          <w:szCs w:val="18"/>
        </w:rPr>
        <w:t>Estimation of the project</w:t>
      </w:r>
    </w:p>
    <w:p w:rsidR="00B75E62" w:rsidRDefault="00B75E62" w:rsidP="00B75E62">
      <w:pPr>
        <w:numPr>
          <w:ilvl w:val="0"/>
          <w:numId w:val="3"/>
        </w:numPr>
        <w:jc w:val="both"/>
        <w:rPr>
          <w:rFonts w:ascii="Arial" w:hAnsi="Arial" w:cs="Arial"/>
          <w:sz w:val="18"/>
          <w:szCs w:val="18"/>
        </w:rPr>
      </w:pPr>
      <w:r w:rsidRPr="0004697C">
        <w:rPr>
          <w:rFonts w:ascii="Arial" w:hAnsi="Arial" w:cs="Arial"/>
          <w:sz w:val="18"/>
          <w:szCs w:val="18"/>
        </w:rPr>
        <w:t>Requir</w:t>
      </w:r>
      <w:r>
        <w:rPr>
          <w:rFonts w:ascii="Arial" w:hAnsi="Arial" w:cs="Arial"/>
          <w:sz w:val="18"/>
          <w:szCs w:val="18"/>
        </w:rPr>
        <w:t>ement Analysis &amp; Design</w:t>
      </w:r>
    </w:p>
    <w:p w:rsidR="00B75E62" w:rsidRDefault="00B75E62" w:rsidP="00B75E62">
      <w:pPr>
        <w:numPr>
          <w:ilvl w:val="0"/>
          <w:numId w:val="3"/>
        </w:numPr>
        <w:jc w:val="both"/>
        <w:rPr>
          <w:rFonts w:ascii="Arial" w:hAnsi="Arial" w:cs="Arial"/>
          <w:sz w:val="18"/>
          <w:szCs w:val="18"/>
        </w:rPr>
      </w:pPr>
      <w:r>
        <w:rPr>
          <w:rFonts w:ascii="Arial" w:hAnsi="Arial" w:cs="Arial"/>
          <w:sz w:val="18"/>
          <w:szCs w:val="18"/>
        </w:rPr>
        <w:t>Resource Alignment</w:t>
      </w:r>
    </w:p>
    <w:p w:rsidR="00B75E62" w:rsidRDefault="00B75E62" w:rsidP="00B75E62">
      <w:pPr>
        <w:numPr>
          <w:ilvl w:val="0"/>
          <w:numId w:val="3"/>
        </w:numPr>
        <w:jc w:val="both"/>
        <w:rPr>
          <w:rFonts w:ascii="Arial" w:hAnsi="Arial" w:cs="Arial"/>
          <w:sz w:val="18"/>
          <w:szCs w:val="18"/>
        </w:rPr>
      </w:pPr>
      <w:r>
        <w:rPr>
          <w:rFonts w:ascii="Arial" w:hAnsi="Arial" w:cs="Arial"/>
          <w:sz w:val="18"/>
          <w:szCs w:val="18"/>
        </w:rPr>
        <w:t>Weekly check point meetings with the client</w:t>
      </w:r>
    </w:p>
    <w:p w:rsidR="00B75E62" w:rsidRDefault="00B75E62" w:rsidP="00B75E62">
      <w:pPr>
        <w:numPr>
          <w:ilvl w:val="0"/>
          <w:numId w:val="3"/>
        </w:numPr>
        <w:jc w:val="both"/>
        <w:rPr>
          <w:rFonts w:ascii="Arial" w:hAnsi="Arial" w:cs="Arial"/>
          <w:sz w:val="18"/>
          <w:szCs w:val="18"/>
        </w:rPr>
      </w:pPr>
      <w:r>
        <w:rPr>
          <w:rFonts w:ascii="Arial" w:hAnsi="Arial" w:cs="Arial"/>
          <w:sz w:val="18"/>
          <w:szCs w:val="18"/>
        </w:rPr>
        <w:t>Handling the scope creep &amp; gold plating</w:t>
      </w:r>
    </w:p>
    <w:p w:rsidR="00B75E62" w:rsidRDefault="00B75E62" w:rsidP="00B75E62">
      <w:pPr>
        <w:numPr>
          <w:ilvl w:val="0"/>
          <w:numId w:val="7"/>
        </w:numPr>
        <w:jc w:val="both"/>
        <w:rPr>
          <w:rFonts w:ascii="Arial" w:hAnsi="Arial" w:cs="Arial"/>
          <w:sz w:val="18"/>
          <w:szCs w:val="18"/>
        </w:rPr>
      </w:pPr>
      <w:r>
        <w:rPr>
          <w:rFonts w:ascii="Arial" w:hAnsi="Arial" w:cs="Arial"/>
          <w:sz w:val="18"/>
          <w:szCs w:val="18"/>
        </w:rPr>
        <w:t>Unit testing by the team</w:t>
      </w:r>
    </w:p>
    <w:p w:rsidR="00B75E62" w:rsidRDefault="00B75E62" w:rsidP="00B75E62">
      <w:pPr>
        <w:numPr>
          <w:ilvl w:val="0"/>
          <w:numId w:val="7"/>
        </w:numPr>
        <w:jc w:val="both"/>
        <w:rPr>
          <w:rFonts w:ascii="Arial" w:hAnsi="Arial" w:cs="Arial"/>
          <w:sz w:val="18"/>
          <w:szCs w:val="18"/>
        </w:rPr>
      </w:pPr>
      <w:r>
        <w:rPr>
          <w:rFonts w:ascii="Arial" w:hAnsi="Arial" w:cs="Arial"/>
          <w:sz w:val="18"/>
          <w:szCs w:val="18"/>
        </w:rPr>
        <w:t>UAT/bug fixing</w:t>
      </w:r>
    </w:p>
    <w:p w:rsidR="00B75E62" w:rsidRDefault="00B75E62" w:rsidP="00B75E62">
      <w:pPr>
        <w:numPr>
          <w:ilvl w:val="0"/>
          <w:numId w:val="7"/>
        </w:numPr>
        <w:jc w:val="both"/>
        <w:rPr>
          <w:rFonts w:ascii="Arial" w:hAnsi="Arial" w:cs="Arial"/>
          <w:sz w:val="18"/>
          <w:szCs w:val="18"/>
        </w:rPr>
      </w:pPr>
      <w:r w:rsidRPr="0078575E">
        <w:rPr>
          <w:rFonts w:ascii="Arial" w:hAnsi="Arial" w:cs="Arial"/>
          <w:sz w:val="18"/>
          <w:szCs w:val="18"/>
        </w:rPr>
        <w:t>Planning for Go-Live, Knowledge Transition and Documentation</w:t>
      </w:r>
    </w:p>
    <w:p w:rsidR="00B75E62" w:rsidRDefault="00B75E62" w:rsidP="00B75E62">
      <w:pPr>
        <w:numPr>
          <w:ilvl w:val="0"/>
          <w:numId w:val="7"/>
        </w:numPr>
        <w:jc w:val="both"/>
        <w:rPr>
          <w:rFonts w:ascii="Arial" w:hAnsi="Arial" w:cs="Arial"/>
          <w:sz w:val="18"/>
          <w:szCs w:val="18"/>
        </w:rPr>
      </w:pPr>
      <w:r>
        <w:rPr>
          <w:rFonts w:ascii="Arial" w:hAnsi="Arial" w:cs="Arial"/>
          <w:sz w:val="18"/>
          <w:szCs w:val="18"/>
        </w:rPr>
        <w:t>Tracking of Cost/Revenue for the project</w:t>
      </w:r>
    </w:p>
    <w:p w:rsidR="00B75E62" w:rsidRPr="0078575E" w:rsidRDefault="00B75E62" w:rsidP="00B75E62">
      <w:pPr>
        <w:numPr>
          <w:ilvl w:val="0"/>
          <w:numId w:val="7"/>
        </w:numPr>
        <w:jc w:val="both"/>
        <w:rPr>
          <w:rFonts w:ascii="Arial" w:hAnsi="Arial" w:cs="Arial"/>
          <w:sz w:val="18"/>
          <w:szCs w:val="18"/>
        </w:rPr>
      </w:pPr>
      <w:r>
        <w:rPr>
          <w:rFonts w:ascii="Arial" w:hAnsi="Arial" w:cs="Arial"/>
          <w:sz w:val="18"/>
          <w:szCs w:val="18"/>
        </w:rPr>
        <w:t xml:space="preserve">Production Release &amp; Stabilization   </w:t>
      </w:r>
    </w:p>
    <w:p w:rsidR="00B75E62" w:rsidRDefault="00B75E62" w:rsidP="00FA5163">
      <w:pPr>
        <w:jc w:val="both"/>
        <w:rPr>
          <w:rFonts w:ascii="Arial" w:hAnsi="Arial" w:cs="Arial"/>
          <w:b/>
          <w:sz w:val="18"/>
          <w:szCs w:val="18"/>
        </w:rPr>
      </w:pPr>
    </w:p>
    <w:p w:rsidR="00DC2A82" w:rsidRDefault="00DC2A82" w:rsidP="00193249">
      <w:pPr>
        <w:jc w:val="both"/>
        <w:rPr>
          <w:rFonts w:ascii="Arial" w:hAnsi="Arial" w:cs="Arial"/>
          <w:b/>
          <w:sz w:val="18"/>
          <w:szCs w:val="18"/>
        </w:rPr>
      </w:pPr>
    </w:p>
    <w:p w:rsidR="00193249" w:rsidRDefault="00193249" w:rsidP="00193249">
      <w:pPr>
        <w:jc w:val="both"/>
        <w:rPr>
          <w:rFonts w:ascii="Arial" w:hAnsi="Arial" w:cs="Arial"/>
          <w:b/>
          <w:sz w:val="18"/>
          <w:szCs w:val="18"/>
        </w:rPr>
      </w:pPr>
      <w:r>
        <w:rPr>
          <w:rFonts w:ascii="Arial" w:hAnsi="Arial" w:cs="Arial"/>
          <w:b/>
          <w:sz w:val="18"/>
          <w:szCs w:val="18"/>
        </w:rPr>
        <w:t>Client – Singapore Sports Hub, Singapore – (Mar</w:t>
      </w:r>
      <w:r w:rsidR="00324BE5">
        <w:rPr>
          <w:rFonts w:ascii="Arial" w:hAnsi="Arial" w:cs="Arial"/>
          <w:b/>
          <w:sz w:val="18"/>
          <w:szCs w:val="18"/>
        </w:rPr>
        <w:t>ch</w:t>
      </w:r>
      <w:r>
        <w:rPr>
          <w:rFonts w:ascii="Arial" w:hAnsi="Arial" w:cs="Arial"/>
          <w:b/>
          <w:sz w:val="18"/>
          <w:szCs w:val="18"/>
        </w:rPr>
        <w:t xml:space="preserve"> 2014 – Sep</w:t>
      </w:r>
      <w:r w:rsidR="00324BE5">
        <w:rPr>
          <w:rFonts w:ascii="Arial" w:hAnsi="Arial" w:cs="Arial"/>
          <w:b/>
          <w:sz w:val="18"/>
          <w:szCs w:val="18"/>
        </w:rPr>
        <w:t>tember</w:t>
      </w:r>
      <w:r>
        <w:rPr>
          <w:rFonts w:ascii="Arial" w:hAnsi="Arial" w:cs="Arial"/>
          <w:b/>
          <w:sz w:val="18"/>
          <w:szCs w:val="18"/>
        </w:rPr>
        <w:t xml:space="preserve"> 2015)</w:t>
      </w:r>
    </w:p>
    <w:p w:rsidR="00193249" w:rsidRDefault="00193249" w:rsidP="00193249">
      <w:pPr>
        <w:jc w:val="both"/>
        <w:rPr>
          <w:rFonts w:ascii="Arial" w:hAnsi="Arial" w:cs="Arial"/>
          <w:b/>
          <w:bCs/>
          <w:sz w:val="18"/>
          <w:szCs w:val="18"/>
        </w:rPr>
      </w:pPr>
      <w:r>
        <w:rPr>
          <w:rFonts w:ascii="Arial" w:hAnsi="Arial" w:cs="Arial"/>
          <w:b/>
          <w:bCs/>
          <w:sz w:val="18"/>
          <w:szCs w:val="18"/>
        </w:rPr>
        <w:t>Role\Designation: Project Manager</w:t>
      </w:r>
    </w:p>
    <w:p w:rsidR="00193249" w:rsidRDefault="00193249" w:rsidP="00193249">
      <w:pPr>
        <w:spacing w:before="240" w:after="60"/>
        <w:jc w:val="both"/>
        <w:rPr>
          <w:rFonts w:ascii="Arial" w:hAnsi="Arial" w:cs="Arial"/>
          <w:b/>
          <w:sz w:val="18"/>
          <w:szCs w:val="18"/>
        </w:rPr>
      </w:pPr>
      <w:r>
        <w:rPr>
          <w:rFonts w:ascii="Arial" w:hAnsi="Arial" w:cs="Arial"/>
          <w:b/>
          <w:sz w:val="18"/>
          <w:szCs w:val="18"/>
        </w:rPr>
        <w:t>Client Description:</w:t>
      </w:r>
    </w:p>
    <w:p w:rsidR="00DC2A82" w:rsidRPr="00DC2A82" w:rsidRDefault="00DC2A82" w:rsidP="00DC2A82">
      <w:pPr>
        <w:jc w:val="both"/>
        <w:rPr>
          <w:rFonts w:ascii="Arial" w:hAnsi="Arial" w:cs="Arial"/>
          <w:sz w:val="18"/>
          <w:szCs w:val="18"/>
        </w:rPr>
      </w:pPr>
      <w:r w:rsidRPr="00DC2A82">
        <w:rPr>
          <w:rFonts w:ascii="Arial" w:hAnsi="Arial" w:cs="Arial"/>
          <w:sz w:val="18"/>
          <w:szCs w:val="18"/>
        </w:rPr>
        <w:t>The Singapore Sports Hub is a Public-Private-Partnership (PPP) project where the Sports Hub consortium has a 25-year contract with the Singapore Sports Council to design, build, finance and operate the Sports Hub. The private sector Sports Hub consortium includes four equity partners:</w:t>
      </w:r>
    </w:p>
    <w:p w:rsidR="00DC2A82" w:rsidRPr="00DC2A82" w:rsidRDefault="00DC2A82" w:rsidP="00DC2A82">
      <w:pPr>
        <w:jc w:val="both"/>
        <w:rPr>
          <w:rFonts w:ascii="Arial" w:hAnsi="Arial" w:cs="Arial"/>
          <w:sz w:val="18"/>
          <w:szCs w:val="18"/>
        </w:rPr>
      </w:pPr>
    </w:p>
    <w:p w:rsidR="00DC2A82" w:rsidRPr="00DC2A82" w:rsidRDefault="00DC2A82" w:rsidP="00DC2A82">
      <w:pPr>
        <w:numPr>
          <w:ilvl w:val="0"/>
          <w:numId w:val="37"/>
        </w:numPr>
        <w:jc w:val="both"/>
        <w:rPr>
          <w:rFonts w:ascii="Arial" w:hAnsi="Arial" w:cs="Arial"/>
          <w:sz w:val="18"/>
          <w:szCs w:val="18"/>
        </w:rPr>
      </w:pPr>
      <w:r w:rsidRPr="00DC2A82">
        <w:rPr>
          <w:rFonts w:ascii="Arial" w:hAnsi="Arial" w:cs="Arial"/>
          <w:sz w:val="18"/>
          <w:szCs w:val="18"/>
        </w:rPr>
        <w:t>InfraRed Capital Partners</w:t>
      </w:r>
    </w:p>
    <w:p w:rsidR="00DC2A82" w:rsidRPr="00DC2A82" w:rsidRDefault="00DC2A82" w:rsidP="00DC2A82">
      <w:pPr>
        <w:numPr>
          <w:ilvl w:val="0"/>
          <w:numId w:val="37"/>
        </w:numPr>
        <w:jc w:val="both"/>
        <w:rPr>
          <w:rFonts w:ascii="Arial" w:hAnsi="Arial" w:cs="Arial"/>
          <w:sz w:val="18"/>
          <w:szCs w:val="18"/>
        </w:rPr>
      </w:pPr>
      <w:r w:rsidRPr="00DC2A82">
        <w:rPr>
          <w:rFonts w:ascii="Arial" w:hAnsi="Arial" w:cs="Arial"/>
          <w:sz w:val="18"/>
          <w:szCs w:val="18"/>
        </w:rPr>
        <w:t>Dragages Singapore (also the Design &amp; Building Contractor)</w:t>
      </w:r>
    </w:p>
    <w:p w:rsidR="00DC2A82" w:rsidRPr="00DC2A82" w:rsidRDefault="00DC2A82" w:rsidP="00DC2A82">
      <w:pPr>
        <w:numPr>
          <w:ilvl w:val="0"/>
          <w:numId w:val="37"/>
        </w:numPr>
        <w:jc w:val="both"/>
        <w:rPr>
          <w:rFonts w:ascii="Arial" w:hAnsi="Arial" w:cs="Arial"/>
          <w:sz w:val="18"/>
          <w:szCs w:val="18"/>
        </w:rPr>
      </w:pPr>
      <w:r w:rsidRPr="00DC2A82">
        <w:rPr>
          <w:rFonts w:ascii="Arial" w:hAnsi="Arial" w:cs="Arial"/>
          <w:sz w:val="18"/>
          <w:szCs w:val="18"/>
        </w:rPr>
        <w:t>Cushman &amp; Wakefield (also the Facility Management Partner)</w:t>
      </w:r>
    </w:p>
    <w:p w:rsidR="00193249" w:rsidRPr="00AF7022" w:rsidRDefault="00DC2A82" w:rsidP="00DC2A82">
      <w:pPr>
        <w:numPr>
          <w:ilvl w:val="0"/>
          <w:numId w:val="37"/>
        </w:numPr>
        <w:jc w:val="both"/>
        <w:rPr>
          <w:rFonts w:ascii="Arial" w:hAnsi="Arial" w:cs="Arial"/>
          <w:sz w:val="18"/>
          <w:szCs w:val="18"/>
        </w:rPr>
      </w:pPr>
      <w:r w:rsidRPr="00DC2A82">
        <w:rPr>
          <w:rFonts w:ascii="Arial" w:hAnsi="Arial" w:cs="Arial"/>
          <w:sz w:val="18"/>
          <w:szCs w:val="18"/>
        </w:rPr>
        <w:t>Global Spectrum Asia (also the Venue Operations Partner)</w:t>
      </w:r>
    </w:p>
    <w:p w:rsidR="00193249" w:rsidRDefault="00193249" w:rsidP="00193249">
      <w:pPr>
        <w:jc w:val="both"/>
      </w:pPr>
      <w:r>
        <w:t xml:space="preserve"> </w:t>
      </w:r>
    </w:p>
    <w:p w:rsidR="00DC2A82" w:rsidRPr="00DC2A82" w:rsidRDefault="00193249" w:rsidP="00DC2A82">
      <w:pPr>
        <w:rPr>
          <w:rFonts w:ascii="Arial" w:hAnsi="Arial" w:cs="Arial"/>
          <w:sz w:val="18"/>
          <w:szCs w:val="18"/>
        </w:rPr>
      </w:pPr>
      <w:r w:rsidRPr="005A073F">
        <w:rPr>
          <w:rFonts w:ascii="Arial" w:hAnsi="Arial" w:cs="Arial"/>
          <w:b/>
          <w:bCs/>
          <w:sz w:val="18"/>
          <w:szCs w:val="18"/>
        </w:rPr>
        <w:t xml:space="preserve">Project Description: </w:t>
      </w:r>
      <w:r w:rsidR="00DC2A82">
        <w:rPr>
          <w:rFonts w:ascii="Arial" w:hAnsi="Arial" w:cs="Arial"/>
          <w:b/>
          <w:bCs/>
          <w:sz w:val="18"/>
          <w:szCs w:val="18"/>
        </w:rPr>
        <w:t xml:space="preserve">Support &amp; Maintenance of BIS Applications </w:t>
      </w:r>
      <w:r w:rsidRPr="005A073F">
        <w:rPr>
          <w:rFonts w:ascii="Arial" w:hAnsi="Arial" w:cs="Arial"/>
          <w:b/>
          <w:bCs/>
          <w:sz w:val="18"/>
          <w:szCs w:val="18"/>
        </w:rPr>
        <w:t>– (</w:t>
      </w:r>
      <w:r w:rsidR="00DC2A82">
        <w:rPr>
          <w:rFonts w:ascii="Arial" w:hAnsi="Arial" w:cs="Arial"/>
          <w:b/>
          <w:bCs/>
          <w:sz w:val="18"/>
          <w:szCs w:val="18"/>
        </w:rPr>
        <w:t>Ma</w:t>
      </w:r>
      <w:r>
        <w:rPr>
          <w:rFonts w:ascii="Arial" w:hAnsi="Arial" w:cs="Arial"/>
          <w:b/>
          <w:bCs/>
          <w:sz w:val="18"/>
          <w:szCs w:val="18"/>
        </w:rPr>
        <w:t>r 201</w:t>
      </w:r>
      <w:r w:rsidR="00DC2A82">
        <w:rPr>
          <w:rFonts w:ascii="Arial" w:hAnsi="Arial" w:cs="Arial"/>
          <w:b/>
          <w:bCs/>
          <w:sz w:val="18"/>
          <w:szCs w:val="18"/>
        </w:rPr>
        <w:t>4</w:t>
      </w:r>
      <w:r w:rsidRPr="005A073F">
        <w:rPr>
          <w:rFonts w:ascii="Arial" w:hAnsi="Arial" w:cs="Arial"/>
          <w:b/>
          <w:bCs/>
          <w:sz w:val="18"/>
          <w:szCs w:val="18"/>
        </w:rPr>
        <w:t xml:space="preserve"> – </w:t>
      </w:r>
      <w:r w:rsidR="00DC2A82">
        <w:rPr>
          <w:rFonts w:ascii="Arial" w:hAnsi="Arial" w:cs="Arial"/>
          <w:b/>
          <w:bCs/>
          <w:sz w:val="18"/>
          <w:szCs w:val="18"/>
        </w:rPr>
        <w:t xml:space="preserve">Sep </w:t>
      </w:r>
      <w:r>
        <w:rPr>
          <w:rFonts w:ascii="Arial" w:hAnsi="Arial" w:cs="Arial"/>
          <w:b/>
          <w:bCs/>
          <w:sz w:val="18"/>
          <w:szCs w:val="18"/>
        </w:rPr>
        <w:t>2015</w:t>
      </w:r>
      <w:r w:rsidRPr="005A073F">
        <w:rPr>
          <w:rFonts w:ascii="Arial" w:hAnsi="Arial" w:cs="Arial"/>
          <w:b/>
          <w:bCs/>
          <w:sz w:val="18"/>
          <w:szCs w:val="18"/>
        </w:rPr>
        <w:t>)</w:t>
      </w:r>
      <w:r w:rsidRPr="005A073F">
        <w:rPr>
          <w:rFonts w:ascii="Arial" w:hAnsi="Arial" w:cs="Arial"/>
          <w:sz w:val="18"/>
          <w:szCs w:val="18"/>
        </w:rPr>
        <w:t xml:space="preserve"> – </w:t>
      </w:r>
      <w:r w:rsidR="00DC2A82" w:rsidRPr="00DC2A82">
        <w:rPr>
          <w:rFonts w:ascii="Arial" w:hAnsi="Arial" w:cs="Arial"/>
          <w:sz w:val="18"/>
          <w:szCs w:val="18"/>
        </w:rPr>
        <w:t xml:space="preserve">The project involves support </w:t>
      </w:r>
      <w:r w:rsidR="00DC2A82">
        <w:rPr>
          <w:rFonts w:ascii="Arial" w:hAnsi="Arial" w:cs="Arial"/>
          <w:sz w:val="18"/>
          <w:szCs w:val="18"/>
        </w:rPr>
        <w:t xml:space="preserve">and maintenance </w:t>
      </w:r>
      <w:r w:rsidR="00DC2A82" w:rsidRPr="00DC2A82">
        <w:rPr>
          <w:rFonts w:ascii="Arial" w:hAnsi="Arial" w:cs="Arial"/>
          <w:sz w:val="18"/>
          <w:szCs w:val="18"/>
        </w:rPr>
        <w:t xml:space="preserve">of BIS application for Singapore Sports Hub to manage applications such as ERP, CRM, Portal, Biztalk, BI, Kiosk &amp; Mobile apps. </w:t>
      </w:r>
      <w:r w:rsidR="00DC2A82">
        <w:rPr>
          <w:rFonts w:ascii="Arial" w:hAnsi="Arial" w:cs="Arial"/>
          <w:sz w:val="18"/>
          <w:szCs w:val="18"/>
        </w:rPr>
        <w:t xml:space="preserve">The Technologies supporting these applications were </w:t>
      </w:r>
      <w:r w:rsidR="008D54F8">
        <w:rPr>
          <w:rFonts w:ascii="Arial" w:hAnsi="Arial" w:cs="Arial"/>
          <w:sz w:val="18"/>
          <w:szCs w:val="18"/>
        </w:rPr>
        <w:t xml:space="preserve">MS Dynamics CRM, </w:t>
      </w:r>
      <w:r w:rsidR="00DC2A82" w:rsidRPr="00DC2A82">
        <w:rPr>
          <w:rFonts w:ascii="Arial" w:hAnsi="Arial" w:cs="Arial"/>
          <w:sz w:val="18"/>
          <w:szCs w:val="18"/>
        </w:rPr>
        <w:t>Sharepoint 2010, Dynamics AX 2012, 2011, SSIS, SSRS, SQL Server</w:t>
      </w:r>
    </w:p>
    <w:p w:rsidR="00193249" w:rsidRPr="00BE660B" w:rsidRDefault="00193249" w:rsidP="00193249">
      <w:pPr>
        <w:jc w:val="both"/>
        <w:rPr>
          <w:rFonts w:ascii="Arial" w:hAnsi="Arial" w:cs="Arial"/>
          <w:sz w:val="18"/>
          <w:szCs w:val="18"/>
        </w:rPr>
      </w:pPr>
    </w:p>
    <w:p w:rsidR="00193249" w:rsidRDefault="00193249" w:rsidP="00193249">
      <w:pPr>
        <w:jc w:val="both"/>
        <w:rPr>
          <w:rFonts w:ascii="Arial" w:hAnsi="Arial" w:cs="Arial"/>
          <w:b/>
          <w:sz w:val="18"/>
          <w:szCs w:val="18"/>
        </w:rPr>
      </w:pPr>
      <w:r>
        <w:rPr>
          <w:rFonts w:ascii="Arial" w:hAnsi="Arial" w:cs="Arial"/>
          <w:b/>
          <w:sz w:val="18"/>
          <w:szCs w:val="18"/>
        </w:rPr>
        <w:t xml:space="preserve">Responsibilities: </w:t>
      </w:r>
    </w:p>
    <w:p w:rsidR="00193249" w:rsidRPr="008D54F8" w:rsidRDefault="00193249" w:rsidP="00193249">
      <w:pPr>
        <w:numPr>
          <w:ilvl w:val="0"/>
          <w:numId w:val="3"/>
        </w:numPr>
        <w:jc w:val="both"/>
        <w:rPr>
          <w:rFonts w:ascii="Arial" w:hAnsi="Arial" w:cs="Arial"/>
          <w:bCs/>
          <w:sz w:val="18"/>
          <w:szCs w:val="18"/>
        </w:rPr>
      </w:pPr>
      <w:r w:rsidRPr="008D54F8">
        <w:rPr>
          <w:rFonts w:ascii="Arial" w:hAnsi="Arial" w:cs="Arial"/>
          <w:sz w:val="18"/>
          <w:szCs w:val="18"/>
        </w:rPr>
        <w:t>Project Management</w:t>
      </w:r>
    </w:p>
    <w:p w:rsidR="00193249" w:rsidRDefault="00193249" w:rsidP="00193249">
      <w:pPr>
        <w:numPr>
          <w:ilvl w:val="0"/>
          <w:numId w:val="3"/>
        </w:numPr>
        <w:jc w:val="both"/>
        <w:rPr>
          <w:rFonts w:ascii="Arial" w:hAnsi="Arial" w:cs="Arial"/>
          <w:sz w:val="18"/>
          <w:szCs w:val="18"/>
        </w:rPr>
      </w:pPr>
      <w:r w:rsidRPr="0004697C">
        <w:rPr>
          <w:rFonts w:ascii="Arial" w:hAnsi="Arial" w:cs="Arial"/>
          <w:sz w:val="18"/>
          <w:szCs w:val="18"/>
        </w:rPr>
        <w:t>Requir</w:t>
      </w:r>
      <w:r>
        <w:rPr>
          <w:rFonts w:ascii="Arial" w:hAnsi="Arial" w:cs="Arial"/>
          <w:sz w:val="18"/>
          <w:szCs w:val="18"/>
        </w:rPr>
        <w:t>ement Analysis &amp; Design</w:t>
      </w:r>
    </w:p>
    <w:p w:rsidR="00193249" w:rsidRDefault="00193249" w:rsidP="00193249">
      <w:pPr>
        <w:numPr>
          <w:ilvl w:val="0"/>
          <w:numId w:val="3"/>
        </w:numPr>
        <w:jc w:val="both"/>
        <w:rPr>
          <w:rFonts w:ascii="Arial" w:hAnsi="Arial" w:cs="Arial"/>
          <w:sz w:val="18"/>
          <w:szCs w:val="18"/>
        </w:rPr>
      </w:pPr>
      <w:r>
        <w:rPr>
          <w:rFonts w:ascii="Arial" w:hAnsi="Arial" w:cs="Arial"/>
          <w:sz w:val="18"/>
          <w:szCs w:val="18"/>
        </w:rPr>
        <w:t>Resource Alignment</w:t>
      </w:r>
    </w:p>
    <w:p w:rsidR="00193249" w:rsidRDefault="00193249" w:rsidP="00193249">
      <w:pPr>
        <w:numPr>
          <w:ilvl w:val="0"/>
          <w:numId w:val="3"/>
        </w:numPr>
        <w:jc w:val="both"/>
        <w:rPr>
          <w:rFonts w:ascii="Arial" w:hAnsi="Arial" w:cs="Arial"/>
          <w:sz w:val="18"/>
          <w:szCs w:val="18"/>
        </w:rPr>
      </w:pPr>
      <w:r>
        <w:rPr>
          <w:rFonts w:ascii="Arial" w:hAnsi="Arial" w:cs="Arial"/>
          <w:sz w:val="18"/>
          <w:szCs w:val="18"/>
        </w:rPr>
        <w:t>Weekly check point meetings with the client</w:t>
      </w:r>
    </w:p>
    <w:p w:rsidR="008D54F8" w:rsidRDefault="008D54F8" w:rsidP="00193249">
      <w:pPr>
        <w:numPr>
          <w:ilvl w:val="0"/>
          <w:numId w:val="7"/>
        </w:numPr>
        <w:jc w:val="both"/>
        <w:rPr>
          <w:rFonts w:ascii="Arial" w:hAnsi="Arial" w:cs="Arial"/>
          <w:sz w:val="18"/>
          <w:szCs w:val="18"/>
        </w:rPr>
      </w:pPr>
      <w:r>
        <w:rPr>
          <w:rFonts w:ascii="Arial" w:hAnsi="Arial" w:cs="Arial"/>
          <w:sz w:val="18"/>
          <w:szCs w:val="18"/>
        </w:rPr>
        <w:t>Ticket assignment and Resolution</w:t>
      </w:r>
    </w:p>
    <w:p w:rsidR="008D54F8" w:rsidRDefault="008D54F8" w:rsidP="00193249">
      <w:pPr>
        <w:numPr>
          <w:ilvl w:val="0"/>
          <w:numId w:val="7"/>
        </w:numPr>
        <w:jc w:val="both"/>
        <w:rPr>
          <w:rFonts w:ascii="Arial" w:hAnsi="Arial" w:cs="Arial"/>
          <w:sz w:val="18"/>
          <w:szCs w:val="18"/>
        </w:rPr>
      </w:pPr>
      <w:r>
        <w:rPr>
          <w:rFonts w:ascii="Arial" w:hAnsi="Arial" w:cs="Arial"/>
          <w:sz w:val="18"/>
          <w:szCs w:val="18"/>
        </w:rPr>
        <w:t>Change Requests Estimation, Approval and Development</w:t>
      </w:r>
    </w:p>
    <w:p w:rsidR="00193249" w:rsidRDefault="00193249" w:rsidP="00193249">
      <w:pPr>
        <w:numPr>
          <w:ilvl w:val="0"/>
          <w:numId w:val="7"/>
        </w:numPr>
        <w:jc w:val="both"/>
        <w:rPr>
          <w:rFonts w:ascii="Arial" w:hAnsi="Arial" w:cs="Arial"/>
          <w:sz w:val="18"/>
          <w:szCs w:val="18"/>
        </w:rPr>
      </w:pPr>
      <w:r>
        <w:rPr>
          <w:rFonts w:ascii="Arial" w:hAnsi="Arial" w:cs="Arial"/>
          <w:sz w:val="18"/>
          <w:szCs w:val="18"/>
        </w:rPr>
        <w:t>Tracking of Cost/Revenue for the project</w:t>
      </w:r>
    </w:p>
    <w:p w:rsidR="00193249" w:rsidRPr="0078575E" w:rsidRDefault="00193249" w:rsidP="00193249">
      <w:pPr>
        <w:numPr>
          <w:ilvl w:val="0"/>
          <w:numId w:val="7"/>
        </w:numPr>
        <w:jc w:val="both"/>
        <w:rPr>
          <w:rFonts w:ascii="Arial" w:hAnsi="Arial" w:cs="Arial"/>
          <w:sz w:val="18"/>
          <w:szCs w:val="18"/>
        </w:rPr>
      </w:pPr>
      <w:r>
        <w:rPr>
          <w:rFonts w:ascii="Arial" w:hAnsi="Arial" w:cs="Arial"/>
          <w:sz w:val="18"/>
          <w:szCs w:val="18"/>
        </w:rPr>
        <w:t xml:space="preserve">Production Release &amp; Stabilization   </w:t>
      </w:r>
    </w:p>
    <w:p w:rsidR="00193249" w:rsidRDefault="00193249" w:rsidP="00FA5163">
      <w:pPr>
        <w:jc w:val="both"/>
        <w:rPr>
          <w:rFonts w:ascii="Arial" w:hAnsi="Arial" w:cs="Arial"/>
          <w:b/>
          <w:sz w:val="18"/>
          <w:szCs w:val="18"/>
        </w:rPr>
      </w:pPr>
    </w:p>
    <w:p w:rsidR="00193249" w:rsidRDefault="00193249" w:rsidP="00FA5163">
      <w:pPr>
        <w:jc w:val="both"/>
        <w:rPr>
          <w:rFonts w:ascii="Arial" w:hAnsi="Arial" w:cs="Arial"/>
          <w:b/>
          <w:sz w:val="18"/>
          <w:szCs w:val="18"/>
        </w:rPr>
      </w:pPr>
    </w:p>
    <w:p w:rsidR="00FA5163" w:rsidRDefault="00FA5163" w:rsidP="00FA5163">
      <w:pPr>
        <w:jc w:val="both"/>
        <w:rPr>
          <w:rFonts w:ascii="Arial" w:hAnsi="Arial" w:cs="Arial"/>
          <w:b/>
          <w:sz w:val="18"/>
          <w:szCs w:val="18"/>
        </w:rPr>
      </w:pPr>
      <w:r>
        <w:rPr>
          <w:rFonts w:ascii="Arial" w:hAnsi="Arial" w:cs="Arial"/>
          <w:b/>
          <w:sz w:val="18"/>
          <w:szCs w:val="18"/>
        </w:rPr>
        <w:t xml:space="preserve">Client – </w:t>
      </w:r>
      <w:r w:rsidRPr="00642DEE">
        <w:rPr>
          <w:b/>
        </w:rPr>
        <w:t>Sinclair Knight Merz</w:t>
      </w:r>
      <w:r>
        <w:rPr>
          <w:rFonts w:ascii="Arial" w:hAnsi="Arial" w:cs="Arial"/>
          <w:b/>
          <w:sz w:val="18"/>
          <w:szCs w:val="18"/>
        </w:rPr>
        <w:t xml:space="preserve"> (Jun</w:t>
      </w:r>
      <w:r w:rsidR="00D618E9">
        <w:rPr>
          <w:rFonts w:ascii="Arial" w:hAnsi="Arial" w:cs="Arial"/>
          <w:b/>
          <w:sz w:val="18"/>
          <w:szCs w:val="18"/>
        </w:rPr>
        <w:t>e</w:t>
      </w:r>
      <w:r>
        <w:rPr>
          <w:rFonts w:ascii="Arial" w:hAnsi="Arial" w:cs="Arial"/>
          <w:b/>
          <w:sz w:val="18"/>
          <w:szCs w:val="18"/>
        </w:rPr>
        <w:t xml:space="preserve"> 2013 – </w:t>
      </w:r>
      <w:r w:rsidR="00C05D53">
        <w:rPr>
          <w:rFonts w:ascii="Arial" w:hAnsi="Arial" w:cs="Arial"/>
          <w:b/>
          <w:sz w:val="18"/>
          <w:szCs w:val="18"/>
        </w:rPr>
        <w:t>Feb</w:t>
      </w:r>
      <w:r w:rsidR="00D618E9">
        <w:rPr>
          <w:rFonts w:ascii="Arial" w:hAnsi="Arial" w:cs="Arial"/>
          <w:b/>
          <w:sz w:val="18"/>
          <w:szCs w:val="18"/>
        </w:rPr>
        <w:t>ruary</w:t>
      </w:r>
      <w:r w:rsidR="00C05D53">
        <w:rPr>
          <w:rFonts w:ascii="Arial" w:hAnsi="Arial" w:cs="Arial"/>
          <w:b/>
          <w:sz w:val="18"/>
          <w:szCs w:val="18"/>
        </w:rPr>
        <w:t xml:space="preserve"> 2014</w:t>
      </w:r>
      <w:r>
        <w:rPr>
          <w:rFonts w:ascii="Arial" w:hAnsi="Arial" w:cs="Arial"/>
          <w:b/>
          <w:sz w:val="18"/>
          <w:szCs w:val="18"/>
        </w:rPr>
        <w:t>)</w:t>
      </w:r>
    </w:p>
    <w:p w:rsidR="00FA5163" w:rsidRDefault="00FA5163" w:rsidP="00FA5163">
      <w:pPr>
        <w:jc w:val="both"/>
        <w:rPr>
          <w:rFonts w:ascii="Arial" w:hAnsi="Arial" w:cs="Arial"/>
          <w:b/>
          <w:bCs/>
          <w:sz w:val="18"/>
          <w:szCs w:val="18"/>
        </w:rPr>
      </w:pPr>
      <w:r>
        <w:rPr>
          <w:rFonts w:ascii="Arial" w:hAnsi="Arial" w:cs="Arial"/>
          <w:b/>
          <w:bCs/>
          <w:sz w:val="18"/>
          <w:szCs w:val="18"/>
        </w:rPr>
        <w:t>Role\Designation: Project Leader</w:t>
      </w:r>
    </w:p>
    <w:p w:rsidR="00FA5163" w:rsidRDefault="00FA5163" w:rsidP="00FA5163">
      <w:pPr>
        <w:spacing w:before="240" w:after="60"/>
        <w:jc w:val="both"/>
        <w:rPr>
          <w:rFonts w:ascii="Arial" w:hAnsi="Arial" w:cs="Arial"/>
          <w:b/>
          <w:sz w:val="18"/>
          <w:szCs w:val="18"/>
        </w:rPr>
      </w:pPr>
      <w:r>
        <w:rPr>
          <w:rFonts w:ascii="Arial" w:hAnsi="Arial" w:cs="Arial"/>
          <w:b/>
          <w:sz w:val="18"/>
          <w:szCs w:val="18"/>
        </w:rPr>
        <w:t>Client Description:</w:t>
      </w:r>
    </w:p>
    <w:p w:rsidR="00FA5163" w:rsidRPr="00D87C09" w:rsidRDefault="00D87C09" w:rsidP="00FA5163">
      <w:pPr>
        <w:jc w:val="both"/>
        <w:rPr>
          <w:rFonts w:ascii="Arial" w:hAnsi="Arial" w:cs="Arial"/>
          <w:sz w:val="18"/>
          <w:szCs w:val="18"/>
        </w:rPr>
      </w:pPr>
      <w:r w:rsidRPr="00D87C09">
        <w:rPr>
          <w:rFonts w:ascii="Arial" w:hAnsi="Arial" w:cs="Arial"/>
          <w:sz w:val="18"/>
          <w:szCs w:val="18"/>
        </w:rPr>
        <w:t>Sinclair Knight Merz (SKM) is a leading projects firm, with global capability in strategic consulting, engineering and project delivery. It operates across Asia Pacific, the Americas, Europe, the Middle East and Africa, deploying some 7,500 people from more than 40 offices.</w:t>
      </w:r>
    </w:p>
    <w:p w:rsidR="00D87C09" w:rsidRDefault="00D87C09" w:rsidP="00FA5163">
      <w:pPr>
        <w:jc w:val="both"/>
      </w:pPr>
    </w:p>
    <w:p w:rsidR="00355F8A" w:rsidRPr="00355F8A" w:rsidRDefault="00FA5163" w:rsidP="00355F8A">
      <w:pPr>
        <w:rPr>
          <w:rFonts w:ascii="Arial" w:hAnsi="Arial" w:cs="Arial"/>
          <w:sz w:val="18"/>
          <w:szCs w:val="18"/>
        </w:rPr>
      </w:pPr>
      <w:r>
        <w:rPr>
          <w:rFonts w:ascii="Arial" w:hAnsi="Arial" w:cs="Arial"/>
          <w:b/>
          <w:bCs/>
          <w:sz w:val="18"/>
          <w:szCs w:val="18"/>
        </w:rPr>
        <w:t xml:space="preserve">Project Description: </w:t>
      </w:r>
      <w:r w:rsidR="00D87C09">
        <w:rPr>
          <w:rFonts w:ascii="Arial" w:hAnsi="Arial" w:cs="Arial"/>
          <w:b/>
          <w:bCs/>
          <w:sz w:val="18"/>
          <w:szCs w:val="18"/>
        </w:rPr>
        <w:t>Support for Insight (</w:t>
      </w:r>
      <w:r w:rsidR="00D87C09" w:rsidRPr="00D87C09">
        <w:rPr>
          <w:rFonts w:ascii="Arial" w:hAnsi="Arial" w:cs="Arial"/>
          <w:b/>
          <w:sz w:val="18"/>
          <w:szCs w:val="18"/>
        </w:rPr>
        <w:t>financial reporting portal</w:t>
      </w:r>
      <w:r w:rsidR="00D87C09">
        <w:rPr>
          <w:rFonts w:ascii="Arial" w:hAnsi="Arial" w:cs="Arial"/>
          <w:b/>
          <w:bCs/>
          <w:sz w:val="18"/>
          <w:szCs w:val="18"/>
        </w:rPr>
        <w:t>) system</w:t>
      </w:r>
      <w:r>
        <w:rPr>
          <w:rFonts w:ascii="Arial" w:hAnsi="Arial" w:cs="Arial"/>
          <w:b/>
          <w:bCs/>
          <w:sz w:val="18"/>
          <w:szCs w:val="18"/>
        </w:rPr>
        <w:t xml:space="preserve"> – </w:t>
      </w:r>
      <w:r w:rsidR="00D87C09">
        <w:rPr>
          <w:rFonts w:ascii="Arial" w:hAnsi="Arial" w:cs="Arial"/>
          <w:b/>
          <w:bCs/>
          <w:sz w:val="18"/>
          <w:szCs w:val="18"/>
        </w:rPr>
        <w:t>(</w:t>
      </w:r>
      <w:r w:rsidR="00D87C09">
        <w:rPr>
          <w:rFonts w:ascii="Arial" w:hAnsi="Arial" w:cs="Arial"/>
          <w:b/>
          <w:sz w:val="18"/>
          <w:szCs w:val="18"/>
        </w:rPr>
        <w:t xml:space="preserve">Jun 2013 – </w:t>
      </w:r>
      <w:r w:rsidR="003C27D7">
        <w:rPr>
          <w:rFonts w:ascii="Arial" w:hAnsi="Arial" w:cs="Arial"/>
          <w:b/>
          <w:sz w:val="18"/>
          <w:szCs w:val="18"/>
        </w:rPr>
        <w:t>Feb 2014</w:t>
      </w:r>
      <w:r w:rsidR="00EE4055">
        <w:rPr>
          <w:rFonts w:ascii="Arial" w:hAnsi="Arial" w:cs="Arial"/>
          <w:b/>
          <w:bCs/>
          <w:sz w:val="18"/>
          <w:szCs w:val="18"/>
        </w:rPr>
        <w:t xml:space="preserve">) </w:t>
      </w:r>
      <w:r>
        <w:rPr>
          <w:rFonts w:ascii="Arial" w:hAnsi="Arial" w:cs="Arial"/>
          <w:b/>
          <w:bCs/>
          <w:sz w:val="18"/>
          <w:szCs w:val="18"/>
        </w:rPr>
        <w:t xml:space="preserve">– </w:t>
      </w:r>
      <w:r w:rsidR="00355F8A" w:rsidRPr="00355F8A">
        <w:rPr>
          <w:rFonts w:ascii="Arial" w:hAnsi="Arial" w:cs="Arial"/>
          <w:sz w:val="18"/>
          <w:szCs w:val="18"/>
        </w:rPr>
        <w:t>SKM has set up SAP Business Objects (BO XI3.1) environment called “INSIGHT” to monitor and manage the performance of its diverse operating units. Insight is the financial reporting portal for SKM. It delivers relevant information to assist with decision making at executive, operational and client manager levels. The need was to establish an offshore support team to engage in SAP admin and SAP report development support.</w:t>
      </w:r>
    </w:p>
    <w:p w:rsidR="00FA5163" w:rsidRDefault="00FA5163" w:rsidP="00FA5163">
      <w:pPr>
        <w:jc w:val="both"/>
      </w:pPr>
    </w:p>
    <w:p w:rsidR="00FA5163" w:rsidRDefault="00FA5163" w:rsidP="00FA5163">
      <w:pPr>
        <w:jc w:val="both"/>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OLAP, Business Objects XI 3.1, </w:t>
      </w:r>
      <w:r w:rsidR="0004697C">
        <w:rPr>
          <w:rFonts w:ascii="Arial" w:hAnsi="Arial" w:cs="Arial"/>
          <w:sz w:val="18"/>
          <w:szCs w:val="18"/>
        </w:rPr>
        <w:t>SQL Server 2008 R2</w:t>
      </w:r>
    </w:p>
    <w:p w:rsidR="00FA5163" w:rsidRDefault="00FA5163" w:rsidP="00FA5163">
      <w:pPr>
        <w:jc w:val="both"/>
      </w:pPr>
    </w:p>
    <w:p w:rsidR="00FA5163" w:rsidRDefault="00FA5163" w:rsidP="00FA5163">
      <w:pPr>
        <w:jc w:val="both"/>
        <w:rPr>
          <w:rFonts w:ascii="Arial" w:hAnsi="Arial" w:cs="Arial"/>
          <w:b/>
          <w:sz w:val="18"/>
          <w:szCs w:val="18"/>
        </w:rPr>
      </w:pPr>
      <w:r>
        <w:rPr>
          <w:rFonts w:ascii="Arial" w:hAnsi="Arial" w:cs="Arial"/>
          <w:b/>
          <w:sz w:val="18"/>
          <w:szCs w:val="18"/>
        </w:rPr>
        <w:t>Responsibilities:</w:t>
      </w:r>
    </w:p>
    <w:p w:rsidR="0004697C" w:rsidRDefault="00FA5163" w:rsidP="00FA5163">
      <w:pPr>
        <w:numPr>
          <w:ilvl w:val="0"/>
          <w:numId w:val="3"/>
        </w:numPr>
        <w:jc w:val="both"/>
        <w:rPr>
          <w:rFonts w:ascii="Arial" w:hAnsi="Arial" w:cs="Arial"/>
          <w:sz w:val="18"/>
          <w:szCs w:val="18"/>
        </w:rPr>
      </w:pPr>
      <w:r w:rsidRPr="0004697C">
        <w:rPr>
          <w:rFonts w:ascii="Arial" w:hAnsi="Arial" w:cs="Arial"/>
          <w:sz w:val="18"/>
          <w:szCs w:val="18"/>
        </w:rPr>
        <w:t>Requirement analysis, Design and Devel</w:t>
      </w:r>
      <w:r w:rsidR="0004697C">
        <w:rPr>
          <w:rFonts w:ascii="Arial" w:hAnsi="Arial" w:cs="Arial"/>
          <w:sz w:val="18"/>
          <w:szCs w:val="18"/>
        </w:rPr>
        <w:t>opment</w:t>
      </w:r>
    </w:p>
    <w:p w:rsidR="00E01A5E" w:rsidRDefault="00E01A5E" w:rsidP="00E01A5E">
      <w:pPr>
        <w:pStyle w:val="ListParagraph"/>
        <w:numPr>
          <w:ilvl w:val="0"/>
          <w:numId w:val="3"/>
        </w:numPr>
        <w:jc w:val="both"/>
        <w:rPr>
          <w:rFonts w:ascii="Arial" w:hAnsi="Arial" w:cs="Arial"/>
          <w:sz w:val="18"/>
          <w:szCs w:val="18"/>
        </w:rPr>
      </w:pPr>
      <w:r>
        <w:rPr>
          <w:rFonts w:ascii="Arial" w:hAnsi="Arial" w:cs="Arial"/>
          <w:sz w:val="18"/>
          <w:szCs w:val="18"/>
        </w:rPr>
        <w:t xml:space="preserve">Developed Universes and Reports using </w:t>
      </w:r>
      <w:r>
        <w:rPr>
          <w:rFonts w:ascii="Arial" w:hAnsi="Arial" w:cs="Arial"/>
          <w:b/>
          <w:bCs/>
          <w:sz w:val="18"/>
          <w:szCs w:val="18"/>
        </w:rPr>
        <w:t>Business Objects</w:t>
      </w:r>
    </w:p>
    <w:p w:rsidR="00FA5163" w:rsidRDefault="00FA5163" w:rsidP="00FA5163">
      <w:pPr>
        <w:numPr>
          <w:ilvl w:val="0"/>
          <w:numId w:val="3"/>
        </w:numPr>
        <w:jc w:val="both"/>
        <w:rPr>
          <w:rFonts w:ascii="Arial" w:hAnsi="Arial" w:cs="Arial"/>
          <w:sz w:val="18"/>
          <w:szCs w:val="18"/>
        </w:rPr>
      </w:pPr>
      <w:r>
        <w:rPr>
          <w:rFonts w:ascii="Arial" w:hAnsi="Arial" w:cs="Arial"/>
          <w:sz w:val="18"/>
          <w:szCs w:val="18"/>
        </w:rPr>
        <w:t xml:space="preserve">Setup weekly calls with users to go through the project status and understand their business requirements. Setup daily calls </w:t>
      </w:r>
      <w:r w:rsidR="001A3005">
        <w:rPr>
          <w:rFonts w:ascii="Arial" w:hAnsi="Arial" w:cs="Arial"/>
          <w:sz w:val="18"/>
          <w:szCs w:val="18"/>
        </w:rPr>
        <w:t>with the onshore team</w:t>
      </w:r>
    </w:p>
    <w:p w:rsidR="00FA5163" w:rsidRDefault="00FA5163" w:rsidP="00FA5163">
      <w:pPr>
        <w:numPr>
          <w:ilvl w:val="0"/>
          <w:numId w:val="7"/>
        </w:numPr>
        <w:ind w:right="1780"/>
        <w:jc w:val="both"/>
        <w:rPr>
          <w:rFonts w:ascii="Arial" w:hAnsi="Arial" w:cs="Arial"/>
          <w:sz w:val="18"/>
          <w:szCs w:val="18"/>
        </w:rPr>
      </w:pPr>
      <w:r>
        <w:rPr>
          <w:rFonts w:ascii="Arial" w:hAnsi="Arial" w:cs="Arial"/>
          <w:sz w:val="18"/>
          <w:szCs w:val="18"/>
        </w:rPr>
        <w:t xml:space="preserve">Successfully handled many adhoc </w:t>
      </w:r>
      <w:r w:rsidR="00842233">
        <w:rPr>
          <w:rFonts w:ascii="Arial" w:hAnsi="Arial" w:cs="Arial"/>
          <w:sz w:val="18"/>
          <w:szCs w:val="18"/>
        </w:rPr>
        <w:t>change requests from the client</w:t>
      </w:r>
    </w:p>
    <w:p w:rsidR="00FA5163" w:rsidRDefault="00FA5163" w:rsidP="00FA5163">
      <w:pPr>
        <w:numPr>
          <w:ilvl w:val="0"/>
          <w:numId w:val="7"/>
        </w:numPr>
        <w:jc w:val="both"/>
        <w:rPr>
          <w:rFonts w:ascii="Arial" w:hAnsi="Arial" w:cs="Arial"/>
          <w:sz w:val="18"/>
          <w:szCs w:val="18"/>
        </w:rPr>
      </w:pPr>
      <w:r>
        <w:rPr>
          <w:rFonts w:ascii="Arial" w:hAnsi="Arial" w:cs="Arial"/>
          <w:sz w:val="18"/>
          <w:szCs w:val="18"/>
        </w:rPr>
        <w:t xml:space="preserve">Unit testing </w:t>
      </w:r>
      <w:r w:rsidR="00842233">
        <w:rPr>
          <w:rFonts w:ascii="Arial" w:hAnsi="Arial" w:cs="Arial"/>
          <w:sz w:val="18"/>
          <w:szCs w:val="18"/>
        </w:rPr>
        <w:t>of the team’s universes/reports</w:t>
      </w:r>
    </w:p>
    <w:p w:rsidR="00FA5163" w:rsidRDefault="00FA5163" w:rsidP="00FA5163">
      <w:pPr>
        <w:numPr>
          <w:ilvl w:val="0"/>
          <w:numId w:val="7"/>
        </w:numPr>
        <w:jc w:val="both"/>
        <w:rPr>
          <w:rFonts w:ascii="Arial" w:hAnsi="Arial" w:cs="Arial"/>
          <w:sz w:val="18"/>
          <w:szCs w:val="18"/>
        </w:rPr>
      </w:pPr>
      <w:r>
        <w:rPr>
          <w:rFonts w:ascii="Arial" w:hAnsi="Arial" w:cs="Arial"/>
          <w:sz w:val="18"/>
          <w:szCs w:val="18"/>
        </w:rPr>
        <w:t>Successfully handled all the changes and the bugs reported</w:t>
      </w:r>
      <w:r w:rsidR="00842233">
        <w:rPr>
          <w:rFonts w:ascii="Arial" w:hAnsi="Arial" w:cs="Arial"/>
          <w:sz w:val="18"/>
          <w:szCs w:val="18"/>
        </w:rPr>
        <w:t xml:space="preserve"> by the client in the UAT phase</w:t>
      </w:r>
    </w:p>
    <w:p w:rsidR="00FA5163" w:rsidRDefault="00FA5163" w:rsidP="00FA5163">
      <w:pPr>
        <w:numPr>
          <w:ilvl w:val="0"/>
          <w:numId w:val="7"/>
        </w:numPr>
        <w:jc w:val="both"/>
        <w:rPr>
          <w:rFonts w:ascii="Arial" w:hAnsi="Arial" w:cs="Arial"/>
          <w:sz w:val="18"/>
          <w:szCs w:val="18"/>
        </w:rPr>
      </w:pPr>
      <w:r>
        <w:rPr>
          <w:rFonts w:ascii="Arial" w:hAnsi="Arial" w:cs="Arial"/>
          <w:sz w:val="18"/>
          <w:szCs w:val="18"/>
        </w:rPr>
        <w:t>Coordinated and communicated well between the client and the</w:t>
      </w:r>
      <w:r w:rsidR="00305857">
        <w:rPr>
          <w:rFonts w:ascii="Arial" w:hAnsi="Arial" w:cs="Arial"/>
          <w:sz w:val="18"/>
          <w:szCs w:val="18"/>
        </w:rPr>
        <w:t xml:space="preserve"> off</w:t>
      </w:r>
      <w:r>
        <w:rPr>
          <w:rFonts w:ascii="Arial" w:hAnsi="Arial" w:cs="Arial"/>
          <w:sz w:val="18"/>
          <w:szCs w:val="18"/>
        </w:rPr>
        <w:t>shore team to ensure that the requirements are understood properly and project is delivered on time.</w:t>
      </w:r>
    </w:p>
    <w:p w:rsidR="00FA5163" w:rsidRDefault="00FA5163" w:rsidP="00FA5163">
      <w:pPr>
        <w:numPr>
          <w:ilvl w:val="0"/>
          <w:numId w:val="7"/>
        </w:numPr>
        <w:jc w:val="both"/>
        <w:rPr>
          <w:rFonts w:ascii="Arial" w:hAnsi="Arial" w:cs="Arial"/>
          <w:sz w:val="18"/>
          <w:szCs w:val="18"/>
        </w:rPr>
      </w:pPr>
      <w:r>
        <w:rPr>
          <w:rFonts w:ascii="Arial" w:hAnsi="Arial" w:cs="Arial"/>
          <w:sz w:val="18"/>
          <w:szCs w:val="18"/>
        </w:rPr>
        <w:t xml:space="preserve">Handed the project to the support team by giving them proper </w:t>
      </w:r>
      <w:r>
        <w:rPr>
          <w:rFonts w:ascii="Arial" w:hAnsi="Arial" w:cs="Arial"/>
          <w:b/>
          <w:bCs/>
          <w:sz w:val="18"/>
          <w:szCs w:val="18"/>
        </w:rPr>
        <w:t>transition of knowledge and all documentation</w:t>
      </w:r>
      <w:r>
        <w:rPr>
          <w:rFonts w:ascii="Arial" w:hAnsi="Arial" w:cs="Arial"/>
          <w:sz w:val="18"/>
          <w:szCs w:val="18"/>
        </w:rPr>
        <w:t>.</w:t>
      </w:r>
    </w:p>
    <w:p w:rsidR="00FA5163" w:rsidRDefault="00FA5163">
      <w:pPr>
        <w:jc w:val="both"/>
        <w:rPr>
          <w:rFonts w:ascii="Arial" w:hAnsi="Arial" w:cs="Arial"/>
          <w:b/>
          <w:bCs/>
          <w:sz w:val="18"/>
          <w:szCs w:val="18"/>
        </w:rPr>
      </w:pPr>
    </w:p>
    <w:p w:rsidR="009E01C6" w:rsidRDefault="009E01C6">
      <w:pPr>
        <w:jc w:val="both"/>
        <w:rPr>
          <w:rFonts w:ascii="Arial" w:hAnsi="Arial" w:cs="Arial"/>
          <w:b/>
          <w:sz w:val="18"/>
          <w:szCs w:val="18"/>
        </w:rPr>
      </w:pPr>
    </w:p>
    <w:p w:rsidR="00903554" w:rsidRDefault="00903554" w:rsidP="00903554">
      <w:pPr>
        <w:jc w:val="both"/>
        <w:rPr>
          <w:rFonts w:ascii="Arial" w:hAnsi="Arial" w:cs="Arial"/>
          <w:b/>
          <w:sz w:val="18"/>
          <w:szCs w:val="18"/>
        </w:rPr>
      </w:pPr>
      <w:r>
        <w:rPr>
          <w:rFonts w:ascii="Arial" w:hAnsi="Arial" w:cs="Arial"/>
          <w:b/>
          <w:sz w:val="18"/>
          <w:szCs w:val="18"/>
        </w:rPr>
        <w:t xml:space="preserve">Client – </w:t>
      </w:r>
      <w:r w:rsidR="005127D5">
        <w:rPr>
          <w:rFonts w:ascii="Arial" w:hAnsi="Arial" w:cs="Arial"/>
          <w:b/>
          <w:sz w:val="18"/>
          <w:szCs w:val="18"/>
        </w:rPr>
        <w:t>Citi</w:t>
      </w:r>
      <w:r w:rsidR="00F227E0">
        <w:rPr>
          <w:rFonts w:ascii="Arial" w:hAnsi="Arial" w:cs="Arial"/>
          <w:b/>
          <w:sz w:val="18"/>
          <w:szCs w:val="18"/>
        </w:rPr>
        <w:t xml:space="preserve"> </w:t>
      </w:r>
      <w:r w:rsidR="005127D5">
        <w:rPr>
          <w:rFonts w:ascii="Arial" w:hAnsi="Arial" w:cs="Arial"/>
          <w:b/>
          <w:sz w:val="18"/>
          <w:szCs w:val="18"/>
        </w:rPr>
        <w:t>Group</w:t>
      </w:r>
      <w:r>
        <w:rPr>
          <w:rFonts w:ascii="Arial" w:hAnsi="Arial" w:cs="Arial"/>
          <w:b/>
          <w:sz w:val="18"/>
          <w:szCs w:val="18"/>
        </w:rPr>
        <w:t>, NJ, USA</w:t>
      </w:r>
      <w:r w:rsidR="00BD458F">
        <w:rPr>
          <w:rFonts w:ascii="Arial" w:hAnsi="Arial" w:cs="Arial"/>
          <w:b/>
          <w:sz w:val="18"/>
          <w:szCs w:val="18"/>
        </w:rPr>
        <w:t xml:space="preserve"> </w:t>
      </w:r>
      <w:r>
        <w:rPr>
          <w:rFonts w:ascii="Arial" w:hAnsi="Arial" w:cs="Arial"/>
          <w:b/>
          <w:sz w:val="18"/>
          <w:szCs w:val="18"/>
        </w:rPr>
        <w:t>– (February 2013 – June 2013)</w:t>
      </w:r>
    </w:p>
    <w:p w:rsidR="00903554" w:rsidRDefault="00903554" w:rsidP="00903554">
      <w:pPr>
        <w:jc w:val="both"/>
        <w:rPr>
          <w:rFonts w:ascii="Arial" w:hAnsi="Arial" w:cs="Arial"/>
          <w:b/>
          <w:bCs/>
          <w:sz w:val="18"/>
          <w:szCs w:val="18"/>
        </w:rPr>
      </w:pPr>
      <w:r>
        <w:rPr>
          <w:rFonts w:ascii="Arial" w:hAnsi="Arial" w:cs="Arial"/>
          <w:b/>
          <w:bCs/>
          <w:sz w:val="18"/>
          <w:szCs w:val="18"/>
        </w:rPr>
        <w:t>R</w:t>
      </w:r>
      <w:r w:rsidR="000329BB">
        <w:rPr>
          <w:rFonts w:ascii="Arial" w:hAnsi="Arial" w:cs="Arial"/>
          <w:b/>
          <w:bCs/>
          <w:sz w:val="18"/>
          <w:szCs w:val="18"/>
        </w:rPr>
        <w:t>ole\Designation: Technical Leader</w:t>
      </w:r>
    </w:p>
    <w:p w:rsidR="00903554" w:rsidRDefault="00903554" w:rsidP="00903554">
      <w:pPr>
        <w:spacing w:before="240" w:after="60"/>
        <w:jc w:val="both"/>
        <w:rPr>
          <w:rFonts w:ascii="Arial" w:hAnsi="Arial" w:cs="Arial"/>
          <w:b/>
          <w:sz w:val="18"/>
          <w:szCs w:val="18"/>
        </w:rPr>
      </w:pPr>
      <w:r>
        <w:rPr>
          <w:rFonts w:ascii="Arial" w:hAnsi="Arial" w:cs="Arial"/>
          <w:b/>
          <w:sz w:val="18"/>
          <w:szCs w:val="18"/>
        </w:rPr>
        <w:t>Client Description:</w:t>
      </w:r>
    </w:p>
    <w:p w:rsidR="00903554" w:rsidRPr="00C72A9C" w:rsidRDefault="00F227E0" w:rsidP="00903554">
      <w:pPr>
        <w:jc w:val="both"/>
        <w:rPr>
          <w:rFonts w:ascii="Arial" w:hAnsi="Arial" w:cs="Arial"/>
          <w:sz w:val="18"/>
          <w:szCs w:val="18"/>
        </w:rPr>
      </w:pPr>
      <w:r w:rsidRPr="00C72A9C">
        <w:rPr>
          <w:rFonts w:ascii="Arial" w:hAnsi="Arial" w:cs="Arial"/>
          <w:sz w:val="18"/>
          <w:szCs w:val="18"/>
        </w:rPr>
        <w:t>Citi, the leading global bank, has approximately 200 million customer accounts and does business in more than 160 countries and jurisdictions. Citi provides consumers, corporations, governments and institutions with a broad range of financial products and services, including consumer banking and credit, corporate and investment banking, securities brokerage, transaction services, and wealth management.</w:t>
      </w:r>
    </w:p>
    <w:p w:rsidR="00F227E0" w:rsidRPr="00C72A9C" w:rsidRDefault="00F227E0" w:rsidP="00903554">
      <w:pPr>
        <w:jc w:val="both"/>
        <w:rPr>
          <w:rFonts w:ascii="Arial" w:hAnsi="Arial" w:cs="Arial"/>
          <w:sz w:val="18"/>
          <w:szCs w:val="18"/>
        </w:rPr>
      </w:pPr>
    </w:p>
    <w:p w:rsidR="00903554" w:rsidRPr="00C72A9C" w:rsidRDefault="00903554" w:rsidP="00903554">
      <w:pPr>
        <w:jc w:val="both"/>
        <w:rPr>
          <w:rFonts w:ascii="Arial" w:hAnsi="Arial" w:cs="Arial"/>
          <w:sz w:val="18"/>
          <w:szCs w:val="18"/>
        </w:rPr>
      </w:pPr>
      <w:r>
        <w:rPr>
          <w:rFonts w:ascii="Arial" w:hAnsi="Arial" w:cs="Arial"/>
          <w:b/>
          <w:bCs/>
          <w:sz w:val="18"/>
          <w:szCs w:val="18"/>
        </w:rPr>
        <w:t xml:space="preserve">Project Description: Implementation of reporting environment for </w:t>
      </w:r>
      <w:r w:rsidR="004F5C52">
        <w:rPr>
          <w:rFonts w:ascii="Arial" w:hAnsi="Arial" w:cs="Arial"/>
          <w:b/>
          <w:bCs/>
          <w:sz w:val="18"/>
          <w:szCs w:val="18"/>
        </w:rPr>
        <w:t>Internal Finance Department</w:t>
      </w:r>
      <w:r w:rsidR="001277CF">
        <w:rPr>
          <w:rFonts w:ascii="Arial" w:hAnsi="Arial" w:cs="Arial"/>
          <w:b/>
          <w:bCs/>
          <w:sz w:val="18"/>
          <w:szCs w:val="18"/>
        </w:rPr>
        <w:t xml:space="preserve"> </w:t>
      </w:r>
      <w:r w:rsidR="004F5C52">
        <w:rPr>
          <w:rFonts w:ascii="Arial" w:hAnsi="Arial" w:cs="Arial"/>
          <w:b/>
          <w:bCs/>
          <w:sz w:val="18"/>
          <w:szCs w:val="18"/>
        </w:rPr>
        <w:t>(</w:t>
      </w:r>
      <w:r w:rsidR="001277CF">
        <w:rPr>
          <w:rFonts w:ascii="Arial" w:hAnsi="Arial" w:cs="Arial"/>
          <w:b/>
          <w:bCs/>
          <w:sz w:val="18"/>
          <w:szCs w:val="18"/>
        </w:rPr>
        <w:t>Feb 2013</w:t>
      </w:r>
      <w:r>
        <w:rPr>
          <w:rFonts w:ascii="Arial" w:hAnsi="Arial" w:cs="Arial"/>
          <w:b/>
          <w:bCs/>
          <w:sz w:val="18"/>
          <w:szCs w:val="18"/>
        </w:rPr>
        <w:t xml:space="preserve"> – J</w:t>
      </w:r>
      <w:r w:rsidR="001277CF">
        <w:rPr>
          <w:rFonts w:ascii="Arial" w:hAnsi="Arial" w:cs="Arial"/>
          <w:b/>
          <w:bCs/>
          <w:sz w:val="18"/>
          <w:szCs w:val="18"/>
        </w:rPr>
        <w:t>un</w:t>
      </w:r>
      <w:r>
        <w:rPr>
          <w:rFonts w:ascii="Arial" w:hAnsi="Arial" w:cs="Arial"/>
          <w:b/>
          <w:bCs/>
          <w:sz w:val="18"/>
          <w:szCs w:val="18"/>
        </w:rPr>
        <w:t xml:space="preserve"> 2013</w:t>
      </w:r>
      <w:r w:rsidR="00190C2D">
        <w:rPr>
          <w:rFonts w:ascii="Arial" w:hAnsi="Arial" w:cs="Arial"/>
          <w:b/>
          <w:bCs/>
          <w:sz w:val="18"/>
          <w:szCs w:val="18"/>
        </w:rPr>
        <w:t>) –</w:t>
      </w:r>
      <w:r>
        <w:rPr>
          <w:rFonts w:ascii="Arial" w:hAnsi="Arial" w:cs="Arial"/>
          <w:b/>
          <w:bCs/>
          <w:sz w:val="18"/>
          <w:szCs w:val="18"/>
        </w:rPr>
        <w:t xml:space="preserve"> </w:t>
      </w:r>
      <w:r w:rsidR="00190C2D" w:rsidRPr="00C72A9C">
        <w:rPr>
          <w:rFonts w:ascii="Arial" w:hAnsi="Arial" w:cs="Arial"/>
          <w:sz w:val="18"/>
          <w:szCs w:val="18"/>
        </w:rPr>
        <w:t xml:space="preserve">Citi has a huge Financial business which needs to be monitored and analyzed </w:t>
      </w:r>
      <w:r w:rsidR="00A26E6B" w:rsidRPr="00C72A9C">
        <w:rPr>
          <w:rFonts w:ascii="Arial" w:hAnsi="Arial" w:cs="Arial"/>
          <w:sz w:val="18"/>
          <w:szCs w:val="18"/>
        </w:rPr>
        <w:t>daily</w:t>
      </w:r>
      <w:r w:rsidR="00190C2D" w:rsidRPr="00C72A9C">
        <w:rPr>
          <w:rFonts w:ascii="Arial" w:hAnsi="Arial" w:cs="Arial"/>
          <w:sz w:val="18"/>
          <w:szCs w:val="18"/>
        </w:rPr>
        <w:t>. The project involved enhancing the internal financial reporting system to help the users in their day to day activities.</w:t>
      </w:r>
    </w:p>
    <w:p w:rsidR="00190C2D" w:rsidRPr="00190C2D" w:rsidRDefault="00190C2D" w:rsidP="00903554">
      <w:pPr>
        <w:jc w:val="both"/>
        <w:rPr>
          <w:rFonts w:ascii="Helvetica" w:hAnsi="Helvetica" w:cs="Helvetica"/>
          <w:color w:val="333333"/>
          <w:sz w:val="18"/>
          <w:szCs w:val="18"/>
        </w:rPr>
      </w:pPr>
    </w:p>
    <w:p w:rsidR="00903554" w:rsidRDefault="00903554" w:rsidP="00903554">
      <w:pPr>
        <w:jc w:val="both"/>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OLAP, Business Objects XI 3.1, Oracle 10g.</w:t>
      </w:r>
    </w:p>
    <w:p w:rsidR="00903554" w:rsidRDefault="00903554" w:rsidP="00903554">
      <w:pPr>
        <w:jc w:val="both"/>
      </w:pPr>
    </w:p>
    <w:p w:rsidR="00903554" w:rsidRDefault="00903554" w:rsidP="00903554">
      <w:pPr>
        <w:jc w:val="both"/>
        <w:rPr>
          <w:rFonts w:ascii="Arial" w:hAnsi="Arial" w:cs="Arial"/>
          <w:b/>
          <w:sz w:val="18"/>
          <w:szCs w:val="18"/>
        </w:rPr>
      </w:pPr>
      <w:r>
        <w:rPr>
          <w:rFonts w:ascii="Arial" w:hAnsi="Arial" w:cs="Arial"/>
          <w:b/>
          <w:sz w:val="18"/>
          <w:szCs w:val="18"/>
        </w:rPr>
        <w:t>Responsibilities:</w:t>
      </w:r>
    </w:p>
    <w:p w:rsidR="00190C2D" w:rsidRPr="005831F2" w:rsidRDefault="00190C2D" w:rsidP="00190C2D">
      <w:pPr>
        <w:numPr>
          <w:ilvl w:val="0"/>
          <w:numId w:val="3"/>
        </w:numPr>
        <w:jc w:val="both"/>
        <w:rPr>
          <w:rFonts w:ascii="Arial" w:hAnsi="Arial" w:cs="Arial"/>
          <w:b/>
          <w:bCs/>
          <w:sz w:val="18"/>
          <w:szCs w:val="18"/>
        </w:rPr>
      </w:pPr>
      <w:r>
        <w:rPr>
          <w:rFonts w:ascii="Arial" w:hAnsi="Arial" w:cs="Arial"/>
          <w:sz w:val="18"/>
          <w:szCs w:val="18"/>
        </w:rPr>
        <w:t>Project Management, Estimation of new report development</w:t>
      </w:r>
    </w:p>
    <w:p w:rsidR="005831F2" w:rsidRDefault="005831F2" w:rsidP="005831F2">
      <w:pPr>
        <w:numPr>
          <w:ilvl w:val="0"/>
          <w:numId w:val="3"/>
        </w:numPr>
        <w:jc w:val="both"/>
        <w:rPr>
          <w:rFonts w:ascii="Arial" w:hAnsi="Arial" w:cs="Arial"/>
          <w:b/>
          <w:bCs/>
          <w:sz w:val="18"/>
          <w:szCs w:val="18"/>
        </w:rPr>
      </w:pPr>
      <w:r>
        <w:rPr>
          <w:rFonts w:ascii="Arial" w:hAnsi="Arial" w:cs="Arial"/>
          <w:sz w:val="18"/>
          <w:szCs w:val="18"/>
        </w:rPr>
        <w:t xml:space="preserve">This project is developed using </w:t>
      </w:r>
      <w:r>
        <w:rPr>
          <w:rFonts w:ascii="Arial" w:hAnsi="Arial" w:cs="Arial"/>
          <w:b/>
          <w:bCs/>
          <w:sz w:val="18"/>
          <w:szCs w:val="18"/>
        </w:rPr>
        <w:t>Agile and Scrum methodology</w:t>
      </w:r>
    </w:p>
    <w:p w:rsidR="00C72A9C" w:rsidRPr="00C72A9C" w:rsidRDefault="00903554" w:rsidP="00903554">
      <w:pPr>
        <w:numPr>
          <w:ilvl w:val="0"/>
          <w:numId w:val="3"/>
        </w:numPr>
        <w:jc w:val="both"/>
        <w:rPr>
          <w:rFonts w:ascii="Arial" w:hAnsi="Arial" w:cs="Arial"/>
          <w:b/>
          <w:bCs/>
          <w:sz w:val="18"/>
          <w:szCs w:val="18"/>
        </w:rPr>
      </w:pPr>
      <w:r>
        <w:rPr>
          <w:rFonts w:ascii="Arial" w:hAnsi="Arial" w:cs="Arial"/>
          <w:sz w:val="18"/>
          <w:szCs w:val="18"/>
        </w:rPr>
        <w:t>Requirement a</w:t>
      </w:r>
      <w:r w:rsidR="00C72A9C">
        <w:rPr>
          <w:rFonts w:ascii="Arial" w:hAnsi="Arial" w:cs="Arial"/>
          <w:sz w:val="18"/>
          <w:szCs w:val="18"/>
        </w:rPr>
        <w:t>nalysis, Design and Development</w:t>
      </w:r>
    </w:p>
    <w:p w:rsidR="00903554" w:rsidRDefault="00903554" w:rsidP="00903554">
      <w:pPr>
        <w:numPr>
          <w:ilvl w:val="0"/>
          <w:numId w:val="3"/>
        </w:numPr>
        <w:jc w:val="both"/>
        <w:rPr>
          <w:rFonts w:ascii="Arial" w:hAnsi="Arial" w:cs="Arial"/>
          <w:b/>
          <w:bCs/>
          <w:sz w:val="18"/>
          <w:szCs w:val="18"/>
        </w:rPr>
      </w:pPr>
      <w:r>
        <w:rPr>
          <w:rFonts w:ascii="Arial" w:hAnsi="Arial" w:cs="Arial"/>
          <w:sz w:val="18"/>
          <w:szCs w:val="18"/>
        </w:rPr>
        <w:t xml:space="preserve">Created </w:t>
      </w:r>
      <w:r w:rsidR="00C72A9C" w:rsidRPr="001C1D02">
        <w:rPr>
          <w:rFonts w:ascii="Arial" w:hAnsi="Arial" w:cs="Arial"/>
          <w:b/>
          <w:sz w:val="18"/>
          <w:szCs w:val="18"/>
        </w:rPr>
        <w:t>Business Requirement Document</w:t>
      </w:r>
      <w:r w:rsidR="00C72A9C">
        <w:rPr>
          <w:rFonts w:ascii="Arial" w:hAnsi="Arial" w:cs="Arial"/>
          <w:sz w:val="18"/>
          <w:szCs w:val="18"/>
        </w:rPr>
        <w:t xml:space="preserve"> &amp; </w:t>
      </w:r>
      <w:r>
        <w:rPr>
          <w:rFonts w:ascii="Arial" w:hAnsi="Arial" w:cs="Arial"/>
          <w:b/>
          <w:bCs/>
          <w:sz w:val="18"/>
          <w:szCs w:val="18"/>
        </w:rPr>
        <w:t>Funct</w:t>
      </w:r>
      <w:r w:rsidR="00A24B80">
        <w:rPr>
          <w:rFonts w:ascii="Arial" w:hAnsi="Arial" w:cs="Arial"/>
          <w:b/>
          <w:bCs/>
          <w:sz w:val="18"/>
          <w:szCs w:val="18"/>
        </w:rPr>
        <w:t>ional Requirement Specification</w:t>
      </w:r>
    </w:p>
    <w:p w:rsidR="00903554" w:rsidRDefault="00903554" w:rsidP="00903554">
      <w:pPr>
        <w:numPr>
          <w:ilvl w:val="0"/>
          <w:numId w:val="3"/>
        </w:numPr>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Estimates and Project Plan</w:t>
      </w:r>
      <w:r>
        <w:rPr>
          <w:rFonts w:ascii="Arial" w:hAnsi="Arial" w:cs="Arial"/>
          <w:sz w:val="18"/>
          <w:szCs w:val="18"/>
        </w:rPr>
        <w:t xml:space="preserve"> single ha</w:t>
      </w:r>
      <w:r w:rsidR="00A24B80">
        <w:rPr>
          <w:rFonts w:ascii="Arial" w:hAnsi="Arial" w:cs="Arial"/>
          <w:sz w:val="18"/>
          <w:szCs w:val="18"/>
        </w:rPr>
        <w:t>ndedly for the complete project</w:t>
      </w:r>
    </w:p>
    <w:p w:rsidR="00903554" w:rsidRDefault="00903554" w:rsidP="00903554">
      <w:pPr>
        <w:numPr>
          <w:ilvl w:val="0"/>
          <w:numId w:val="3"/>
        </w:numPr>
        <w:jc w:val="both"/>
        <w:rPr>
          <w:rFonts w:ascii="Arial" w:hAnsi="Arial" w:cs="Arial"/>
          <w:sz w:val="18"/>
          <w:szCs w:val="18"/>
        </w:rPr>
      </w:pPr>
      <w:r>
        <w:rPr>
          <w:rFonts w:ascii="Arial" w:hAnsi="Arial" w:cs="Arial"/>
          <w:sz w:val="18"/>
          <w:szCs w:val="18"/>
        </w:rPr>
        <w:t xml:space="preserve">Handled </w:t>
      </w:r>
      <w:r>
        <w:rPr>
          <w:rFonts w:ascii="Arial" w:hAnsi="Arial" w:cs="Arial"/>
          <w:b/>
          <w:bCs/>
          <w:sz w:val="18"/>
          <w:szCs w:val="18"/>
        </w:rPr>
        <w:t>Resource Allocation</w:t>
      </w:r>
      <w:r w:rsidR="00A24B80">
        <w:rPr>
          <w:rFonts w:ascii="Arial" w:hAnsi="Arial" w:cs="Arial"/>
          <w:sz w:val="18"/>
          <w:szCs w:val="18"/>
        </w:rPr>
        <w:t xml:space="preserve"> as per the required skill set</w:t>
      </w:r>
    </w:p>
    <w:p w:rsidR="00903554" w:rsidRDefault="00903554" w:rsidP="00903554">
      <w:pPr>
        <w:pStyle w:val="ListParagraph"/>
        <w:numPr>
          <w:ilvl w:val="0"/>
          <w:numId w:val="4"/>
        </w:numPr>
        <w:jc w:val="both"/>
        <w:rPr>
          <w:rFonts w:ascii="Arial" w:hAnsi="Arial" w:cs="Arial"/>
          <w:sz w:val="18"/>
          <w:szCs w:val="18"/>
        </w:rPr>
      </w:pPr>
      <w:r>
        <w:rPr>
          <w:rFonts w:ascii="Arial" w:hAnsi="Arial" w:cs="Arial"/>
          <w:sz w:val="18"/>
          <w:szCs w:val="18"/>
        </w:rPr>
        <w:t>Developed</w:t>
      </w:r>
      <w:r w:rsidR="005263A0">
        <w:rPr>
          <w:rFonts w:ascii="Arial" w:hAnsi="Arial" w:cs="Arial"/>
          <w:sz w:val="18"/>
          <w:szCs w:val="18"/>
        </w:rPr>
        <w:t>/Enhanced</w:t>
      </w:r>
      <w:r>
        <w:rPr>
          <w:rFonts w:ascii="Arial" w:hAnsi="Arial" w:cs="Arial"/>
          <w:sz w:val="18"/>
          <w:szCs w:val="18"/>
        </w:rPr>
        <w:t xml:space="preserve"> Universes and Reports using </w:t>
      </w:r>
      <w:r>
        <w:rPr>
          <w:rFonts w:ascii="Arial" w:hAnsi="Arial" w:cs="Arial"/>
          <w:b/>
          <w:bCs/>
          <w:sz w:val="18"/>
          <w:szCs w:val="18"/>
        </w:rPr>
        <w:t>Business Objects</w:t>
      </w:r>
    </w:p>
    <w:p w:rsidR="00903554" w:rsidRDefault="00903554" w:rsidP="00903554">
      <w:pPr>
        <w:numPr>
          <w:ilvl w:val="0"/>
          <w:numId w:val="7"/>
        </w:numPr>
        <w:ind w:right="1780"/>
        <w:jc w:val="both"/>
        <w:rPr>
          <w:rFonts w:ascii="Arial" w:hAnsi="Arial" w:cs="Arial"/>
          <w:sz w:val="18"/>
          <w:szCs w:val="18"/>
        </w:rPr>
      </w:pPr>
      <w:r>
        <w:rPr>
          <w:rFonts w:ascii="Arial" w:hAnsi="Arial" w:cs="Arial"/>
          <w:sz w:val="18"/>
          <w:szCs w:val="18"/>
        </w:rPr>
        <w:t xml:space="preserve">Successfully handled many adhoc </w:t>
      </w:r>
      <w:r w:rsidR="00A24B80">
        <w:rPr>
          <w:rFonts w:ascii="Arial" w:hAnsi="Arial" w:cs="Arial"/>
          <w:sz w:val="18"/>
          <w:szCs w:val="18"/>
        </w:rPr>
        <w:t>change requests from the client</w:t>
      </w:r>
    </w:p>
    <w:p w:rsidR="00903554" w:rsidRDefault="00903554" w:rsidP="00903554">
      <w:pPr>
        <w:numPr>
          <w:ilvl w:val="0"/>
          <w:numId w:val="7"/>
        </w:numPr>
        <w:jc w:val="both"/>
        <w:rPr>
          <w:rFonts w:ascii="Arial" w:hAnsi="Arial" w:cs="Arial"/>
          <w:sz w:val="18"/>
          <w:szCs w:val="18"/>
        </w:rPr>
      </w:pPr>
      <w:r>
        <w:rPr>
          <w:rFonts w:ascii="Arial" w:hAnsi="Arial" w:cs="Arial"/>
          <w:sz w:val="18"/>
          <w:szCs w:val="18"/>
        </w:rPr>
        <w:t>Unit testing own co</w:t>
      </w:r>
      <w:r w:rsidR="00A24B80">
        <w:rPr>
          <w:rFonts w:ascii="Arial" w:hAnsi="Arial" w:cs="Arial"/>
          <w:sz w:val="18"/>
          <w:szCs w:val="18"/>
        </w:rPr>
        <w:t>de and that of other developers</w:t>
      </w:r>
    </w:p>
    <w:p w:rsidR="00903554" w:rsidRDefault="00903554" w:rsidP="00903554">
      <w:pPr>
        <w:numPr>
          <w:ilvl w:val="0"/>
          <w:numId w:val="7"/>
        </w:numPr>
        <w:jc w:val="both"/>
        <w:rPr>
          <w:rFonts w:ascii="Arial" w:hAnsi="Arial" w:cs="Arial"/>
          <w:sz w:val="18"/>
          <w:szCs w:val="18"/>
        </w:rPr>
      </w:pPr>
      <w:r>
        <w:rPr>
          <w:rFonts w:ascii="Arial" w:hAnsi="Arial" w:cs="Arial"/>
          <w:sz w:val="18"/>
          <w:szCs w:val="18"/>
        </w:rPr>
        <w:t>Successfully handled all the changes and the bugs reported by the client in the UAT</w:t>
      </w:r>
      <w:r w:rsidR="00A24B80">
        <w:rPr>
          <w:rFonts w:ascii="Arial" w:hAnsi="Arial" w:cs="Arial"/>
          <w:sz w:val="18"/>
          <w:szCs w:val="18"/>
        </w:rPr>
        <w:t xml:space="preserve"> phase</w:t>
      </w:r>
    </w:p>
    <w:p w:rsidR="00903554" w:rsidRDefault="00903554" w:rsidP="00903554">
      <w:pPr>
        <w:numPr>
          <w:ilvl w:val="0"/>
          <w:numId w:val="7"/>
        </w:numPr>
        <w:jc w:val="both"/>
        <w:rPr>
          <w:rFonts w:ascii="Arial" w:hAnsi="Arial" w:cs="Arial"/>
          <w:sz w:val="18"/>
          <w:szCs w:val="18"/>
        </w:rPr>
      </w:pPr>
      <w:r>
        <w:rPr>
          <w:rFonts w:ascii="Arial" w:hAnsi="Arial" w:cs="Arial"/>
          <w:sz w:val="18"/>
          <w:szCs w:val="18"/>
        </w:rPr>
        <w:t>Coordinated and communicated well</w:t>
      </w:r>
      <w:r w:rsidR="00A26E6B">
        <w:rPr>
          <w:rFonts w:ascii="Arial" w:hAnsi="Arial" w:cs="Arial"/>
          <w:sz w:val="18"/>
          <w:szCs w:val="18"/>
        </w:rPr>
        <w:t xml:space="preserve"> between the client and the off</w:t>
      </w:r>
      <w:r>
        <w:rPr>
          <w:rFonts w:ascii="Arial" w:hAnsi="Arial" w:cs="Arial"/>
          <w:sz w:val="18"/>
          <w:szCs w:val="18"/>
        </w:rPr>
        <w:t>shore team to ensure that the requirements are understood properly a</w:t>
      </w:r>
      <w:r w:rsidR="00A24B80">
        <w:rPr>
          <w:rFonts w:ascii="Arial" w:hAnsi="Arial" w:cs="Arial"/>
          <w:sz w:val="18"/>
          <w:szCs w:val="18"/>
        </w:rPr>
        <w:t>nd project is delivered on time</w:t>
      </w:r>
    </w:p>
    <w:p w:rsidR="00903554" w:rsidRDefault="00903554" w:rsidP="00903554">
      <w:pPr>
        <w:numPr>
          <w:ilvl w:val="0"/>
          <w:numId w:val="7"/>
        </w:numPr>
        <w:jc w:val="both"/>
        <w:rPr>
          <w:rFonts w:ascii="Arial" w:hAnsi="Arial" w:cs="Arial"/>
          <w:sz w:val="18"/>
          <w:szCs w:val="18"/>
        </w:rPr>
      </w:pPr>
      <w:r>
        <w:rPr>
          <w:rFonts w:ascii="Arial" w:hAnsi="Arial" w:cs="Arial"/>
          <w:sz w:val="18"/>
          <w:szCs w:val="18"/>
        </w:rPr>
        <w:t>Using the</w:t>
      </w:r>
      <w:r>
        <w:rPr>
          <w:rFonts w:ascii="Arial" w:hAnsi="Arial" w:cs="Arial"/>
          <w:b/>
          <w:bCs/>
          <w:sz w:val="18"/>
          <w:szCs w:val="18"/>
        </w:rPr>
        <w:t xml:space="preserve"> Import Wizard tool</w:t>
      </w:r>
      <w:r>
        <w:rPr>
          <w:rFonts w:ascii="Arial" w:hAnsi="Arial" w:cs="Arial"/>
          <w:sz w:val="18"/>
          <w:szCs w:val="18"/>
        </w:rPr>
        <w:t xml:space="preserve"> deployed the universes and reports from the development environmen</w:t>
      </w:r>
      <w:r w:rsidR="00A24B80">
        <w:rPr>
          <w:rFonts w:ascii="Arial" w:hAnsi="Arial" w:cs="Arial"/>
          <w:sz w:val="18"/>
          <w:szCs w:val="18"/>
        </w:rPr>
        <w:t>t to the production environment</w:t>
      </w:r>
    </w:p>
    <w:p w:rsidR="00903554" w:rsidRDefault="00903554">
      <w:pPr>
        <w:jc w:val="both"/>
        <w:rPr>
          <w:rFonts w:ascii="Arial" w:hAnsi="Arial" w:cs="Arial"/>
          <w:b/>
          <w:sz w:val="18"/>
          <w:szCs w:val="18"/>
        </w:rPr>
      </w:pPr>
    </w:p>
    <w:p w:rsidR="0046640A" w:rsidRDefault="0046640A">
      <w:pPr>
        <w:jc w:val="both"/>
        <w:rPr>
          <w:rFonts w:ascii="Arial" w:hAnsi="Arial" w:cs="Arial"/>
          <w:b/>
          <w:sz w:val="18"/>
          <w:szCs w:val="18"/>
        </w:rPr>
      </w:pPr>
    </w:p>
    <w:p w:rsidR="00CD1AA8" w:rsidRDefault="00F617CB">
      <w:pPr>
        <w:jc w:val="both"/>
        <w:rPr>
          <w:rFonts w:ascii="Arial" w:hAnsi="Arial" w:cs="Arial"/>
          <w:b/>
          <w:sz w:val="18"/>
          <w:szCs w:val="18"/>
        </w:rPr>
      </w:pPr>
      <w:r>
        <w:rPr>
          <w:rFonts w:ascii="Arial" w:hAnsi="Arial" w:cs="Arial"/>
          <w:b/>
          <w:sz w:val="18"/>
          <w:szCs w:val="18"/>
        </w:rPr>
        <w:t xml:space="preserve">Client – </w:t>
      </w:r>
      <w:r w:rsidR="00CD1AA8">
        <w:rPr>
          <w:rFonts w:ascii="Arial" w:hAnsi="Arial" w:cs="Arial"/>
          <w:b/>
          <w:sz w:val="18"/>
          <w:szCs w:val="18"/>
        </w:rPr>
        <w:t xml:space="preserve">Dun &amp; Bradstreet, NJ, USA– (April 2004 – </w:t>
      </w:r>
      <w:r w:rsidR="007E6A3B">
        <w:rPr>
          <w:rFonts w:ascii="Arial" w:hAnsi="Arial" w:cs="Arial"/>
          <w:b/>
          <w:sz w:val="18"/>
          <w:szCs w:val="18"/>
        </w:rPr>
        <w:t>January 2013</w:t>
      </w:r>
      <w:r w:rsidR="00CD1AA8">
        <w:rPr>
          <w:rFonts w:ascii="Arial" w:hAnsi="Arial" w:cs="Arial"/>
          <w:b/>
          <w:sz w:val="18"/>
          <w:szCs w:val="18"/>
        </w:rPr>
        <w:t>)</w:t>
      </w:r>
    </w:p>
    <w:p w:rsidR="00CD1AA8" w:rsidRDefault="00CD1AA8">
      <w:pPr>
        <w:jc w:val="both"/>
        <w:rPr>
          <w:rFonts w:ascii="Arial" w:hAnsi="Arial" w:cs="Arial"/>
          <w:b/>
          <w:bCs/>
          <w:sz w:val="18"/>
          <w:szCs w:val="18"/>
        </w:rPr>
      </w:pPr>
      <w:r>
        <w:rPr>
          <w:rFonts w:ascii="Arial" w:hAnsi="Arial" w:cs="Arial"/>
          <w:b/>
          <w:bCs/>
          <w:sz w:val="18"/>
          <w:szCs w:val="18"/>
        </w:rPr>
        <w:t>Role\Designation: Technical Lead / Onsite Coordinator</w:t>
      </w:r>
    </w:p>
    <w:p w:rsidR="00CD1AA8" w:rsidRDefault="00CD1AA8">
      <w:pPr>
        <w:spacing w:before="240" w:after="60"/>
        <w:jc w:val="both"/>
        <w:rPr>
          <w:rFonts w:ascii="Arial" w:hAnsi="Arial" w:cs="Arial"/>
          <w:b/>
          <w:sz w:val="18"/>
          <w:szCs w:val="18"/>
        </w:rPr>
      </w:pPr>
      <w:r>
        <w:rPr>
          <w:rFonts w:ascii="Arial" w:hAnsi="Arial" w:cs="Arial"/>
          <w:b/>
          <w:sz w:val="18"/>
          <w:szCs w:val="18"/>
        </w:rPr>
        <w:t>Client Description:</w:t>
      </w:r>
    </w:p>
    <w:p w:rsidR="00CD1AA8" w:rsidRDefault="00CD1AA8">
      <w:pPr>
        <w:spacing w:before="240" w:after="60"/>
        <w:jc w:val="both"/>
        <w:rPr>
          <w:rFonts w:ascii="Arial" w:hAnsi="Arial" w:cs="Arial"/>
          <w:sz w:val="18"/>
          <w:szCs w:val="18"/>
        </w:rPr>
      </w:pPr>
      <w:r>
        <w:rPr>
          <w:rFonts w:ascii="Arial" w:hAnsi="Arial" w:cs="Arial"/>
          <w:sz w:val="18"/>
          <w:szCs w:val="18"/>
        </w:rPr>
        <w:t>D&amp;B is the world’s leading source of commercial information and insight on businesses, enabling companies to Decide with Confidence® for 167 years. D&amp;B’s global commercial database contains more than 140 million business records. This application was an enhancement of the intranet website of D&amp;B. Everything on this website is data driven, nothing is static.</w:t>
      </w:r>
    </w:p>
    <w:p w:rsidR="00CD1AA8" w:rsidRDefault="00CD1AA8">
      <w:pPr>
        <w:jc w:val="both"/>
      </w:pPr>
    </w:p>
    <w:p w:rsidR="00CD1AA8" w:rsidRDefault="00CD1AA8">
      <w:pPr>
        <w:jc w:val="both"/>
        <w:rPr>
          <w:rFonts w:ascii="Arial" w:hAnsi="Arial" w:cs="Arial"/>
          <w:sz w:val="18"/>
          <w:szCs w:val="18"/>
        </w:rPr>
      </w:pPr>
      <w:r>
        <w:rPr>
          <w:rFonts w:ascii="Arial" w:hAnsi="Arial" w:cs="Arial"/>
          <w:b/>
          <w:bCs/>
          <w:sz w:val="18"/>
          <w:szCs w:val="18"/>
        </w:rPr>
        <w:t xml:space="preserve">Project Description: Implementation of reporting environment </w:t>
      </w:r>
      <w:r w:rsidR="002E317D">
        <w:rPr>
          <w:rFonts w:ascii="Arial" w:hAnsi="Arial" w:cs="Arial"/>
          <w:b/>
          <w:bCs/>
          <w:sz w:val="18"/>
          <w:szCs w:val="18"/>
        </w:rPr>
        <w:t>for International Markets</w:t>
      </w:r>
      <w:r>
        <w:rPr>
          <w:rFonts w:ascii="Arial" w:hAnsi="Arial" w:cs="Arial"/>
          <w:b/>
          <w:bCs/>
          <w:sz w:val="18"/>
          <w:szCs w:val="18"/>
        </w:rPr>
        <w:t xml:space="preserve"> </w:t>
      </w:r>
      <w:r w:rsidR="00CA2751">
        <w:rPr>
          <w:rFonts w:ascii="Arial" w:hAnsi="Arial" w:cs="Arial"/>
          <w:b/>
          <w:bCs/>
          <w:sz w:val="18"/>
          <w:szCs w:val="18"/>
        </w:rPr>
        <w:t>(</w:t>
      </w:r>
      <w:r>
        <w:rPr>
          <w:rFonts w:ascii="Arial" w:hAnsi="Arial" w:cs="Arial"/>
          <w:b/>
          <w:bCs/>
          <w:sz w:val="18"/>
          <w:szCs w:val="18"/>
        </w:rPr>
        <w:t xml:space="preserve">Nov 2009 – </w:t>
      </w:r>
      <w:r w:rsidR="00322A21">
        <w:rPr>
          <w:rFonts w:ascii="Arial" w:hAnsi="Arial" w:cs="Arial"/>
          <w:b/>
          <w:bCs/>
          <w:sz w:val="18"/>
          <w:szCs w:val="18"/>
        </w:rPr>
        <w:t>Jan 2013</w:t>
      </w:r>
      <w:r w:rsidR="00F14D48">
        <w:rPr>
          <w:rFonts w:ascii="Arial" w:hAnsi="Arial" w:cs="Arial"/>
          <w:b/>
          <w:bCs/>
          <w:sz w:val="18"/>
          <w:szCs w:val="18"/>
        </w:rPr>
        <w:t>) –</w:t>
      </w:r>
      <w:r>
        <w:rPr>
          <w:rFonts w:ascii="Arial" w:hAnsi="Arial" w:cs="Arial"/>
          <w:b/>
          <w:bCs/>
          <w:sz w:val="18"/>
          <w:szCs w:val="18"/>
        </w:rPr>
        <w:t xml:space="preserve"> </w:t>
      </w:r>
      <w:r>
        <w:rPr>
          <w:rFonts w:ascii="Arial" w:hAnsi="Arial" w:cs="Arial"/>
          <w:sz w:val="18"/>
          <w:szCs w:val="18"/>
        </w:rPr>
        <w:t xml:space="preserve">D&amp;B has implemented Oracle </w:t>
      </w:r>
      <w:r w:rsidR="00577103">
        <w:rPr>
          <w:rFonts w:ascii="Arial" w:hAnsi="Arial" w:cs="Arial"/>
          <w:sz w:val="18"/>
          <w:szCs w:val="18"/>
        </w:rPr>
        <w:t xml:space="preserve">E-Business Suites </w:t>
      </w:r>
      <w:r>
        <w:rPr>
          <w:rFonts w:ascii="Arial" w:hAnsi="Arial" w:cs="Arial"/>
          <w:sz w:val="18"/>
          <w:szCs w:val="18"/>
        </w:rPr>
        <w:t>-</w:t>
      </w:r>
      <w:r w:rsidR="00577103">
        <w:rPr>
          <w:rFonts w:ascii="Arial" w:hAnsi="Arial" w:cs="Arial"/>
          <w:sz w:val="18"/>
          <w:szCs w:val="18"/>
        </w:rPr>
        <w:t xml:space="preserve"> </w:t>
      </w:r>
      <w:r>
        <w:rPr>
          <w:rFonts w:ascii="Arial" w:hAnsi="Arial" w:cs="Arial"/>
          <w:sz w:val="18"/>
          <w:szCs w:val="18"/>
        </w:rPr>
        <w:t xml:space="preserve">Account Receivables, Account Payables and General Ledger in </w:t>
      </w:r>
      <w:r w:rsidR="00577103">
        <w:rPr>
          <w:rFonts w:ascii="Arial" w:hAnsi="Arial" w:cs="Arial"/>
          <w:sz w:val="18"/>
          <w:szCs w:val="18"/>
        </w:rPr>
        <w:t xml:space="preserve">Latin America, Europe and </w:t>
      </w:r>
      <w:r>
        <w:rPr>
          <w:rFonts w:ascii="Arial" w:hAnsi="Arial" w:cs="Arial"/>
          <w:sz w:val="18"/>
          <w:szCs w:val="18"/>
        </w:rPr>
        <w:t xml:space="preserve">Asia Pacific. Japan </w:t>
      </w:r>
      <w:r w:rsidR="00577103">
        <w:rPr>
          <w:rFonts w:ascii="Arial" w:hAnsi="Arial" w:cs="Arial"/>
          <w:sz w:val="18"/>
          <w:szCs w:val="18"/>
        </w:rPr>
        <w:t>was the 1</w:t>
      </w:r>
      <w:r w:rsidR="00577103" w:rsidRPr="00577103">
        <w:rPr>
          <w:rFonts w:ascii="Arial" w:hAnsi="Arial" w:cs="Arial"/>
          <w:sz w:val="18"/>
          <w:szCs w:val="18"/>
          <w:vertAlign w:val="superscript"/>
        </w:rPr>
        <w:t>st</w:t>
      </w:r>
      <w:r w:rsidR="00577103">
        <w:rPr>
          <w:rFonts w:ascii="Arial" w:hAnsi="Arial" w:cs="Arial"/>
          <w:sz w:val="18"/>
          <w:szCs w:val="18"/>
        </w:rPr>
        <w:t xml:space="preserve"> of International market on Oracle E Business suites of version 12. </w:t>
      </w:r>
    </w:p>
    <w:p w:rsidR="00577103" w:rsidRDefault="00577103">
      <w:pPr>
        <w:jc w:val="both"/>
      </w:pPr>
    </w:p>
    <w:p w:rsidR="00CD1AA8" w:rsidRDefault="00CD1AA8">
      <w:pPr>
        <w:jc w:val="both"/>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OLAP, Business Objects</w:t>
      </w:r>
      <w:r w:rsidR="006A15F7">
        <w:rPr>
          <w:rFonts w:ascii="Arial" w:hAnsi="Arial" w:cs="Arial"/>
          <w:sz w:val="18"/>
          <w:szCs w:val="18"/>
        </w:rPr>
        <w:t xml:space="preserve"> XI </w:t>
      </w:r>
      <w:r w:rsidR="00F65E62">
        <w:rPr>
          <w:rFonts w:ascii="Arial" w:hAnsi="Arial" w:cs="Arial"/>
          <w:sz w:val="18"/>
          <w:szCs w:val="18"/>
        </w:rPr>
        <w:t>3.1, Oracle 10</w:t>
      </w:r>
      <w:r>
        <w:rPr>
          <w:rFonts w:ascii="Arial" w:hAnsi="Arial" w:cs="Arial"/>
          <w:sz w:val="18"/>
          <w:szCs w:val="18"/>
        </w:rPr>
        <w:t>g.</w:t>
      </w:r>
    </w:p>
    <w:p w:rsidR="00CD1AA8" w:rsidRDefault="00CD1AA8">
      <w:pPr>
        <w:jc w:val="both"/>
      </w:pPr>
    </w:p>
    <w:p w:rsidR="00CD1AA8" w:rsidRDefault="00CD1AA8">
      <w:pPr>
        <w:jc w:val="both"/>
        <w:rPr>
          <w:rFonts w:ascii="Arial" w:hAnsi="Arial" w:cs="Arial"/>
          <w:b/>
          <w:sz w:val="18"/>
          <w:szCs w:val="18"/>
        </w:rPr>
      </w:pPr>
      <w:r>
        <w:rPr>
          <w:rFonts w:ascii="Arial" w:hAnsi="Arial" w:cs="Arial"/>
          <w:b/>
          <w:sz w:val="18"/>
          <w:szCs w:val="18"/>
        </w:rPr>
        <w:t>Responsibilities:</w:t>
      </w:r>
    </w:p>
    <w:p w:rsidR="00CD1AA8" w:rsidRDefault="00CD1AA8">
      <w:pPr>
        <w:numPr>
          <w:ilvl w:val="0"/>
          <w:numId w:val="3"/>
        </w:numPr>
        <w:jc w:val="both"/>
        <w:rPr>
          <w:rFonts w:ascii="Arial" w:hAnsi="Arial" w:cs="Arial"/>
          <w:b/>
          <w:bCs/>
          <w:sz w:val="18"/>
          <w:szCs w:val="18"/>
        </w:rPr>
      </w:pPr>
      <w:r>
        <w:rPr>
          <w:rFonts w:ascii="Arial" w:hAnsi="Arial" w:cs="Arial"/>
          <w:sz w:val="18"/>
          <w:szCs w:val="18"/>
        </w:rPr>
        <w:t xml:space="preserve">Requirement analysis, Design and Development. Created the </w:t>
      </w:r>
      <w:r>
        <w:rPr>
          <w:rFonts w:ascii="Arial" w:hAnsi="Arial" w:cs="Arial"/>
          <w:b/>
          <w:bCs/>
          <w:sz w:val="18"/>
          <w:szCs w:val="18"/>
        </w:rPr>
        <w:t>Functional Requirement Specification.</w:t>
      </w:r>
    </w:p>
    <w:p w:rsidR="00CD1AA8" w:rsidRDefault="00CD1AA8">
      <w:pPr>
        <w:numPr>
          <w:ilvl w:val="0"/>
          <w:numId w:val="3"/>
        </w:numPr>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Estimates and Project Plan</w:t>
      </w:r>
      <w:r>
        <w:rPr>
          <w:rFonts w:ascii="Arial" w:hAnsi="Arial" w:cs="Arial"/>
          <w:sz w:val="18"/>
          <w:szCs w:val="18"/>
        </w:rPr>
        <w:t xml:space="preserve"> single handedly for the complete project.</w:t>
      </w:r>
    </w:p>
    <w:p w:rsidR="00CD1AA8" w:rsidRDefault="00CD1AA8">
      <w:pPr>
        <w:numPr>
          <w:ilvl w:val="0"/>
          <w:numId w:val="3"/>
        </w:numPr>
        <w:jc w:val="both"/>
        <w:rPr>
          <w:rFonts w:ascii="Arial" w:hAnsi="Arial" w:cs="Arial"/>
          <w:sz w:val="18"/>
          <w:szCs w:val="18"/>
        </w:rPr>
      </w:pPr>
      <w:r>
        <w:rPr>
          <w:rFonts w:ascii="Arial" w:hAnsi="Arial" w:cs="Arial"/>
          <w:sz w:val="18"/>
          <w:szCs w:val="18"/>
        </w:rPr>
        <w:t xml:space="preserve">Handled </w:t>
      </w:r>
      <w:r>
        <w:rPr>
          <w:rFonts w:ascii="Arial" w:hAnsi="Arial" w:cs="Arial"/>
          <w:b/>
          <w:bCs/>
          <w:sz w:val="18"/>
          <w:szCs w:val="18"/>
        </w:rPr>
        <w:t>Resource Allocation</w:t>
      </w:r>
      <w:r>
        <w:rPr>
          <w:rFonts w:ascii="Arial" w:hAnsi="Arial" w:cs="Arial"/>
          <w:sz w:val="18"/>
          <w:szCs w:val="18"/>
        </w:rPr>
        <w:t xml:space="preserve"> as per the required skill set.</w:t>
      </w:r>
    </w:p>
    <w:p w:rsidR="001C1D02" w:rsidRDefault="001C1D02" w:rsidP="001C1D02">
      <w:pPr>
        <w:numPr>
          <w:ilvl w:val="0"/>
          <w:numId w:val="3"/>
        </w:numPr>
        <w:jc w:val="both"/>
        <w:rPr>
          <w:rFonts w:ascii="Arial" w:hAnsi="Arial" w:cs="Arial"/>
          <w:b/>
          <w:bCs/>
          <w:sz w:val="18"/>
          <w:szCs w:val="18"/>
        </w:rPr>
      </w:pPr>
      <w:r>
        <w:rPr>
          <w:rFonts w:ascii="Arial" w:hAnsi="Arial" w:cs="Arial"/>
          <w:sz w:val="18"/>
          <w:szCs w:val="18"/>
        </w:rPr>
        <w:t xml:space="preserve">Created </w:t>
      </w:r>
      <w:r w:rsidRPr="001C1D02">
        <w:rPr>
          <w:rFonts w:ascii="Arial" w:hAnsi="Arial" w:cs="Arial"/>
          <w:b/>
          <w:sz w:val="18"/>
          <w:szCs w:val="18"/>
        </w:rPr>
        <w:t>Business Requirement Document</w:t>
      </w:r>
      <w:r>
        <w:rPr>
          <w:rFonts w:ascii="Arial" w:hAnsi="Arial" w:cs="Arial"/>
          <w:sz w:val="18"/>
          <w:szCs w:val="18"/>
        </w:rPr>
        <w:t xml:space="preserve"> &amp; </w:t>
      </w:r>
      <w:r>
        <w:rPr>
          <w:rFonts w:ascii="Arial" w:hAnsi="Arial" w:cs="Arial"/>
          <w:b/>
          <w:bCs/>
          <w:sz w:val="18"/>
          <w:szCs w:val="18"/>
        </w:rPr>
        <w:t>Functional Requirement Specification</w:t>
      </w:r>
    </w:p>
    <w:p w:rsidR="00CD1AA8" w:rsidRDefault="00CD1AA8">
      <w:pPr>
        <w:numPr>
          <w:ilvl w:val="0"/>
          <w:numId w:val="3"/>
        </w:numPr>
        <w:jc w:val="both"/>
        <w:rPr>
          <w:rFonts w:ascii="Arial" w:hAnsi="Arial" w:cs="Arial"/>
          <w:sz w:val="18"/>
          <w:szCs w:val="18"/>
        </w:rPr>
      </w:pPr>
      <w:r>
        <w:rPr>
          <w:rFonts w:ascii="Arial" w:hAnsi="Arial" w:cs="Arial"/>
          <w:sz w:val="18"/>
          <w:szCs w:val="18"/>
        </w:rPr>
        <w:t>Setup weekly calls with Japan users to go through the project status and understand their business requirements. Setup daily calls with the offshore team in India.</w:t>
      </w:r>
    </w:p>
    <w:p w:rsidR="00CD1AA8" w:rsidRDefault="00CD1AA8">
      <w:pPr>
        <w:numPr>
          <w:ilvl w:val="0"/>
          <w:numId w:val="3"/>
        </w:numPr>
        <w:jc w:val="both"/>
        <w:rPr>
          <w:rFonts w:ascii="Arial" w:hAnsi="Arial" w:cs="Arial"/>
          <w:b/>
          <w:bCs/>
          <w:sz w:val="18"/>
          <w:szCs w:val="18"/>
        </w:rPr>
      </w:pPr>
      <w:r>
        <w:rPr>
          <w:rFonts w:ascii="Arial" w:hAnsi="Arial" w:cs="Arial"/>
          <w:sz w:val="18"/>
          <w:szCs w:val="18"/>
        </w:rPr>
        <w:t xml:space="preserve">This project is developed using </w:t>
      </w:r>
      <w:r>
        <w:rPr>
          <w:rFonts w:ascii="Arial" w:hAnsi="Arial" w:cs="Arial"/>
          <w:b/>
          <w:bCs/>
          <w:sz w:val="18"/>
          <w:szCs w:val="18"/>
        </w:rPr>
        <w:t>Agile and Scrum methodology.</w:t>
      </w:r>
    </w:p>
    <w:p w:rsidR="00CD1AA8" w:rsidRDefault="00CD1AA8">
      <w:pPr>
        <w:pStyle w:val="ListParagraph"/>
        <w:numPr>
          <w:ilvl w:val="0"/>
          <w:numId w:val="4"/>
        </w:numPr>
        <w:jc w:val="both"/>
        <w:rPr>
          <w:rFonts w:ascii="Arial" w:hAnsi="Arial" w:cs="Arial"/>
          <w:sz w:val="18"/>
          <w:szCs w:val="18"/>
        </w:rPr>
      </w:pPr>
      <w:r>
        <w:rPr>
          <w:rFonts w:ascii="Arial" w:hAnsi="Arial" w:cs="Arial"/>
          <w:sz w:val="18"/>
          <w:szCs w:val="18"/>
        </w:rPr>
        <w:t xml:space="preserve">Developed Universes and Reports using </w:t>
      </w:r>
      <w:r>
        <w:rPr>
          <w:rFonts w:ascii="Arial" w:hAnsi="Arial" w:cs="Arial"/>
          <w:b/>
          <w:bCs/>
          <w:sz w:val="18"/>
          <w:szCs w:val="18"/>
        </w:rPr>
        <w:t>Business Objects</w:t>
      </w:r>
      <w:r>
        <w:rPr>
          <w:rFonts w:ascii="Arial" w:hAnsi="Arial" w:cs="Arial"/>
          <w:sz w:val="18"/>
          <w:szCs w:val="18"/>
        </w:rPr>
        <w:t>.</w:t>
      </w:r>
    </w:p>
    <w:p w:rsidR="00CD1AA8" w:rsidRDefault="00CD1AA8">
      <w:pPr>
        <w:numPr>
          <w:ilvl w:val="0"/>
          <w:numId w:val="6"/>
        </w:numPr>
        <w:jc w:val="both"/>
        <w:rPr>
          <w:rFonts w:ascii="Arial" w:hAnsi="Arial" w:cs="Arial"/>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rsidR="00CD1AA8" w:rsidRDefault="00CD1AA8">
      <w:pPr>
        <w:numPr>
          <w:ilvl w:val="0"/>
          <w:numId w:val="7"/>
        </w:numPr>
        <w:ind w:right="1780"/>
        <w:jc w:val="both"/>
        <w:rPr>
          <w:rFonts w:ascii="Arial" w:hAnsi="Arial" w:cs="Arial"/>
          <w:sz w:val="18"/>
          <w:szCs w:val="18"/>
        </w:rPr>
      </w:pPr>
      <w:r>
        <w:rPr>
          <w:rFonts w:ascii="Arial" w:hAnsi="Arial" w:cs="Arial"/>
          <w:sz w:val="18"/>
          <w:szCs w:val="18"/>
        </w:rPr>
        <w:t>Successfully handled many adhoc change requests from the client.</w:t>
      </w:r>
    </w:p>
    <w:p w:rsidR="00CD1AA8" w:rsidRDefault="00CD1AA8">
      <w:pPr>
        <w:numPr>
          <w:ilvl w:val="0"/>
          <w:numId w:val="7"/>
        </w:numPr>
        <w:jc w:val="both"/>
        <w:rPr>
          <w:rFonts w:ascii="Arial" w:hAnsi="Arial" w:cs="Arial"/>
          <w:sz w:val="18"/>
          <w:szCs w:val="18"/>
        </w:rPr>
      </w:pPr>
      <w:r>
        <w:rPr>
          <w:rFonts w:ascii="Arial" w:hAnsi="Arial" w:cs="Arial"/>
          <w:sz w:val="18"/>
          <w:szCs w:val="18"/>
        </w:rPr>
        <w:t>Unit testing own code and that of other developers.</w:t>
      </w:r>
    </w:p>
    <w:p w:rsidR="00CD1AA8" w:rsidRDefault="00CD1AA8">
      <w:pPr>
        <w:numPr>
          <w:ilvl w:val="0"/>
          <w:numId w:val="7"/>
        </w:numPr>
        <w:jc w:val="both"/>
        <w:rPr>
          <w:rFonts w:ascii="Arial" w:hAnsi="Arial" w:cs="Arial"/>
          <w:sz w:val="18"/>
          <w:szCs w:val="18"/>
        </w:rPr>
      </w:pPr>
      <w:r>
        <w:rPr>
          <w:rFonts w:ascii="Arial" w:hAnsi="Arial" w:cs="Arial"/>
          <w:sz w:val="18"/>
          <w:szCs w:val="18"/>
        </w:rPr>
        <w:t>Successfully handled all the changes and the bugs reported by the client in the UAT phase.</w:t>
      </w:r>
    </w:p>
    <w:p w:rsidR="00CD1AA8" w:rsidRDefault="00CD1AA8">
      <w:pPr>
        <w:numPr>
          <w:ilvl w:val="0"/>
          <w:numId w:val="7"/>
        </w:numPr>
        <w:jc w:val="both"/>
        <w:rPr>
          <w:rFonts w:ascii="Arial" w:hAnsi="Arial" w:cs="Arial"/>
          <w:sz w:val="18"/>
          <w:szCs w:val="18"/>
        </w:rPr>
      </w:pPr>
      <w:r>
        <w:rPr>
          <w:rFonts w:ascii="Arial" w:hAnsi="Arial" w:cs="Arial"/>
          <w:sz w:val="18"/>
          <w:szCs w:val="18"/>
        </w:rPr>
        <w:t>Coordinated and communicated well</w:t>
      </w:r>
      <w:r w:rsidR="00A26E6B">
        <w:rPr>
          <w:rFonts w:ascii="Arial" w:hAnsi="Arial" w:cs="Arial"/>
          <w:sz w:val="18"/>
          <w:szCs w:val="18"/>
        </w:rPr>
        <w:t xml:space="preserve"> between the client and the off</w:t>
      </w:r>
      <w:r>
        <w:rPr>
          <w:rFonts w:ascii="Arial" w:hAnsi="Arial" w:cs="Arial"/>
          <w:sz w:val="18"/>
          <w:szCs w:val="18"/>
        </w:rPr>
        <w:t>shore team to ensure that the requirements are understood properly and project is delivered on time.</w:t>
      </w:r>
    </w:p>
    <w:p w:rsidR="00CD1AA8" w:rsidRDefault="00CD1AA8">
      <w:pPr>
        <w:numPr>
          <w:ilvl w:val="0"/>
          <w:numId w:val="7"/>
        </w:numPr>
        <w:jc w:val="both"/>
        <w:rPr>
          <w:rFonts w:ascii="Arial" w:hAnsi="Arial" w:cs="Arial"/>
          <w:sz w:val="18"/>
          <w:szCs w:val="18"/>
        </w:rPr>
      </w:pPr>
      <w:r>
        <w:rPr>
          <w:rFonts w:ascii="Arial" w:hAnsi="Arial" w:cs="Arial"/>
          <w:sz w:val="18"/>
          <w:szCs w:val="18"/>
        </w:rPr>
        <w:t>Using the</w:t>
      </w:r>
      <w:r>
        <w:rPr>
          <w:rFonts w:ascii="Arial" w:hAnsi="Arial" w:cs="Arial"/>
          <w:b/>
          <w:bCs/>
          <w:sz w:val="18"/>
          <w:szCs w:val="18"/>
        </w:rPr>
        <w:t xml:space="preserve"> Import Wizard </w:t>
      </w:r>
      <w:r w:rsidR="006D1371">
        <w:rPr>
          <w:rFonts w:ascii="Arial" w:hAnsi="Arial" w:cs="Arial"/>
          <w:b/>
          <w:bCs/>
          <w:sz w:val="18"/>
          <w:szCs w:val="18"/>
        </w:rPr>
        <w:t>tool</w:t>
      </w:r>
      <w:r>
        <w:rPr>
          <w:rFonts w:ascii="Arial" w:hAnsi="Arial" w:cs="Arial"/>
          <w:sz w:val="18"/>
          <w:szCs w:val="18"/>
        </w:rPr>
        <w:t xml:space="preserve"> deployed the universes and reports from the development environment to the production environment.</w:t>
      </w:r>
    </w:p>
    <w:p w:rsidR="00CD1AA8" w:rsidRDefault="00CD1AA8">
      <w:pPr>
        <w:numPr>
          <w:ilvl w:val="0"/>
          <w:numId w:val="7"/>
        </w:numPr>
        <w:jc w:val="both"/>
        <w:rPr>
          <w:rFonts w:ascii="Arial" w:hAnsi="Arial" w:cs="Arial"/>
          <w:sz w:val="18"/>
          <w:szCs w:val="18"/>
        </w:rPr>
      </w:pPr>
      <w:r>
        <w:rPr>
          <w:rFonts w:ascii="Arial" w:hAnsi="Arial" w:cs="Arial"/>
          <w:sz w:val="18"/>
          <w:szCs w:val="18"/>
        </w:rPr>
        <w:t xml:space="preserve">Handed the project to the support team by giving them proper </w:t>
      </w:r>
      <w:r>
        <w:rPr>
          <w:rFonts w:ascii="Arial" w:hAnsi="Arial" w:cs="Arial"/>
          <w:b/>
          <w:bCs/>
          <w:sz w:val="18"/>
          <w:szCs w:val="18"/>
        </w:rPr>
        <w:t>transition of knowledge and all documentation</w:t>
      </w:r>
      <w:r>
        <w:rPr>
          <w:rFonts w:ascii="Arial" w:hAnsi="Arial" w:cs="Arial"/>
          <w:sz w:val="18"/>
          <w:szCs w:val="18"/>
        </w:rPr>
        <w:t>.</w:t>
      </w:r>
    </w:p>
    <w:p w:rsidR="00CD1AA8" w:rsidRDefault="00CD1AA8">
      <w:pPr>
        <w:numPr>
          <w:ilvl w:val="0"/>
          <w:numId w:val="7"/>
        </w:numPr>
        <w:jc w:val="both"/>
        <w:rPr>
          <w:rFonts w:ascii="Arial" w:hAnsi="Arial" w:cs="Arial"/>
          <w:sz w:val="18"/>
          <w:szCs w:val="18"/>
        </w:rPr>
      </w:pPr>
      <w:r>
        <w:rPr>
          <w:rFonts w:ascii="Arial" w:hAnsi="Arial" w:cs="Arial"/>
          <w:sz w:val="18"/>
          <w:szCs w:val="18"/>
        </w:rPr>
        <w:t xml:space="preserve">Set up 5 users and allocated them proper rights to view and refresh the canned reports using </w:t>
      </w:r>
      <w:r>
        <w:rPr>
          <w:rFonts w:ascii="Arial" w:hAnsi="Arial" w:cs="Arial"/>
          <w:b/>
          <w:bCs/>
          <w:sz w:val="18"/>
          <w:szCs w:val="18"/>
        </w:rPr>
        <w:t>Central Management Console</w:t>
      </w:r>
      <w:r>
        <w:rPr>
          <w:rFonts w:ascii="Arial" w:hAnsi="Arial" w:cs="Arial"/>
          <w:sz w:val="18"/>
          <w:szCs w:val="18"/>
        </w:rPr>
        <w:t>.</w:t>
      </w:r>
    </w:p>
    <w:p w:rsidR="00CD1AA8" w:rsidRDefault="00CD1AA8">
      <w:pPr>
        <w:ind w:left="720" w:hanging="360"/>
        <w:jc w:val="both"/>
        <w:rPr>
          <w:rFonts w:ascii="Arial" w:hAnsi="Arial" w:cs="Arial"/>
          <w:sz w:val="18"/>
          <w:szCs w:val="18"/>
        </w:rPr>
      </w:pPr>
    </w:p>
    <w:p w:rsidR="00AC44E1" w:rsidRDefault="00AC44E1">
      <w:pPr>
        <w:ind w:left="720" w:hanging="360"/>
        <w:jc w:val="both"/>
        <w:rPr>
          <w:rFonts w:ascii="Arial" w:hAnsi="Arial" w:cs="Arial"/>
          <w:sz w:val="18"/>
          <w:szCs w:val="18"/>
        </w:rPr>
      </w:pPr>
    </w:p>
    <w:p w:rsidR="00AC44E1" w:rsidRDefault="00AC44E1" w:rsidP="00AC44E1">
      <w:pPr>
        <w:jc w:val="both"/>
        <w:rPr>
          <w:rFonts w:ascii="Arial" w:hAnsi="Arial" w:cs="Arial"/>
          <w:sz w:val="18"/>
          <w:szCs w:val="18"/>
        </w:rPr>
      </w:pPr>
      <w:r>
        <w:rPr>
          <w:rFonts w:ascii="Arial" w:hAnsi="Arial" w:cs="Arial"/>
          <w:b/>
          <w:bCs/>
          <w:sz w:val="18"/>
          <w:szCs w:val="18"/>
        </w:rPr>
        <w:t xml:space="preserve">Project Description: Implementation of </w:t>
      </w:r>
      <w:r w:rsidR="00427309">
        <w:rPr>
          <w:rFonts w:ascii="Arial" w:hAnsi="Arial" w:cs="Arial"/>
          <w:b/>
          <w:bCs/>
          <w:sz w:val="18"/>
          <w:szCs w:val="18"/>
        </w:rPr>
        <w:t>P</w:t>
      </w:r>
      <w:r w:rsidR="007B253E">
        <w:rPr>
          <w:rFonts w:ascii="Arial" w:hAnsi="Arial" w:cs="Arial"/>
          <w:b/>
          <w:bCs/>
          <w:sz w:val="18"/>
          <w:szCs w:val="18"/>
        </w:rPr>
        <w:t>ortfolio Risk Manager Module</w:t>
      </w:r>
      <w:r>
        <w:rPr>
          <w:rFonts w:ascii="Arial" w:hAnsi="Arial" w:cs="Arial"/>
          <w:b/>
          <w:bCs/>
          <w:sz w:val="18"/>
          <w:szCs w:val="18"/>
        </w:rPr>
        <w:t xml:space="preserve"> </w:t>
      </w:r>
      <w:r w:rsidR="00BD59B6">
        <w:rPr>
          <w:rFonts w:ascii="Arial" w:hAnsi="Arial" w:cs="Arial"/>
          <w:b/>
          <w:bCs/>
          <w:sz w:val="18"/>
          <w:szCs w:val="18"/>
        </w:rPr>
        <w:t>(</w:t>
      </w:r>
      <w:r w:rsidR="007B253E">
        <w:rPr>
          <w:rFonts w:ascii="Arial" w:hAnsi="Arial" w:cs="Arial"/>
          <w:b/>
          <w:bCs/>
          <w:sz w:val="18"/>
          <w:szCs w:val="18"/>
        </w:rPr>
        <w:t xml:space="preserve">Jul 2011 </w:t>
      </w:r>
      <w:r>
        <w:rPr>
          <w:rFonts w:ascii="Arial" w:hAnsi="Arial" w:cs="Arial"/>
          <w:b/>
          <w:bCs/>
          <w:sz w:val="18"/>
          <w:szCs w:val="18"/>
        </w:rPr>
        <w:t xml:space="preserve">– </w:t>
      </w:r>
      <w:r w:rsidR="007B253E">
        <w:rPr>
          <w:rFonts w:ascii="Arial" w:hAnsi="Arial" w:cs="Arial"/>
          <w:b/>
          <w:bCs/>
          <w:sz w:val="18"/>
          <w:szCs w:val="18"/>
        </w:rPr>
        <w:t>Dec 2011</w:t>
      </w:r>
      <w:r w:rsidR="00BD59B6">
        <w:rPr>
          <w:rFonts w:ascii="Arial" w:hAnsi="Arial" w:cs="Arial"/>
          <w:b/>
          <w:bCs/>
          <w:sz w:val="18"/>
          <w:szCs w:val="18"/>
        </w:rPr>
        <w:t>)</w:t>
      </w:r>
      <w:r w:rsidR="007B253E">
        <w:rPr>
          <w:rFonts w:ascii="Arial" w:hAnsi="Arial" w:cs="Arial"/>
          <w:b/>
          <w:bCs/>
          <w:sz w:val="18"/>
          <w:szCs w:val="18"/>
        </w:rPr>
        <w:t xml:space="preserve"> </w:t>
      </w:r>
      <w:r>
        <w:rPr>
          <w:rFonts w:ascii="Arial" w:hAnsi="Arial" w:cs="Arial"/>
          <w:b/>
          <w:bCs/>
          <w:sz w:val="18"/>
          <w:szCs w:val="18"/>
        </w:rPr>
        <w:t xml:space="preserve">– </w:t>
      </w:r>
      <w:r w:rsidR="0033629A" w:rsidRPr="0033629A">
        <w:rPr>
          <w:rFonts w:ascii="Arial" w:hAnsi="Arial" w:cs="Arial"/>
          <w:sz w:val="18"/>
          <w:szCs w:val="18"/>
        </w:rPr>
        <w:t xml:space="preserve">D&amp;B </w:t>
      </w:r>
      <w:r w:rsidR="0033629A">
        <w:rPr>
          <w:rFonts w:ascii="Arial" w:hAnsi="Arial" w:cs="Arial"/>
          <w:sz w:val="18"/>
          <w:szCs w:val="18"/>
        </w:rPr>
        <w:t xml:space="preserve">planned </w:t>
      </w:r>
      <w:r w:rsidR="0033629A" w:rsidRPr="0033629A">
        <w:rPr>
          <w:rFonts w:ascii="Arial" w:hAnsi="Arial" w:cs="Arial"/>
          <w:sz w:val="18"/>
          <w:szCs w:val="18"/>
        </w:rPr>
        <w:t xml:space="preserve">to remove the grace period access to </w:t>
      </w:r>
      <w:r w:rsidR="0033629A">
        <w:rPr>
          <w:rFonts w:ascii="Arial" w:hAnsi="Arial" w:cs="Arial"/>
          <w:sz w:val="18"/>
          <w:szCs w:val="18"/>
        </w:rPr>
        <w:t xml:space="preserve">the </w:t>
      </w:r>
      <w:r w:rsidR="0033629A" w:rsidRPr="0033629A">
        <w:rPr>
          <w:rFonts w:ascii="Arial" w:hAnsi="Arial" w:cs="Arial"/>
          <w:sz w:val="18"/>
          <w:szCs w:val="18"/>
        </w:rPr>
        <w:t xml:space="preserve">contracts </w:t>
      </w:r>
      <w:r w:rsidR="0033629A">
        <w:rPr>
          <w:rFonts w:ascii="Arial" w:hAnsi="Arial" w:cs="Arial"/>
          <w:sz w:val="18"/>
          <w:szCs w:val="18"/>
        </w:rPr>
        <w:t xml:space="preserve">which were not renewed </w:t>
      </w:r>
      <w:r w:rsidR="00A26E6B" w:rsidRPr="0033629A">
        <w:rPr>
          <w:rFonts w:ascii="Arial" w:hAnsi="Arial" w:cs="Arial"/>
          <w:sz w:val="18"/>
          <w:szCs w:val="18"/>
        </w:rPr>
        <w:t>and</w:t>
      </w:r>
      <w:r w:rsidR="0033629A" w:rsidRPr="0033629A">
        <w:rPr>
          <w:rFonts w:ascii="Arial" w:hAnsi="Arial" w:cs="Arial"/>
          <w:sz w:val="18"/>
          <w:szCs w:val="18"/>
        </w:rPr>
        <w:t xml:space="preserve"> to inform </w:t>
      </w:r>
      <w:r w:rsidR="0033629A">
        <w:rPr>
          <w:rFonts w:ascii="Arial" w:hAnsi="Arial" w:cs="Arial"/>
          <w:sz w:val="18"/>
          <w:szCs w:val="18"/>
        </w:rPr>
        <w:t xml:space="preserve">their </w:t>
      </w:r>
      <w:r w:rsidR="0033629A" w:rsidRPr="0033629A">
        <w:rPr>
          <w:rFonts w:ascii="Arial" w:hAnsi="Arial" w:cs="Arial"/>
          <w:sz w:val="18"/>
          <w:szCs w:val="18"/>
        </w:rPr>
        <w:t>customers if the contract n</w:t>
      </w:r>
      <w:r w:rsidR="0033629A">
        <w:rPr>
          <w:rFonts w:ascii="Arial" w:hAnsi="Arial" w:cs="Arial"/>
          <w:sz w:val="18"/>
          <w:szCs w:val="18"/>
        </w:rPr>
        <w:t xml:space="preserve">eeds to be </w:t>
      </w:r>
      <w:r w:rsidR="0033629A" w:rsidRPr="0033629A">
        <w:rPr>
          <w:rFonts w:ascii="Arial" w:hAnsi="Arial" w:cs="Arial"/>
          <w:sz w:val="18"/>
          <w:szCs w:val="18"/>
        </w:rPr>
        <w:t>renewed for ‘DnBi Professional’ contract type</w:t>
      </w:r>
      <w:r w:rsidR="0033629A">
        <w:rPr>
          <w:rFonts w:ascii="Arial" w:hAnsi="Arial" w:cs="Arial"/>
          <w:sz w:val="18"/>
          <w:szCs w:val="18"/>
        </w:rPr>
        <w:t>.</w:t>
      </w:r>
      <w:r w:rsidR="00651633">
        <w:rPr>
          <w:rFonts w:ascii="Arial" w:hAnsi="Arial" w:cs="Arial"/>
          <w:sz w:val="18"/>
          <w:szCs w:val="18"/>
        </w:rPr>
        <w:t xml:space="preserve"> The other objective of this project being was to introduce “Trial</w:t>
      </w:r>
      <w:r w:rsidR="00DA22EE">
        <w:rPr>
          <w:rFonts w:ascii="Arial" w:hAnsi="Arial" w:cs="Arial"/>
          <w:sz w:val="18"/>
          <w:szCs w:val="18"/>
        </w:rPr>
        <w:t>s</w:t>
      </w:r>
      <w:r w:rsidR="00651633">
        <w:rPr>
          <w:rFonts w:ascii="Arial" w:hAnsi="Arial" w:cs="Arial"/>
          <w:sz w:val="18"/>
          <w:szCs w:val="18"/>
        </w:rPr>
        <w:t xml:space="preserve">” for the DnBi Professional and PRM at the module level. </w:t>
      </w:r>
    </w:p>
    <w:p w:rsidR="0033629A" w:rsidRDefault="0033629A" w:rsidP="00AC44E1">
      <w:pPr>
        <w:jc w:val="both"/>
      </w:pPr>
    </w:p>
    <w:p w:rsidR="00AC44E1" w:rsidRDefault="00AC44E1" w:rsidP="00AC44E1">
      <w:pPr>
        <w:jc w:val="both"/>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OLAP, Business Objects XI </w:t>
      </w:r>
      <w:r w:rsidR="00651633">
        <w:rPr>
          <w:rFonts w:ascii="Arial" w:hAnsi="Arial" w:cs="Arial"/>
          <w:sz w:val="18"/>
          <w:szCs w:val="18"/>
        </w:rPr>
        <w:t>3.1, Sybase IQ 12</w:t>
      </w:r>
    </w:p>
    <w:p w:rsidR="00AC44E1" w:rsidRDefault="00AC44E1" w:rsidP="00AC44E1">
      <w:pPr>
        <w:jc w:val="both"/>
      </w:pPr>
    </w:p>
    <w:p w:rsidR="00AC44E1" w:rsidRDefault="00AC44E1" w:rsidP="00AC44E1">
      <w:pPr>
        <w:jc w:val="both"/>
        <w:rPr>
          <w:rFonts w:ascii="Arial" w:hAnsi="Arial" w:cs="Arial"/>
          <w:b/>
          <w:sz w:val="18"/>
          <w:szCs w:val="18"/>
        </w:rPr>
      </w:pPr>
      <w:r>
        <w:rPr>
          <w:rFonts w:ascii="Arial" w:hAnsi="Arial" w:cs="Arial"/>
          <w:b/>
          <w:sz w:val="18"/>
          <w:szCs w:val="18"/>
        </w:rPr>
        <w:t>Responsibilities:</w:t>
      </w:r>
    </w:p>
    <w:p w:rsidR="00AC44E1" w:rsidRDefault="00AC44E1" w:rsidP="00AC44E1">
      <w:pPr>
        <w:numPr>
          <w:ilvl w:val="0"/>
          <w:numId w:val="3"/>
        </w:numPr>
        <w:jc w:val="both"/>
        <w:rPr>
          <w:rFonts w:ascii="Arial" w:hAnsi="Arial" w:cs="Arial"/>
          <w:b/>
          <w:bCs/>
          <w:sz w:val="18"/>
          <w:szCs w:val="18"/>
        </w:rPr>
      </w:pPr>
      <w:r>
        <w:rPr>
          <w:rFonts w:ascii="Arial" w:hAnsi="Arial" w:cs="Arial"/>
          <w:sz w:val="18"/>
          <w:szCs w:val="18"/>
        </w:rPr>
        <w:t xml:space="preserve">Requirement analysis, Design and Development. Created the </w:t>
      </w:r>
      <w:r>
        <w:rPr>
          <w:rFonts w:ascii="Arial" w:hAnsi="Arial" w:cs="Arial"/>
          <w:b/>
          <w:bCs/>
          <w:sz w:val="18"/>
          <w:szCs w:val="18"/>
        </w:rPr>
        <w:t>Functional Requirement Specification.</w:t>
      </w:r>
    </w:p>
    <w:p w:rsidR="00AC44E1" w:rsidRDefault="00AC44E1" w:rsidP="00AC44E1">
      <w:pPr>
        <w:numPr>
          <w:ilvl w:val="0"/>
          <w:numId w:val="3"/>
        </w:numPr>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Estimates and Project Plan</w:t>
      </w:r>
      <w:r>
        <w:rPr>
          <w:rFonts w:ascii="Arial" w:hAnsi="Arial" w:cs="Arial"/>
          <w:sz w:val="18"/>
          <w:szCs w:val="18"/>
        </w:rPr>
        <w:t xml:space="preserve"> for the </w:t>
      </w:r>
      <w:r w:rsidR="00DA22EE">
        <w:rPr>
          <w:rFonts w:ascii="Arial" w:hAnsi="Arial" w:cs="Arial"/>
          <w:sz w:val="18"/>
          <w:szCs w:val="18"/>
        </w:rPr>
        <w:t xml:space="preserve">BO/IQ piece of the </w:t>
      </w:r>
      <w:r>
        <w:rPr>
          <w:rFonts w:ascii="Arial" w:hAnsi="Arial" w:cs="Arial"/>
          <w:sz w:val="18"/>
          <w:szCs w:val="18"/>
        </w:rPr>
        <w:t>project.</w:t>
      </w:r>
    </w:p>
    <w:p w:rsidR="00AC44E1" w:rsidRDefault="00AC44E1" w:rsidP="00AC44E1">
      <w:pPr>
        <w:numPr>
          <w:ilvl w:val="0"/>
          <w:numId w:val="3"/>
        </w:numPr>
        <w:jc w:val="both"/>
        <w:rPr>
          <w:rFonts w:ascii="Arial" w:hAnsi="Arial" w:cs="Arial"/>
          <w:sz w:val="18"/>
          <w:szCs w:val="18"/>
        </w:rPr>
      </w:pPr>
      <w:r>
        <w:rPr>
          <w:rFonts w:ascii="Arial" w:hAnsi="Arial" w:cs="Arial"/>
          <w:sz w:val="18"/>
          <w:szCs w:val="18"/>
        </w:rPr>
        <w:t xml:space="preserve">Handled </w:t>
      </w:r>
      <w:r>
        <w:rPr>
          <w:rFonts w:ascii="Arial" w:hAnsi="Arial" w:cs="Arial"/>
          <w:b/>
          <w:bCs/>
          <w:sz w:val="18"/>
          <w:szCs w:val="18"/>
        </w:rPr>
        <w:t>Resource Allocation</w:t>
      </w:r>
      <w:r>
        <w:rPr>
          <w:rFonts w:ascii="Arial" w:hAnsi="Arial" w:cs="Arial"/>
          <w:sz w:val="18"/>
          <w:szCs w:val="18"/>
        </w:rPr>
        <w:t xml:space="preserve"> as per the required skill set.</w:t>
      </w:r>
    </w:p>
    <w:p w:rsidR="00AC44E1" w:rsidRDefault="00AC44E1" w:rsidP="00AC44E1">
      <w:pPr>
        <w:numPr>
          <w:ilvl w:val="0"/>
          <w:numId w:val="3"/>
        </w:numPr>
        <w:jc w:val="both"/>
        <w:rPr>
          <w:rFonts w:ascii="Arial" w:hAnsi="Arial" w:cs="Arial"/>
          <w:sz w:val="18"/>
          <w:szCs w:val="18"/>
        </w:rPr>
      </w:pPr>
      <w:r>
        <w:rPr>
          <w:rFonts w:ascii="Arial" w:hAnsi="Arial" w:cs="Arial"/>
          <w:sz w:val="18"/>
          <w:szCs w:val="18"/>
        </w:rPr>
        <w:t xml:space="preserve">Setup weekly calls with </w:t>
      </w:r>
      <w:r w:rsidR="00DA22EE">
        <w:rPr>
          <w:rFonts w:ascii="Arial" w:hAnsi="Arial" w:cs="Arial"/>
          <w:sz w:val="18"/>
          <w:szCs w:val="18"/>
        </w:rPr>
        <w:t xml:space="preserve">users </w:t>
      </w:r>
      <w:r>
        <w:rPr>
          <w:rFonts w:ascii="Arial" w:hAnsi="Arial" w:cs="Arial"/>
          <w:sz w:val="18"/>
          <w:szCs w:val="18"/>
        </w:rPr>
        <w:t>to go through the pro</w:t>
      </w:r>
      <w:r w:rsidR="00DA22EE">
        <w:rPr>
          <w:rFonts w:ascii="Arial" w:hAnsi="Arial" w:cs="Arial"/>
          <w:sz w:val="18"/>
          <w:szCs w:val="18"/>
        </w:rPr>
        <w:t>ject status and understand the</w:t>
      </w:r>
      <w:r>
        <w:rPr>
          <w:rFonts w:ascii="Arial" w:hAnsi="Arial" w:cs="Arial"/>
          <w:sz w:val="18"/>
          <w:szCs w:val="18"/>
        </w:rPr>
        <w:t xml:space="preserve"> business requirements. Setup daily calls with the offshore team in India.</w:t>
      </w:r>
    </w:p>
    <w:p w:rsidR="00AC44E1" w:rsidRDefault="00DA22EE" w:rsidP="00AC44E1">
      <w:pPr>
        <w:pStyle w:val="ListParagraph"/>
        <w:numPr>
          <w:ilvl w:val="0"/>
          <w:numId w:val="4"/>
        </w:numPr>
        <w:jc w:val="both"/>
        <w:rPr>
          <w:rFonts w:ascii="Arial" w:hAnsi="Arial" w:cs="Arial"/>
          <w:sz w:val="18"/>
          <w:szCs w:val="18"/>
        </w:rPr>
      </w:pPr>
      <w:r>
        <w:rPr>
          <w:rFonts w:ascii="Arial" w:hAnsi="Arial" w:cs="Arial"/>
          <w:sz w:val="18"/>
          <w:szCs w:val="18"/>
        </w:rPr>
        <w:t xml:space="preserve">Modified BO </w:t>
      </w:r>
      <w:r w:rsidR="00AC44E1">
        <w:rPr>
          <w:rFonts w:ascii="Arial" w:hAnsi="Arial" w:cs="Arial"/>
          <w:sz w:val="18"/>
          <w:szCs w:val="18"/>
        </w:rPr>
        <w:t xml:space="preserve">Universe and </w:t>
      </w:r>
      <w:r>
        <w:rPr>
          <w:rFonts w:ascii="Arial" w:hAnsi="Arial" w:cs="Arial"/>
          <w:sz w:val="18"/>
          <w:szCs w:val="18"/>
        </w:rPr>
        <w:t>created the Trial Balance Report</w:t>
      </w:r>
      <w:r w:rsidR="00AC44E1">
        <w:rPr>
          <w:rFonts w:ascii="Arial" w:hAnsi="Arial" w:cs="Arial"/>
          <w:sz w:val="18"/>
          <w:szCs w:val="18"/>
        </w:rPr>
        <w:t>.</w:t>
      </w:r>
    </w:p>
    <w:p w:rsidR="00AC44E1" w:rsidRDefault="00AC44E1" w:rsidP="00AC44E1">
      <w:pPr>
        <w:numPr>
          <w:ilvl w:val="0"/>
          <w:numId w:val="6"/>
        </w:numPr>
        <w:jc w:val="both"/>
        <w:rPr>
          <w:rFonts w:ascii="Arial" w:hAnsi="Arial" w:cs="Arial"/>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rsidR="00AC44E1" w:rsidRDefault="00AC44E1" w:rsidP="00AC44E1">
      <w:pPr>
        <w:numPr>
          <w:ilvl w:val="0"/>
          <w:numId w:val="7"/>
        </w:numPr>
        <w:ind w:right="1780"/>
        <w:jc w:val="both"/>
        <w:rPr>
          <w:rFonts w:ascii="Arial" w:hAnsi="Arial" w:cs="Arial"/>
          <w:sz w:val="18"/>
          <w:szCs w:val="18"/>
        </w:rPr>
      </w:pPr>
      <w:r>
        <w:rPr>
          <w:rFonts w:ascii="Arial" w:hAnsi="Arial" w:cs="Arial"/>
          <w:sz w:val="18"/>
          <w:szCs w:val="18"/>
        </w:rPr>
        <w:t>Successfully handled many adhoc change requests from the client.</w:t>
      </w:r>
    </w:p>
    <w:p w:rsidR="00AC44E1" w:rsidRDefault="00AC44E1" w:rsidP="00AC44E1">
      <w:pPr>
        <w:numPr>
          <w:ilvl w:val="0"/>
          <w:numId w:val="7"/>
        </w:numPr>
        <w:jc w:val="both"/>
        <w:rPr>
          <w:rFonts w:ascii="Arial" w:hAnsi="Arial" w:cs="Arial"/>
          <w:sz w:val="18"/>
          <w:szCs w:val="18"/>
        </w:rPr>
      </w:pPr>
      <w:r>
        <w:rPr>
          <w:rFonts w:ascii="Arial" w:hAnsi="Arial" w:cs="Arial"/>
          <w:sz w:val="18"/>
          <w:szCs w:val="18"/>
        </w:rPr>
        <w:t xml:space="preserve">Unit testing </w:t>
      </w:r>
      <w:r w:rsidR="00DA22EE">
        <w:rPr>
          <w:rFonts w:ascii="Arial" w:hAnsi="Arial" w:cs="Arial"/>
          <w:sz w:val="18"/>
          <w:szCs w:val="18"/>
        </w:rPr>
        <w:t xml:space="preserve">of the </w:t>
      </w:r>
      <w:r>
        <w:rPr>
          <w:rFonts w:ascii="Arial" w:hAnsi="Arial" w:cs="Arial"/>
          <w:sz w:val="18"/>
          <w:szCs w:val="18"/>
        </w:rPr>
        <w:t xml:space="preserve">code </w:t>
      </w:r>
      <w:r w:rsidR="00DA22EE">
        <w:rPr>
          <w:rFonts w:ascii="Arial" w:hAnsi="Arial" w:cs="Arial"/>
          <w:sz w:val="18"/>
          <w:szCs w:val="18"/>
        </w:rPr>
        <w:t>from the team</w:t>
      </w:r>
      <w:r>
        <w:rPr>
          <w:rFonts w:ascii="Arial" w:hAnsi="Arial" w:cs="Arial"/>
          <w:sz w:val="18"/>
          <w:szCs w:val="18"/>
        </w:rPr>
        <w:t>.</w:t>
      </w:r>
    </w:p>
    <w:p w:rsidR="00AC44E1" w:rsidRDefault="00AC44E1" w:rsidP="00AC44E1">
      <w:pPr>
        <w:numPr>
          <w:ilvl w:val="0"/>
          <w:numId w:val="7"/>
        </w:numPr>
        <w:jc w:val="both"/>
        <w:rPr>
          <w:rFonts w:ascii="Arial" w:hAnsi="Arial" w:cs="Arial"/>
          <w:sz w:val="18"/>
          <w:szCs w:val="18"/>
        </w:rPr>
      </w:pPr>
      <w:r>
        <w:rPr>
          <w:rFonts w:ascii="Arial" w:hAnsi="Arial" w:cs="Arial"/>
          <w:sz w:val="18"/>
          <w:szCs w:val="18"/>
        </w:rPr>
        <w:t>Successfully handled all the changes and the bugs reported by the client in the UAT phase.</w:t>
      </w:r>
    </w:p>
    <w:p w:rsidR="00AC44E1" w:rsidRDefault="00AC44E1" w:rsidP="00AC44E1">
      <w:pPr>
        <w:numPr>
          <w:ilvl w:val="0"/>
          <w:numId w:val="7"/>
        </w:numPr>
        <w:jc w:val="both"/>
        <w:rPr>
          <w:rFonts w:ascii="Arial" w:hAnsi="Arial" w:cs="Arial"/>
          <w:sz w:val="18"/>
          <w:szCs w:val="18"/>
        </w:rPr>
      </w:pPr>
      <w:r>
        <w:rPr>
          <w:rFonts w:ascii="Arial" w:hAnsi="Arial" w:cs="Arial"/>
          <w:sz w:val="18"/>
          <w:szCs w:val="18"/>
        </w:rPr>
        <w:t>Coordinated and communicated well</w:t>
      </w:r>
      <w:r w:rsidR="00600676">
        <w:rPr>
          <w:rFonts w:ascii="Arial" w:hAnsi="Arial" w:cs="Arial"/>
          <w:sz w:val="18"/>
          <w:szCs w:val="18"/>
        </w:rPr>
        <w:t xml:space="preserve"> between the client and the off</w:t>
      </w:r>
      <w:r>
        <w:rPr>
          <w:rFonts w:ascii="Arial" w:hAnsi="Arial" w:cs="Arial"/>
          <w:sz w:val="18"/>
          <w:szCs w:val="18"/>
        </w:rPr>
        <w:t>shore team to ensure that the requirements are understood properly and project is delivered on time.</w:t>
      </w:r>
    </w:p>
    <w:p w:rsidR="00AC44E1" w:rsidRDefault="00AC44E1" w:rsidP="00AC44E1">
      <w:pPr>
        <w:numPr>
          <w:ilvl w:val="0"/>
          <w:numId w:val="7"/>
        </w:numPr>
        <w:jc w:val="both"/>
        <w:rPr>
          <w:rFonts w:ascii="Arial" w:hAnsi="Arial" w:cs="Arial"/>
          <w:sz w:val="18"/>
          <w:szCs w:val="18"/>
        </w:rPr>
      </w:pPr>
      <w:r>
        <w:rPr>
          <w:rFonts w:ascii="Arial" w:hAnsi="Arial" w:cs="Arial"/>
          <w:sz w:val="18"/>
          <w:szCs w:val="18"/>
        </w:rPr>
        <w:t>Using the</w:t>
      </w:r>
      <w:r>
        <w:rPr>
          <w:rFonts w:ascii="Arial" w:hAnsi="Arial" w:cs="Arial"/>
          <w:b/>
          <w:bCs/>
          <w:sz w:val="18"/>
          <w:szCs w:val="18"/>
        </w:rPr>
        <w:t xml:space="preserve"> Import Wizard tool</w:t>
      </w:r>
      <w:r>
        <w:rPr>
          <w:rFonts w:ascii="Arial" w:hAnsi="Arial" w:cs="Arial"/>
          <w:sz w:val="18"/>
          <w:szCs w:val="18"/>
        </w:rPr>
        <w:t xml:space="preserve"> deployed the universes and reports from the development environment to the production environment.</w:t>
      </w:r>
    </w:p>
    <w:p w:rsidR="00AC44E1" w:rsidRDefault="00AC44E1" w:rsidP="00AC44E1">
      <w:pPr>
        <w:numPr>
          <w:ilvl w:val="0"/>
          <w:numId w:val="7"/>
        </w:numPr>
        <w:jc w:val="both"/>
        <w:rPr>
          <w:rFonts w:ascii="Arial" w:hAnsi="Arial" w:cs="Arial"/>
          <w:sz w:val="18"/>
          <w:szCs w:val="18"/>
        </w:rPr>
      </w:pPr>
      <w:r>
        <w:rPr>
          <w:rFonts w:ascii="Arial" w:hAnsi="Arial" w:cs="Arial"/>
          <w:sz w:val="18"/>
          <w:szCs w:val="18"/>
        </w:rPr>
        <w:t xml:space="preserve">Handed the project to the support team by giving them proper </w:t>
      </w:r>
      <w:r>
        <w:rPr>
          <w:rFonts w:ascii="Arial" w:hAnsi="Arial" w:cs="Arial"/>
          <w:b/>
          <w:bCs/>
          <w:sz w:val="18"/>
          <w:szCs w:val="18"/>
        </w:rPr>
        <w:t>transition of knowledge and all documentation</w:t>
      </w:r>
      <w:r>
        <w:rPr>
          <w:rFonts w:ascii="Arial" w:hAnsi="Arial" w:cs="Arial"/>
          <w:sz w:val="18"/>
          <w:szCs w:val="18"/>
        </w:rPr>
        <w:t>.</w:t>
      </w:r>
    </w:p>
    <w:p w:rsidR="00AC44E1" w:rsidRDefault="00AC44E1">
      <w:pPr>
        <w:ind w:left="720" w:hanging="360"/>
        <w:jc w:val="both"/>
        <w:rPr>
          <w:rFonts w:ascii="Arial" w:hAnsi="Arial" w:cs="Arial"/>
          <w:sz w:val="18"/>
          <w:szCs w:val="18"/>
        </w:rPr>
      </w:pPr>
    </w:p>
    <w:p w:rsidR="00CD1AA8" w:rsidRDefault="00CD1AA8">
      <w:pPr>
        <w:ind w:left="720" w:hanging="360"/>
        <w:jc w:val="both"/>
        <w:rPr>
          <w:rFonts w:ascii="Arial" w:hAnsi="Arial" w:cs="Arial"/>
          <w:sz w:val="18"/>
          <w:szCs w:val="18"/>
        </w:rPr>
      </w:pPr>
    </w:p>
    <w:p w:rsidR="00CD1AA8" w:rsidRDefault="00CD1AA8">
      <w:pPr>
        <w:jc w:val="both"/>
        <w:rPr>
          <w:rFonts w:ascii="Arial" w:hAnsi="Arial" w:cs="Arial"/>
          <w:sz w:val="18"/>
          <w:szCs w:val="18"/>
        </w:rPr>
      </w:pPr>
      <w:r>
        <w:rPr>
          <w:rFonts w:ascii="Arial" w:hAnsi="Arial" w:cs="Arial"/>
          <w:b/>
          <w:bCs/>
          <w:sz w:val="18"/>
          <w:szCs w:val="18"/>
        </w:rPr>
        <w:t>Project Description: Run t</w:t>
      </w:r>
      <w:r w:rsidR="00BD59B6">
        <w:rPr>
          <w:rFonts w:ascii="Arial" w:hAnsi="Arial" w:cs="Arial"/>
          <w:b/>
          <w:bCs/>
          <w:sz w:val="18"/>
          <w:szCs w:val="18"/>
        </w:rPr>
        <w:t>he Business (RTB)</w:t>
      </w:r>
      <w:r w:rsidR="00AE3833">
        <w:rPr>
          <w:rFonts w:ascii="Arial" w:hAnsi="Arial" w:cs="Arial"/>
          <w:b/>
          <w:bCs/>
          <w:sz w:val="18"/>
          <w:szCs w:val="18"/>
        </w:rPr>
        <w:t xml:space="preserve"> </w:t>
      </w:r>
      <w:r w:rsidR="00BD59B6">
        <w:rPr>
          <w:rFonts w:ascii="Arial" w:hAnsi="Arial" w:cs="Arial"/>
          <w:b/>
          <w:bCs/>
          <w:sz w:val="18"/>
          <w:szCs w:val="18"/>
        </w:rPr>
        <w:t>(</w:t>
      </w:r>
      <w:r w:rsidR="00AE3833">
        <w:rPr>
          <w:rFonts w:ascii="Arial" w:hAnsi="Arial" w:cs="Arial"/>
          <w:b/>
          <w:bCs/>
          <w:sz w:val="18"/>
          <w:szCs w:val="18"/>
        </w:rPr>
        <w:t>Jan 2009</w:t>
      </w:r>
      <w:r>
        <w:rPr>
          <w:rFonts w:ascii="Arial" w:hAnsi="Arial" w:cs="Arial"/>
          <w:b/>
          <w:bCs/>
          <w:sz w:val="18"/>
          <w:szCs w:val="18"/>
        </w:rPr>
        <w:t xml:space="preserve"> – </w:t>
      </w:r>
      <w:r w:rsidR="001A658B">
        <w:rPr>
          <w:rFonts w:ascii="Arial" w:hAnsi="Arial" w:cs="Arial"/>
          <w:b/>
          <w:bCs/>
          <w:sz w:val="18"/>
          <w:szCs w:val="18"/>
        </w:rPr>
        <w:t>Jun 2011</w:t>
      </w:r>
      <w:r w:rsidR="00BD59B6">
        <w:rPr>
          <w:rFonts w:ascii="Arial" w:hAnsi="Arial" w:cs="Arial"/>
          <w:b/>
          <w:bCs/>
          <w:sz w:val="18"/>
          <w:szCs w:val="18"/>
        </w:rPr>
        <w:t xml:space="preserve">) </w:t>
      </w:r>
      <w:r>
        <w:rPr>
          <w:rFonts w:ascii="Arial" w:hAnsi="Arial" w:cs="Arial"/>
          <w:b/>
          <w:bCs/>
          <w:sz w:val="18"/>
          <w:szCs w:val="18"/>
        </w:rPr>
        <w:t xml:space="preserve">– </w:t>
      </w:r>
      <w:r>
        <w:rPr>
          <w:rFonts w:ascii="Arial" w:hAnsi="Arial" w:cs="Arial"/>
          <w:sz w:val="18"/>
          <w:szCs w:val="18"/>
        </w:rPr>
        <w:t>This is the maintenance and support project where in day to day analysis and decision making reports are developed and maintained for D&amp;B users and their customers. The reporting is done for revenue and sales data for D&amp;B's businesses. The reporting is done using Business Objects. There are close to 500 business object users across D&amp;B who use the tool for adhoc and canned reports.</w:t>
      </w:r>
    </w:p>
    <w:p w:rsidR="00CD1AA8" w:rsidRDefault="00CD1AA8">
      <w:pPr>
        <w:jc w:val="both"/>
        <w:rPr>
          <w:rFonts w:ascii="Arial" w:hAnsi="Arial" w:cs="Arial"/>
          <w:sz w:val="18"/>
          <w:szCs w:val="18"/>
        </w:rPr>
      </w:pPr>
      <w:r>
        <w:rPr>
          <w:rFonts w:ascii="Arial" w:hAnsi="Arial" w:cs="Arial"/>
          <w:b/>
          <w:bCs/>
          <w:sz w:val="18"/>
          <w:szCs w:val="18"/>
        </w:rPr>
        <w:br/>
        <w:t>Technology:</w:t>
      </w:r>
      <w:r>
        <w:rPr>
          <w:rFonts w:ascii="Arial" w:hAnsi="Arial" w:cs="Arial"/>
          <w:sz w:val="18"/>
          <w:szCs w:val="18"/>
        </w:rPr>
        <w:t xml:space="preserve"> OLAP, Business Objects, Sybase IQ, SQL Server 2005, Oracle 10g.</w:t>
      </w:r>
    </w:p>
    <w:p w:rsidR="00CD1AA8" w:rsidRDefault="00CD1AA8">
      <w:pPr>
        <w:jc w:val="both"/>
        <w:rPr>
          <w:rFonts w:ascii="Arial" w:hAnsi="Arial" w:cs="Arial"/>
          <w:b/>
          <w:sz w:val="18"/>
          <w:szCs w:val="18"/>
          <w:u w:val="single"/>
        </w:rPr>
      </w:pPr>
    </w:p>
    <w:p w:rsidR="00CD1AA8" w:rsidRDefault="00CD1AA8">
      <w:pPr>
        <w:jc w:val="both"/>
        <w:rPr>
          <w:rFonts w:ascii="Arial" w:hAnsi="Arial" w:cs="Arial"/>
          <w:b/>
          <w:sz w:val="18"/>
          <w:szCs w:val="18"/>
        </w:rPr>
      </w:pPr>
      <w:r>
        <w:rPr>
          <w:rFonts w:ascii="Arial" w:hAnsi="Arial" w:cs="Arial"/>
          <w:b/>
          <w:sz w:val="18"/>
          <w:szCs w:val="18"/>
        </w:rPr>
        <w:t>Responsibilities:</w:t>
      </w:r>
    </w:p>
    <w:p w:rsidR="00CD1AA8" w:rsidRDefault="00CD1AA8">
      <w:pPr>
        <w:numPr>
          <w:ilvl w:val="0"/>
          <w:numId w:val="3"/>
        </w:numPr>
        <w:jc w:val="both"/>
        <w:rPr>
          <w:rFonts w:ascii="Arial" w:hAnsi="Arial" w:cs="Arial"/>
          <w:sz w:val="18"/>
          <w:szCs w:val="18"/>
        </w:rPr>
      </w:pPr>
      <w:r>
        <w:rPr>
          <w:rFonts w:ascii="Arial" w:hAnsi="Arial" w:cs="Arial"/>
          <w:sz w:val="18"/>
          <w:szCs w:val="18"/>
        </w:rPr>
        <w:t xml:space="preserve">Requirement analysis, Design and Development. Created the </w:t>
      </w:r>
      <w:r w:rsidR="00D35B10">
        <w:rPr>
          <w:rFonts w:ascii="Arial" w:hAnsi="Arial" w:cs="Arial"/>
          <w:sz w:val="18"/>
          <w:szCs w:val="18"/>
        </w:rPr>
        <w:t>high-level</w:t>
      </w:r>
      <w:r>
        <w:rPr>
          <w:rFonts w:ascii="Arial" w:hAnsi="Arial" w:cs="Arial"/>
          <w:sz w:val="18"/>
          <w:szCs w:val="18"/>
        </w:rPr>
        <w:t xml:space="preserve"> design and architecture.</w:t>
      </w:r>
    </w:p>
    <w:p w:rsidR="00CD1AA8" w:rsidRDefault="00CD1AA8">
      <w:pPr>
        <w:pStyle w:val="ListParagraph"/>
        <w:numPr>
          <w:ilvl w:val="0"/>
          <w:numId w:val="4"/>
        </w:numPr>
        <w:jc w:val="both"/>
        <w:rPr>
          <w:rFonts w:ascii="Arial" w:hAnsi="Arial" w:cs="Arial"/>
          <w:sz w:val="18"/>
          <w:szCs w:val="18"/>
        </w:rPr>
      </w:pPr>
      <w:r>
        <w:rPr>
          <w:rFonts w:ascii="Arial" w:hAnsi="Arial" w:cs="Arial"/>
          <w:sz w:val="18"/>
          <w:szCs w:val="18"/>
        </w:rPr>
        <w:t xml:space="preserve">Developed Universes and Reports using </w:t>
      </w:r>
      <w:r>
        <w:rPr>
          <w:rFonts w:ascii="Arial" w:hAnsi="Arial" w:cs="Arial"/>
          <w:b/>
          <w:bCs/>
          <w:sz w:val="18"/>
          <w:szCs w:val="18"/>
        </w:rPr>
        <w:t>Business Objects</w:t>
      </w:r>
      <w:r>
        <w:rPr>
          <w:rFonts w:ascii="Arial" w:hAnsi="Arial" w:cs="Arial"/>
          <w:sz w:val="18"/>
          <w:szCs w:val="18"/>
        </w:rPr>
        <w:t>.</w:t>
      </w:r>
    </w:p>
    <w:p w:rsidR="00CD1AA8" w:rsidRDefault="00CD1AA8">
      <w:pPr>
        <w:pStyle w:val="ListParagraph"/>
        <w:numPr>
          <w:ilvl w:val="0"/>
          <w:numId w:val="4"/>
        </w:numPr>
        <w:jc w:val="both"/>
        <w:rPr>
          <w:rFonts w:ascii="Arial" w:hAnsi="Arial" w:cs="Arial"/>
          <w:b/>
          <w:bCs/>
          <w:sz w:val="18"/>
          <w:szCs w:val="18"/>
        </w:rPr>
      </w:pPr>
      <w:r>
        <w:rPr>
          <w:rFonts w:ascii="Arial" w:hAnsi="Arial" w:cs="Arial"/>
          <w:b/>
          <w:bCs/>
          <w:sz w:val="18"/>
          <w:szCs w:val="18"/>
        </w:rPr>
        <w:t>Handled successfully onshore-offshore coordination. Took proper requirements from the clients a</w:t>
      </w:r>
      <w:r w:rsidR="00D35B10">
        <w:rPr>
          <w:rFonts w:ascii="Arial" w:hAnsi="Arial" w:cs="Arial"/>
          <w:b/>
          <w:bCs/>
          <w:sz w:val="18"/>
          <w:szCs w:val="18"/>
        </w:rPr>
        <w:t>nd communicated well to the off</w:t>
      </w:r>
      <w:r>
        <w:rPr>
          <w:rFonts w:ascii="Arial" w:hAnsi="Arial" w:cs="Arial"/>
          <w:b/>
          <w:bCs/>
          <w:sz w:val="18"/>
          <w:szCs w:val="18"/>
        </w:rPr>
        <w:t>shore team and got the work delivered on time.</w:t>
      </w:r>
    </w:p>
    <w:p w:rsidR="00CD1AA8" w:rsidRDefault="00CD1AA8">
      <w:pPr>
        <w:pStyle w:val="ListParagraph"/>
        <w:numPr>
          <w:ilvl w:val="0"/>
          <w:numId w:val="4"/>
        </w:numPr>
        <w:jc w:val="both"/>
        <w:rPr>
          <w:rFonts w:ascii="Arial" w:hAnsi="Arial" w:cs="Arial"/>
          <w:b/>
          <w:bCs/>
          <w:sz w:val="18"/>
          <w:szCs w:val="18"/>
        </w:rPr>
      </w:pPr>
      <w:r>
        <w:rPr>
          <w:rFonts w:ascii="Arial" w:hAnsi="Arial" w:cs="Arial"/>
          <w:sz w:val="18"/>
          <w:szCs w:val="18"/>
        </w:rPr>
        <w:t>Used</w:t>
      </w:r>
      <w:r>
        <w:rPr>
          <w:rFonts w:ascii="Arial" w:hAnsi="Arial" w:cs="Arial"/>
          <w:b/>
          <w:bCs/>
          <w:sz w:val="18"/>
          <w:szCs w:val="18"/>
        </w:rPr>
        <w:t xml:space="preserve"> Report Conversion Tool to convert Desktop Intelligence reports into Web Intelligence reports.</w:t>
      </w:r>
    </w:p>
    <w:p w:rsidR="00CD1AA8" w:rsidRDefault="00CD1AA8">
      <w:pPr>
        <w:pStyle w:val="ListParagraph"/>
        <w:numPr>
          <w:ilvl w:val="0"/>
          <w:numId w:val="4"/>
        </w:numPr>
        <w:jc w:val="both"/>
        <w:rPr>
          <w:rFonts w:ascii="Arial" w:hAnsi="Arial" w:cs="Arial"/>
          <w:sz w:val="18"/>
          <w:szCs w:val="18"/>
        </w:rPr>
      </w:pPr>
      <w:r>
        <w:rPr>
          <w:rFonts w:ascii="Arial" w:hAnsi="Arial" w:cs="Arial"/>
          <w:sz w:val="18"/>
          <w:szCs w:val="18"/>
        </w:rPr>
        <w:t>Used</w:t>
      </w:r>
      <w:r>
        <w:rPr>
          <w:rFonts w:ascii="Arial" w:hAnsi="Arial" w:cs="Arial"/>
          <w:b/>
          <w:bCs/>
          <w:sz w:val="18"/>
          <w:szCs w:val="18"/>
        </w:rPr>
        <w:t xml:space="preserve"> 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rsidR="00CD1AA8" w:rsidRDefault="00CD1AA8">
      <w:pPr>
        <w:numPr>
          <w:ilvl w:val="0"/>
          <w:numId w:val="6"/>
        </w:numPr>
        <w:jc w:val="both"/>
        <w:rPr>
          <w:rFonts w:ascii="Arial" w:hAnsi="Arial" w:cs="Arial"/>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rsidR="00CD1AA8" w:rsidRDefault="00CD1AA8">
      <w:pPr>
        <w:numPr>
          <w:ilvl w:val="0"/>
          <w:numId w:val="6"/>
        </w:numPr>
        <w:jc w:val="both"/>
        <w:rPr>
          <w:rFonts w:ascii="Arial" w:hAnsi="Arial" w:cs="Arial"/>
          <w:sz w:val="18"/>
          <w:szCs w:val="18"/>
        </w:rPr>
      </w:pPr>
      <w:r>
        <w:rPr>
          <w:rFonts w:ascii="Arial" w:hAnsi="Arial" w:cs="Arial"/>
          <w:sz w:val="18"/>
          <w:szCs w:val="18"/>
        </w:rPr>
        <w:t xml:space="preserve">Extensively used </w:t>
      </w:r>
      <w:r>
        <w:rPr>
          <w:rFonts w:ascii="Arial" w:hAnsi="Arial" w:cs="Arial"/>
          <w:b/>
          <w:bCs/>
          <w:sz w:val="18"/>
          <w:szCs w:val="18"/>
        </w:rPr>
        <w:t>Central Management Console</w:t>
      </w:r>
      <w:r>
        <w:rPr>
          <w:rFonts w:ascii="Arial" w:hAnsi="Arial" w:cs="Arial"/>
          <w:sz w:val="18"/>
          <w:szCs w:val="18"/>
        </w:rPr>
        <w:t xml:space="preserve"> for administrative purpose. Created Universe folders, users, groups and assigned proper privileges.</w:t>
      </w:r>
    </w:p>
    <w:p w:rsidR="00CD1AA8" w:rsidRDefault="00CD1AA8">
      <w:pPr>
        <w:numPr>
          <w:ilvl w:val="0"/>
          <w:numId w:val="6"/>
        </w:numPr>
        <w:jc w:val="both"/>
        <w:rPr>
          <w:rFonts w:ascii="Arial" w:hAnsi="Arial" w:cs="Arial"/>
          <w:sz w:val="18"/>
          <w:szCs w:val="18"/>
        </w:rPr>
      </w:pPr>
      <w:r>
        <w:rPr>
          <w:rFonts w:ascii="Arial" w:hAnsi="Arial" w:cs="Arial"/>
          <w:sz w:val="18"/>
          <w:szCs w:val="18"/>
        </w:rPr>
        <w:t xml:space="preserve">Created </w:t>
      </w:r>
      <w:r>
        <w:rPr>
          <w:rFonts w:ascii="Arial" w:hAnsi="Arial" w:cs="Arial"/>
          <w:b/>
          <w:bCs/>
          <w:sz w:val="18"/>
          <w:szCs w:val="18"/>
        </w:rPr>
        <w:t>DeskI and WebI</w:t>
      </w:r>
      <w:r>
        <w:rPr>
          <w:rFonts w:ascii="Arial" w:hAnsi="Arial" w:cs="Arial"/>
          <w:sz w:val="18"/>
          <w:szCs w:val="18"/>
        </w:rPr>
        <w:t xml:space="preserve"> reports using </w:t>
      </w:r>
      <w:r>
        <w:rPr>
          <w:rFonts w:ascii="Arial" w:hAnsi="Arial" w:cs="Arial"/>
          <w:b/>
          <w:bCs/>
          <w:sz w:val="18"/>
          <w:szCs w:val="18"/>
        </w:rPr>
        <w:t>Desktop Intelligence</w:t>
      </w:r>
      <w:r>
        <w:rPr>
          <w:rFonts w:ascii="Arial" w:hAnsi="Arial" w:cs="Arial"/>
          <w:sz w:val="18"/>
          <w:szCs w:val="18"/>
        </w:rPr>
        <w:t xml:space="preserve"> and </w:t>
      </w:r>
      <w:r>
        <w:rPr>
          <w:rFonts w:ascii="Arial" w:hAnsi="Arial" w:cs="Arial"/>
          <w:b/>
          <w:bCs/>
          <w:sz w:val="18"/>
          <w:szCs w:val="18"/>
        </w:rPr>
        <w:t>Infoview</w:t>
      </w:r>
      <w:r>
        <w:rPr>
          <w:rFonts w:ascii="Arial" w:hAnsi="Arial" w:cs="Arial"/>
          <w:sz w:val="18"/>
          <w:szCs w:val="18"/>
        </w:rPr>
        <w:t xml:space="preserve"> respectively.</w:t>
      </w:r>
    </w:p>
    <w:p w:rsidR="00CD1AA8" w:rsidRDefault="00CD1AA8">
      <w:pPr>
        <w:numPr>
          <w:ilvl w:val="0"/>
          <w:numId w:val="6"/>
        </w:numPr>
        <w:jc w:val="both"/>
        <w:rPr>
          <w:rFonts w:ascii="Arial" w:hAnsi="Arial" w:cs="Arial"/>
          <w:sz w:val="18"/>
          <w:szCs w:val="18"/>
        </w:rPr>
      </w:pPr>
      <w:r>
        <w:rPr>
          <w:rFonts w:ascii="Arial" w:hAnsi="Arial" w:cs="Arial"/>
          <w:b/>
          <w:bCs/>
          <w:sz w:val="18"/>
          <w:szCs w:val="18"/>
        </w:rPr>
        <w:t>Scheduled reports</w:t>
      </w:r>
      <w:r>
        <w:rPr>
          <w:rFonts w:ascii="Arial" w:hAnsi="Arial" w:cs="Arial"/>
          <w:sz w:val="18"/>
          <w:szCs w:val="18"/>
        </w:rPr>
        <w:t xml:space="preserve"> using </w:t>
      </w:r>
      <w:r>
        <w:rPr>
          <w:rFonts w:ascii="Arial" w:hAnsi="Arial" w:cs="Arial"/>
          <w:b/>
          <w:bCs/>
          <w:sz w:val="18"/>
          <w:szCs w:val="18"/>
        </w:rPr>
        <w:t>Infoview</w:t>
      </w:r>
      <w:r>
        <w:rPr>
          <w:rFonts w:ascii="Arial" w:hAnsi="Arial" w:cs="Arial"/>
          <w:sz w:val="18"/>
          <w:szCs w:val="18"/>
        </w:rPr>
        <w:t xml:space="preserve"> and created events in </w:t>
      </w:r>
      <w:r>
        <w:rPr>
          <w:rFonts w:ascii="Arial" w:hAnsi="Arial" w:cs="Arial"/>
          <w:b/>
          <w:bCs/>
          <w:sz w:val="18"/>
          <w:szCs w:val="18"/>
        </w:rPr>
        <w:t>CMC</w:t>
      </w:r>
      <w:r>
        <w:rPr>
          <w:rFonts w:ascii="Arial" w:hAnsi="Arial" w:cs="Arial"/>
          <w:sz w:val="18"/>
          <w:szCs w:val="18"/>
        </w:rPr>
        <w:t xml:space="preserve"> to </w:t>
      </w:r>
      <w:r>
        <w:rPr>
          <w:rFonts w:ascii="Arial" w:hAnsi="Arial" w:cs="Arial"/>
          <w:b/>
          <w:bCs/>
          <w:sz w:val="18"/>
          <w:szCs w:val="18"/>
        </w:rPr>
        <w:t>trigger</w:t>
      </w:r>
      <w:r>
        <w:rPr>
          <w:rFonts w:ascii="Arial" w:hAnsi="Arial" w:cs="Arial"/>
          <w:sz w:val="18"/>
          <w:szCs w:val="18"/>
        </w:rPr>
        <w:t xml:space="preserve"> the reports.</w:t>
      </w:r>
    </w:p>
    <w:p w:rsidR="00CD1AA8" w:rsidRDefault="00CD1AA8">
      <w:pPr>
        <w:numPr>
          <w:ilvl w:val="0"/>
          <w:numId w:val="6"/>
        </w:numPr>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Macros using Visual Basic</w:t>
      </w:r>
      <w:r>
        <w:rPr>
          <w:rFonts w:ascii="Arial" w:hAnsi="Arial" w:cs="Arial"/>
          <w:sz w:val="18"/>
          <w:szCs w:val="18"/>
        </w:rPr>
        <w:t xml:space="preserve"> to convert BO output into Excel and text format. Macros helped in creating the format as per the user requirement.</w:t>
      </w:r>
    </w:p>
    <w:p w:rsidR="00CD1AA8" w:rsidRDefault="00CD1AA8">
      <w:pPr>
        <w:numPr>
          <w:ilvl w:val="0"/>
          <w:numId w:val="6"/>
        </w:numPr>
        <w:jc w:val="both"/>
        <w:rPr>
          <w:rFonts w:ascii="Arial" w:hAnsi="Arial" w:cs="Arial"/>
          <w:sz w:val="18"/>
          <w:szCs w:val="18"/>
        </w:rPr>
      </w:pPr>
      <w:r>
        <w:rPr>
          <w:rFonts w:ascii="Arial" w:hAnsi="Arial" w:cs="Arial"/>
          <w:sz w:val="18"/>
          <w:szCs w:val="18"/>
        </w:rPr>
        <w:t>Set up weekly calls with the client manager in D&amp;B to discuss the day to day activities.</w:t>
      </w:r>
    </w:p>
    <w:p w:rsidR="00CD1AA8" w:rsidRDefault="00CD1AA8">
      <w:pPr>
        <w:numPr>
          <w:ilvl w:val="0"/>
          <w:numId w:val="6"/>
        </w:numPr>
        <w:jc w:val="both"/>
        <w:rPr>
          <w:rFonts w:ascii="Arial" w:hAnsi="Arial" w:cs="Arial"/>
          <w:b/>
          <w:bCs/>
          <w:sz w:val="18"/>
          <w:szCs w:val="18"/>
        </w:rPr>
      </w:pPr>
      <w:r>
        <w:rPr>
          <w:rFonts w:ascii="Arial" w:hAnsi="Arial" w:cs="Arial"/>
          <w:b/>
          <w:bCs/>
          <w:sz w:val="18"/>
          <w:szCs w:val="18"/>
        </w:rPr>
        <w:t>Fixed bugs reported by the business users.</w:t>
      </w:r>
    </w:p>
    <w:p w:rsidR="00CD1AA8" w:rsidRDefault="00CD1AA8">
      <w:pPr>
        <w:numPr>
          <w:ilvl w:val="0"/>
          <w:numId w:val="7"/>
        </w:numPr>
        <w:jc w:val="both"/>
        <w:rPr>
          <w:rFonts w:ascii="Arial" w:hAnsi="Arial" w:cs="Arial"/>
          <w:sz w:val="18"/>
          <w:szCs w:val="18"/>
        </w:rPr>
      </w:pPr>
      <w:r>
        <w:rPr>
          <w:rFonts w:ascii="Arial" w:hAnsi="Arial" w:cs="Arial"/>
          <w:sz w:val="18"/>
          <w:szCs w:val="18"/>
        </w:rPr>
        <w:t>Participated in team discussions for clear understanding of requirements with the client manager and team members.</w:t>
      </w:r>
    </w:p>
    <w:p w:rsidR="00CD1AA8" w:rsidRDefault="00CD1AA8">
      <w:pPr>
        <w:numPr>
          <w:ilvl w:val="0"/>
          <w:numId w:val="7"/>
        </w:numPr>
        <w:ind w:right="1780"/>
        <w:jc w:val="both"/>
        <w:rPr>
          <w:rFonts w:ascii="Arial" w:hAnsi="Arial" w:cs="Arial"/>
          <w:sz w:val="18"/>
          <w:szCs w:val="18"/>
        </w:rPr>
      </w:pPr>
      <w:r>
        <w:rPr>
          <w:rFonts w:ascii="Arial" w:hAnsi="Arial" w:cs="Arial"/>
          <w:sz w:val="18"/>
          <w:szCs w:val="18"/>
        </w:rPr>
        <w:t xml:space="preserve">Created </w:t>
      </w:r>
      <w:r>
        <w:rPr>
          <w:rFonts w:ascii="Arial" w:hAnsi="Arial" w:cs="Arial"/>
          <w:b/>
          <w:bCs/>
          <w:sz w:val="18"/>
          <w:szCs w:val="18"/>
        </w:rPr>
        <w:t xml:space="preserve">Estimates and project plan </w:t>
      </w:r>
      <w:r>
        <w:rPr>
          <w:rFonts w:ascii="Arial" w:hAnsi="Arial" w:cs="Arial"/>
          <w:sz w:val="18"/>
          <w:szCs w:val="18"/>
        </w:rPr>
        <w:t xml:space="preserve">for the project. </w:t>
      </w:r>
      <w:r w:rsidR="00EE15B9">
        <w:rPr>
          <w:rFonts w:ascii="Arial" w:hAnsi="Arial" w:cs="Arial"/>
          <w:sz w:val="18"/>
          <w:szCs w:val="18"/>
        </w:rPr>
        <w:t>Also,</w:t>
      </w:r>
      <w:r>
        <w:rPr>
          <w:rFonts w:ascii="Arial" w:hAnsi="Arial" w:cs="Arial"/>
          <w:sz w:val="18"/>
          <w:szCs w:val="18"/>
        </w:rPr>
        <w:t xml:space="preserve"> created </w:t>
      </w:r>
      <w:r>
        <w:rPr>
          <w:rFonts w:ascii="Arial" w:hAnsi="Arial" w:cs="Arial"/>
          <w:b/>
          <w:bCs/>
          <w:sz w:val="18"/>
          <w:szCs w:val="18"/>
        </w:rPr>
        <w:t>estimates</w:t>
      </w:r>
      <w:r>
        <w:rPr>
          <w:rFonts w:ascii="Arial" w:hAnsi="Arial" w:cs="Arial"/>
          <w:sz w:val="18"/>
          <w:szCs w:val="18"/>
        </w:rPr>
        <w:t xml:space="preserve"> for the </w:t>
      </w:r>
      <w:r>
        <w:rPr>
          <w:rFonts w:ascii="Arial" w:hAnsi="Arial" w:cs="Arial"/>
          <w:b/>
          <w:bCs/>
          <w:sz w:val="18"/>
          <w:szCs w:val="18"/>
        </w:rPr>
        <w:t>change</w:t>
      </w:r>
      <w:r>
        <w:rPr>
          <w:rFonts w:ascii="Arial" w:hAnsi="Arial" w:cs="Arial"/>
          <w:sz w:val="18"/>
          <w:szCs w:val="18"/>
        </w:rPr>
        <w:t xml:space="preserve"> </w:t>
      </w:r>
      <w:r>
        <w:rPr>
          <w:rFonts w:ascii="Arial" w:hAnsi="Arial" w:cs="Arial"/>
          <w:b/>
          <w:bCs/>
          <w:sz w:val="18"/>
          <w:szCs w:val="18"/>
        </w:rPr>
        <w:t>requests</w:t>
      </w:r>
      <w:r>
        <w:rPr>
          <w:rFonts w:ascii="Arial" w:hAnsi="Arial" w:cs="Arial"/>
          <w:sz w:val="18"/>
          <w:szCs w:val="18"/>
        </w:rPr>
        <w:t xml:space="preserve"> reported by the client.</w:t>
      </w:r>
    </w:p>
    <w:p w:rsidR="00CD1AA8" w:rsidRDefault="00CD1AA8">
      <w:pPr>
        <w:numPr>
          <w:ilvl w:val="0"/>
          <w:numId w:val="7"/>
        </w:numPr>
        <w:ind w:right="1780"/>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Functional Requirement Specification</w:t>
      </w:r>
      <w:r>
        <w:rPr>
          <w:rFonts w:ascii="Arial" w:hAnsi="Arial" w:cs="Arial"/>
          <w:sz w:val="18"/>
          <w:szCs w:val="18"/>
        </w:rPr>
        <w:t xml:space="preserve"> for the project and got a client sign off for the same.</w:t>
      </w:r>
    </w:p>
    <w:p w:rsidR="00CD1AA8" w:rsidRDefault="00CD1AA8">
      <w:pPr>
        <w:numPr>
          <w:ilvl w:val="0"/>
          <w:numId w:val="7"/>
        </w:numPr>
        <w:ind w:right="1780"/>
        <w:jc w:val="both"/>
        <w:rPr>
          <w:rFonts w:ascii="Arial" w:hAnsi="Arial" w:cs="Arial"/>
          <w:sz w:val="18"/>
          <w:szCs w:val="18"/>
        </w:rPr>
      </w:pPr>
      <w:r>
        <w:rPr>
          <w:rFonts w:ascii="Arial" w:hAnsi="Arial" w:cs="Arial"/>
          <w:sz w:val="18"/>
          <w:szCs w:val="18"/>
        </w:rPr>
        <w:t>Successfully handled many adhoc change requests from the client.</w:t>
      </w:r>
    </w:p>
    <w:p w:rsidR="00CD1AA8" w:rsidRDefault="00CD1AA8">
      <w:pPr>
        <w:numPr>
          <w:ilvl w:val="0"/>
          <w:numId w:val="7"/>
        </w:numPr>
        <w:jc w:val="both"/>
        <w:rPr>
          <w:rFonts w:ascii="Arial" w:hAnsi="Arial" w:cs="Arial"/>
          <w:sz w:val="18"/>
          <w:szCs w:val="18"/>
        </w:rPr>
      </w:pPr>
      <w:r>
        <w:rPr>
          <w:rFonts w:ascii="Arial" w:hAnsi="Arial" w:cs="Arial"/>
          <w:sz w:val="18"/>
          <w:szCs w:val="18"/>
        </w:rPr>
        <w:t>Unit testing own code and that of other developers.</w:t>
      </w:r>
    </w:p>
    <w:p w:rsidR="00CD1AA8" w:rsidRDefault="00CD1AA8">
      <w:pPr>
        <w:jc w:val="both"/>
      </w:pPr>
    </w:p>
    <w:p w:rsidR="00450EA4" w:rsidRPr="00450EA4" w:rsidRDefault="00450EA4" w:rsidP="00450EA4">
      <w:pPr>
        <w:jc w:val="both"/>
        <w:rPr>
          <w:rFonts w:ascii="Arial" w:hAnsi="Arial" w:cs="Arial"/>
          <w:sz w:val="18"/>
          <w:szCs w:val="18"/>
        </w:rPr>
      </w:pPr>
      <w:r>
        <w:rPr>
          <w:rFonts w:ascii="Arial" w:hAnsi="Arial" w:cs="Arial"/>
          <w:b/>
          <w:bCs/>
          <w:sz w:val="18"/>
          <w:szCs w:val="18"/>
        </w:rPr>
        <w:t xml:space="preserve">Project Description: </w:t>
      </w:r>
      <w:r>
        <w:rPr>
          <w:rFonts w:ascii="Arial" w:hAnsi="Arial" w:cs="Arial"/>
          <w:b/>
          <w:sz w:val="18"/>
          <w:szCs w:val="18"/>
        </w:rPr>
        <w:t>Implementing Oracle Suites (AR,</w:t>
      </w:r>
      <w:r w:rsidR="001A658B">
        <w:rPr>
          <w:rFonts w:ascii="Arial" w:hAnsi="Arial" w:cs="Arial"/>
          <w:b/>
          <w:sz w:val="18"/>
          <w:szCs w:val="18"/>
        </w:rPr>
        <w:t xml:space="preserve"> </w:t>
      </w:r>
      <w:r>
        <w:rPr>
          <w:rFonts w:ascii="Arial" w:hAnsi="Arial" w:cs="Arial"/>
          <w:b/>
          <w:sz w:val="18"/>
          <w:szCs w:val="18"/>
        </w:rPr>
        <w:t>AP,</w:t>
      </w:r>
      <w:r w:rsidR="001A658B">
        <w:rPr>
          <w:rFonts w:ascii="Arial" w:hAnsi="Arial" w:cs="Arial"/>
          <w:b/>
          <w:sz w:val="18"/>
          <w:szCs w:val="18"/>
        </w:rPr>
        <w:t xml:space="preserve"> </w:t>
      </w:r>
      <w:r>
        <w:rPr>
          <w:rFonts w:ascii="Arial" w:hAnsi="Arial" w:cs="Arial"/>
          <w:b/>
          <w:sz w:val="18"/>
          <w:szCs w:val="18"/>
        </w:rPr>
        <w:t xml:space="preserve">GL) in UK and Ireland – (Jan 2008 – Dec 2008) – </w:t>
      </w:r>
      <w:r w:rsidRPr="00450EA4">
        <w:rPr>
          <w:rFonts w:ascii="Arial" w:hAnsi="Arial" w:cs="Arial"/>
          <w:sz w:val="18"/>
          <w:szCs w:val="18"/>
        </w:rPr>
        <w:t xml:space="preserve">This project was initiated to create a reporting structure in UK and Ireland from scratch. The business proposed </w:t>
      </w:r>
      <w:r w:rsidR="006C719D" w:rsidRPr="00450EA4">
        <w:rPr>
          <w:rFonts w:ascii="Arial" w:hAnsi="Arial" w:cs="Arial"/>
          <w:sz w:val="18"/>
          <w:szCs w:val="18"/>
        </w:rPr>
        <w:t>new oracle suites</w:t>
      </w:r>
      <w:r w:rsidRPr="00450EA4">
        <w:rPr>
          <w:rFonts w:ascii="Arial" w:hAnsi="Arial" w:cs="Arial"/>
          <w:sz w:val="18"/>
          <w:szCs w:val="18"/>
        </w:rPr>
        <w:t xml:space="preserve"> in UK and </w:t>
      </w:r>
      <w:r w:rsidR="006C4E1B" w:rsidRPr="00450EA4">
        <w:rPr>
          <w:rFonts w:ascii="Arial" w:hAnsi="Arial" w:cs="Arial"/>
          <w:sz w:val="18"/>
          <w:szCs w:val="18"/>
        </w:rPr>
        <w:t>Ireland and business objects were</w:t>
      </w:r>
      <w:r w:rsidRPr="00450EA4">
        <w:rPr>
          <w:rFonts w:ascii="Arial" w:hAnsi="Arial" w:cs="Arial"/>
          <w:sz w:val="18"/>
          <w:szCs w:val="18"/>
        </w:rPr>
        <w:t xml:space="preserve"> chosen to get the reporting done out of it.</w:t>
      </w:r>
    </w:p>
    <w:p w:rsidR="00E653C1" w:rsidRPr="00450EA4" w:rsidRDefault="00E653C1">
      <w:pPr>
        <w:jc w:val="both"/>
        <w:rPr>
          <w:rFonts w:ascii="Arial" w:hAnsi="Arial" w:cs="Arial"/>
          <w:sz w:val="18"/>
          <w:szCs w:val="18"/>
        </w:rPr>
      </w:pPr>
    </w:p>
    <w:p w:rsidR="00450EA4" w:rsidRPr="00450EA4" w:rsidRDefault="00450EA4">
      <w:pPr>
        <w:jc w:val="both"/>
        <w:rPr>
          <w:rFonts w:ascii="Arial" w:hAnsi="Arial" w:cs="Arial"/>
          <w:sz w:val="18"/>
          <w:szCs w:val="18"/>
        </w:rPr>
      </w:pPr>
      <w:r w:rsidRPr="00AC614A">
        <w:rPr>
          <w:rFonts w:ascii="Arial" w:hAnsi="Arial" w:cs="Arial"/>
          <w:b/>
          <w:sz w:val="18"/>
          <w:szCs w:val="18"/>
        </w:rPr>
        <w:t>Technology:</w:t>
      </w:r>
      <w:r w:rsidR="00F23B7E">
        <w:rPr>
          <w:rFonts w:ascii="Arial" w:hAnsi="Arial" w:cs="Arial"/>
          <w:sz w:val="18"/>
          <w:szCs w:val="18"/>
        </w:rPr>
        <w:t xml:space="preserve"> Business Objects XIR</w:t>
      </w:r>
      <w:r w:rsidRPr="00450EA4">
        <w:rPr>
          <w:rFonts w:ascii="Arial" w:hAnsi="Arial" w:cs="Arial"/>
          <w:sz w:val="18"/>
          <w:szCs w:val="18"/>
        </w:rPr>
        <w:t xml:space="preserve">2 (Web Intelligence, Desktop Intelligence, CMC, Designer, Publisher), Oracle 9i, SQL, PL/SQL, </w:t>
      </w:r>
      <w:r w:rsidR="006C719D">
        <w:rPr>
          <w:rFonts w:ascii="Arial" w:hAnsi="Arial" w:cs="Arial"/>
          <w:sz w:val="18"/>
          <w:szCs w:val="18"/>
        </w:rPr>
        <w:t>TOAD7.6.</w:t>
      </w:r>
    </w:p>
    <w:p w:rsidR="00450EA4" w:rsidRPr="00450EA4" w:rsidRDefault="00450EA4">
      <w:pPr>
        <w:jc w:val="both"/>
        <w:rPr>
          <w:rFonts w:ascii="Arial" w:hAnsi="Arial" w:cs="Arial"/>
          <w:sz w:val="18"/>
          <w:szCs w:val="18"/>
        </w:rPr>
      </w:pPr>
    </w:p>
    <w:p w:rsidR="00E653C1" w:rsidRPr="00450EA4" w:rsidRDefault="00450EA4">
      <w:pPr>
        <w:jc w:val="both"/>
        <w:rPr>
          <w:rFonts w:ascii="Arial" w:hAnsi="Arial" w:cs="Arial"/>
          <w:sz w:val="18"/>
          <w:szCs w:val="18"/>
        </w:rPr>
      </w:pPr>
      <w:r w:rsidRPr="00450EA4">
        <w:rPr>
          <w:rFonts w:ascii="Arial" w:hAnsi="Arial" w:cs="Arial"/>
          <w:b/>
          <w:sz w:val="18"/>
          <w:szCs w:val="18"/>
        </w:rPr>
        <w:t>Responsibilities:</w:t>
      </w:r>
    </w:p>
    <w:p w:rsidR="00450EA4" w:rsidRPr="00450EA4" w:rsidRDefault="00450EA4" w:rsidP="00450EA4">
      <w:pPr>
        <w:numPr>
          <w:ilvl w:val="0"/>
          <w:numId w:val="25"/>
        </w:numPr>
        <w:suppressAutoHyphens w:val="0"/>
        <w:jc w:val="both"/>
        <w:rPr>
          <w:rFonts w:ascii="Arial" w:hAnsi="Arial" w:cs="Arial"/>
          <w:sz w:val="18"/>
          <w:szCs w:val="18"/>
        </w:rPr>
      </w:pPr>
      <w:r w:rsidRPr="00450EA4">
        <w:rPr>
          <w:rFonts w:ascii="Arial" w:hAnsi="Arial" w:cs="Arial"/>
          <w:sz w:val="18"/>
          <w:szCs w:val="18"/>
        </w:rPr>
        <w:t>Designed the universes and reports for team and attended tele-conferences to guide the team for the development of these universes and reports.</w:t>
      </w:r>
    </w:p>
    <w:p w:rsidR="00450EA4" w:rsidRPr="00450EA4" w:rsidRDefault="00450EA4" w:rsidP="00450EA4">
      <w:pPr>
        <w:numPr>
          <w:ilvl w:val="0"/>
          <w:numId w:val="25"/>
        </w:numPr>
        <w:suppressAutoHyphens w:val="0"/>
        <w:jc w:val="both"/>
        <w:rPr>
          <w:rFonts w:ascii="Arial" w:hAnsi="Arial" w:cs="Arial"/>
          <w:sz w:val="18"/>
          <w:szCs w:val="18"/>
        </w:rPr>
      </w:pPr>
      <w:r w:rsidRPr="00450EA4">
        <w:rPr>
          <w:rFonts w:ascii="Arial" w:hAnsi="Arial" w:cs="Arial"/>
          <w:sz w:val="18"/>
          <w:szCs w:val="18"/>
        </w:rPr>
        <w:t xml:space="preserve">Involved in creation, implementation and maintenance of universes, classes and objects as per the report requirements using </w:t>
      </w:r>
      <w:r w:rsidRPr="00450EA4">
        <w:rPr>
          <w:rFonts w:ascii="Arial" w:hAnsi="Arial" w:cs="Arial"/>
          <w:b/>
          <w:sz w:val="18"/>
          <w:szCs w:val="18"/>
        </w:rPr>
        <w:t>Business Objects XI</w:t>
      </w:r>
      <w:r w:rsidR="00064662">
        <w:rPr>
          <w:rFonts w:ascii="Arial" w:hAnsi="Arial" w:cs="Arial"/>
          <w:b/>
          <w:sz w:val="18"/>
          <w:szCs w:val="18"/>
        </w:rPr>
        <w:t>R</w:t>
      </w:r>
      <w:r w:rsidRPr="00450EA4">
        <w:rPr>
          <w:rFonts w:ascii="Arial" w:hAnsi="Arial" w:cs="Arial"/>
          <w:b/>
          <w:sz w:val="18"/>
          <w:szCs w:val="18"/>
        </w:rPr>
        <w:t>2</w:t>
      </w:r>
      <w:r w:rsidRPr="00450EA4">
        <w:rPr>
          <w:rFonts w:ascii="Arial" w:hAnsi="Arial" w:cs="Arial"/>
          <w:sz w:val="18"/>
          <w:szCs w:val="18"/>
        </w:rPr>
        <w:t xml:space="preserve"> suite.</w:t>
      </w:r>
    </w:p>
    <w:p w:rsidR="00450EA4" w:rsidRPr="00450EA4" w:rsidRDefault="00450EA4" w:rsidP="00450EA4">
      <w:pPr>
        <w:numPr>
          <w:ilvl w:val="0"/>
          <w:numId w:val="25"/>
        </w:numPr>
        <w:suppressAutoHyphens w:val="0"/>
        <w:jc w:val="both"/>
        <w:rPr>
          <w:rFonts w:ascii="Arial" w:hAnsi="Arial" w:cs="Arial"/>
          <w:sz w:val="18"/>
          <w:szCs w:val="18"/>
        </w:rPr>
      </w:pPr>
      <w:r w:rsidRPr="00450EA4">
        <w:rPr>
          <w:rFonts w:ascii="Arial" w:hAnsi="Arial" w:cs="Arial"/>
          <w:sz w:val="18"/>
          <w:szCs w:val="18"/>
        </w:rPr>
        <w:t xml:space="preserve">Set </w:t>
      </w:r>
      <w:r w:rsidRPr="00450EA4">
        <w:rPr>
          <w:rFonts w:ascii="Arial" w:hAnsi="Arial" w:cs="Arial"/>
          <w:b/>
          <w:sz w:val="18"/>
          <w:szCs w:val="18"/>
        </w:rPr>
        <w:t>Cardinalities</w:t>
      </w:r>
      <w:r w:rsidRPr="00450EA4">
        <w:rPr>
          <w:rFonts w:ascii="Arial" w:hAnsi="Arial" w:cs="Arial"/>
          <w:b/>
          <w:bCs/>
          <w:sz w:val="18"/>
          <w:szCs w:val="18"/>
        </w:rPr>
        <w:t xml:space="preserve"> and</w:t>
      </w:r>
      <w:r w:rsidRPr="00450EA4">
        <w:rPr>
          <w:rFonts w:ascii="Arial" w:hAnsi="Arial" w:cs="Arial"/>
          <w:b/>
          <w:sz w:val="18"/>
          <w:szCs w:val="18"/>
        </w:rPr>
        <w:t xml:space="preserve"> Joins </w:t>
      </w:r>
      <w:r w:rsidRPr="00450EA4">
        <w:rPr>
          <w:rFonts w:ascii="Arial" w:hAnsi="Arial" w:cs="Arial"/>
          <w:sz w:val="18"/>
          <w:szCs w:val="18"/>
        </w:rPr>
        <w:t>to develop the universe</w:t>
      </w:r>
      <w:r w:rsidRPr="00450EA4">
        <w:rPr>
          <w:rFonts w:ascii="Arial" w:hAnsi="Arial" w:cs="Arial"/>
          <w:b/>
          <w:sz w:val="18"/>
          <w:szCs w:val="18"/>
        </w:rPr>
        <w:t xml:space="preserve"> </w:t>
      </w:r>
      <w:r w:rsidRPr="00450EA4">
        <w:rPr>
          <w:rFonts w:ascii="Arial" w:hAnsi="Arial" w:cs="Arial"/>
          <w:sz w:val="18"/>
          <w:szCs w:val="18"/>
        </w:rPr>
        <w:t>and</w:t>
      </w:r>
      <w:r w:rsidRPr="00450EA4">
        <w:rPr>
          <w:rFonts w:ascii="Arial" w:hAnsi="Arial" w:cs="Arial"/>
          <w:b/>
          <w:sz w:val="18"/>
          <w:szCs w:val="18"/>
        </w:rPr>
        <w:t xml:space="preserve"> </w:t>
      </w:r>
      <w:r w:rsidRPr="00450EA4">
        <w:rPr>
          <w:rFonts w:ascii="Arial" w:hAnsi="Arial" w:cs="Arial"/>
          <w:sz w:val="18"/>
          <w:szCs w:val="18"/>
        </w:rPr>
        <w:t>created</w:t>
      </w:r>
      <w:r w:rsidRPr="00450EA4">
        <w:rPr>
          <w:rFonts w:ascii="Arial" w:hAnsi="Arial" w:cs="Arial"/>
          <w:b/>
          <w:sz w:val="18"/>
          <w:szCs w:val="18"/>
        </w:rPr>
        <w:t xml:space="preserve"> Aliases and Contexts</w:t>
      </w:r>
      <w:r w:rsidRPr="00450EA4">
        <w:rPr>
          <w:rFonts w:ascii="Arial" w:hAnsi="Arial" w:cs="Arial"/>
          <w:sz w:val="18"/>
          <w:szCs w:val="18"/>
        </w:rPr>
        <w:t xml:space="preserve"> to resolve the linking problems like </w:t>
      </w:r>
      <w:r w:rsidRPr="00450EA4">
        <w:rPr>
          <w:rFonts w:ascii="Arial" w:hAnsi="Arial" w:cs="Arial"/>
          <w:b/>
          <w:sz w:val="18"/>
          <w:szCs w:val="18"/>
        </w:rPr>
        <w:t>Loops and Traps (Chasm and Fan)</w:t>
      </w:r>
      <w:r w:rsidRPr="00450EA4">
        <w:rPr>
          <w:rFonts w:ascii="Arial" w:hAnsi="Arial" w:cs="Arial"/>
          <w:sz w:val="18"/>
          <w:szCs w:val="18"/>
        </w:rPr>
        <w:t xml:space="preserve"> and checked the </w:t>
      </w:r>
      <w:r w:rsidRPr="00450EA4">
        <w:rPr>
          <w:rFonts w:ascii="Arial" w:hAnsi="Arial" w:cs="Arial"/>
          <w:b/>
          <w:sz w:val="18"/>
          <w:szCs w:val="18"/>
        </w:rPr>
        <w:t>Integrity</w:t>
      </w:r>
      <w:r w:rsidRPr="00450EA4">
        <w:rPr>
          <w:rFonts w:ascii="Arial" w:hAnsi="Arial" w:cs="Arial"/>
          <w:sz w:val="18"/>
          <w:szCs w:val="18"/>
        </w:rPr>
        <w:t xml:space="preserve"> of the Universes.</w:t>
      </w:r>
    </w:p>
    <w:p w:rsidR="00450EA4" w:rsidRPr="00450EA4" w:rsidRDefault="00450EA4" w:rsidP="00450EA4">
      <w:pPr>
        <w:numPr>
          <w:ilvl w:val="0"/>
          <w:numId w:val="25"/>
        </w:numPr>
        <w:suppressAutoHyphens w:val="0"/>
        <w:jc w:val="both"/>
        <w:rPr>
          <w:rFonts w:ascii="Arial" w:hAnsi="Arial" w:cs="Arial"/>
          <w:sz w:val="18"/>
          <w:szCs w:val="18"/>
        </w:rPr>
      </w:pPr>
      <w:r w:rsidRPr="00450EA4">
        <w:rPr>
          <w:rFonts w:ascii="Arial" w:hAnsi="Arial" w:cs="Arial"/>
          <w:sz w:val="18"/>
          <w:szCs w:val="18"/>
        </w:rPr>
        <w:t xml:space="preserve">Created Hierarchies, complex objects using various </w:t>
      </w:r>
      <w:r w:rsidRPr="00450EA4">
        <w:rPr>
          <w:rFonts w:ascii="Arial" w:hAnsi="Arial" w:cs="Arial"/>
          <w:b/>
          <w:sz w:val="18"/>
          <w:szCs w:val="18"/>
        </w:rPr>
        <w:t>@ functions</w:t>
      </w:r>
      <w:r w:rsidRPr="00450EA4">
        <w:rPr>
          <w:rFonts w:ascii="Arial" w:hAnsi="Arial" w:cs="Arial"/>
          <w:sz w:val="18"/>
          <w:szCs w:val="18"/>
        </w:rPr>
        <w:t xml:space="preserve">, Aliases, Contexts, </w:t>
      </w:r>
      <w:r w:rsidRPr="00450EA4">
        <w:rPr>
          <w:rFonts w:ascii="Arial" w:hAnsi="Arial" w:cs="Arial"/>
          <w:b/>
          <w:sz w:val="18"/>
          <w:szCs w:val="18"/>
        </w:rPr>
        <w:t>Aggregate objects</w:t>
      </w:r>
      <w:r w:rsidRPr="00450EA4">
        <w:rPr>
          <w:rFonts w:ascii="Arial" w:hAnsi="Arial" w:cs="Arial"/>
          <w:sz w:val="18"/>
          <w:szCs w:val="18"/>
        </w:rPr>
        <w:t xml:space="preserve"> in the universe.</w:t>
      </w:r>
    </w:p>
    <w:p w:rsidR="00450EA4" w:rsidRPr="00450EA4" w:rsidRDefault="00450EA4" w:rsidP="00450EA4">
      <w:pPr>
        <w:numPr>
          <w:ilvl w:val="0"/>
          <w:numId w:val="25"/>
        </w:numPr>
        <w:tabs>
          <w:tab w:val="left" w:pos="180"/>
        </w:tabs>
        <w:suppressAutoHyphens w:val="0"/>
        <w:ind w:right="-360"/>
        <w:jc w:val="both"/>
        <w:rPr>
          <w:rFonts w:ascii="Arial" w:hAnsi="Arial" w:cs="Arial"/>
          <w:sz w:val="18"/>
          <w:szCs w:val="18"/>
        </w:rPr>
      </w:pPr>
      <w:r w:rsidRPr="00450EA4">
        <w:rPr>
          <w:rFonts w:ascii="Arial" w:hAnsi="Arial" w:cs="Arial"/>
          <w:sz w:val="18"/>
          <w:szCs w:val="18"/>
        </w:rPr>
        <w:t xml:space="preserve"> Worked extensively with the major functionality of </w:t>
      </w:r>
      <w:r w:rsidRPr="00450EA4">
        <w:rPr>
          <w:rFonts w:ascii="Arial" w:hAnsi="Arial" w:cs="Arial"/>
          <w:b/>
          <w:sz w:val="18"/>
          <w:szCs w:val="18"/>
        </w:rPr>
        <w:t>Web Intelligence</w:t>
      </w:r>
      <w:r w:rsidRPr="00450EA4">
        <w:rPr>
          <w:rFonts w:ascii="Arial" w:hAnsi="Arial" w:cs="Arial"/>
          <w:sz w:val="18"/>
          <w:szCs w:val="18"/>
        </w:rPr>
        <w:t xml:space="preserve"> like Breaks,</w:t>
      </w:r>
      <w:r w:rsidRPr="00450EA4">
        <w:rPr>
          <w:rFonts w:ascii="Arial" w:hAnsi="Arial" w:cs="Arial"/>
          <w:color w:val="000000"/>
          <w:sz w:val="18"/>
          <w:szCs w:val="18"/>
        </w:rPr>
        <w:t xml:space="preserve"> Alerter, Filters, Sorts, Query Prompts and Drill filters.</w:t>
      </w:r>
      <w:r w:rsidRPr="00450EA4">
        <w:rPr>
          <w:rFonts w:ascii="Arial" w:hAnsi="Arial" w:cs="Arial"/>
          <w:sz w:val="18"/>
          <w:szCs w:val="18"/>
        </w:rPr>
        <w:t xml:space="preserve"> </w:t>
      </w:r>
    </w:p>
    <w:p w:rsidR="00450EA4" w:rsidRPr="00450EA4" w:rsidRDefault="00450EA4" w:rsidP="00450EA4">
      <w:pPr>
        <w:numPr>
          <w:ilvl w:val="0"/>
          <w:numId w:val="25"/>
        </w:numPr>
        <w:tabs>
          <w:tab w:val="left" w:pos="180"/>
        </w:tabs>
        <w:suppressAutoHyphens w:val="0"/>
        <w:ind w:right="-360"/>
        <w:jc w:val="both"/>
        <w:rPr>
          <w:rFonts w:ascii="Arial" w:hAnsi="Arial" w:cs="Arial"/>
          <w:sz w:val="18"/>
          <w:szCs w:val="18"/>
        </w:rPr>
      </w:pPr>
      <w:r w:rsidRPr="00450EA4">
        <w:rPr>
          <w:rFonts w:ascii="Arial" w:hAnsi="Arial" w:cs="Arial"/>
          <w:sz w:val="18"/>
          <w:szCs w:val="18"/>
        </w:rPr>
        <w:t xml:space="preserve">Created, managed and formatted </w:t>
      </w:r>
      <w:r w:rsidRPr="00450EA4">
        <w:rPr>
          <w:rFonts w:ascii="Arial" w:hAnsi="Arial" w:cs="Arial"/>
          <w:b/>
          <w:sz w:val="18"/>
          <w:szCs w:val="18"/>
        </w:rPr>
        <w:t xml:space="preserve">standard reports, master/detail reports </w:t>
      </w:r>
      <w:r w:rsidRPr="00450EA4">
        <w:rPr>
          <w:rFonts w:ascii="Arial" w:hAnsi="Arial" w:cs="Arial"/>
          <w:sz w:val="18"/>
          <w:szCs w:val="18"/>
        </w:rPr>
        <w:t>and</w:t>
      </w:r>
      <w:r w:rsidRPr="00450EA4">
        <w:rPr>
          <w:rFonts w:ascii="Arial" w:hAnsi="Arial" w:cs="Arial"/>
          <w:b/>
          <w:sz w:val="18"/>
          <w:szCs w:val="18"/>
        </w:rPr>
        <w:t xml:space="preserve"> cross tab reports </w:t>
      </w:r>
      <w:r w:rsidRPr="00450EA4">
        <w:rPr>
          <w:rFonts w:ascii="Arial" w:hAnsi="Arial" w:cs="Arial"/>
          <w:sz w:val="18"/>
          <w:szCs w:val="18"/>
        </w:rPr>
        <w:t xml:space="preserve">using </w:t>
      </w:r>
      <w:r w:rsidRPr="00450EA4">
        <w:rPr>
          <w:rFonts w:ascii="Arial" w:hAnsi="Arial" w:cs="Arial"/>
          <w:b/>
          <w:sz w:val="18"/>
          <w:szCs w:val="18"/>
        </w:rPr>
        <w:t>Report Manager</w:t>
      </w:r>
      <w:r w:rsidRPr="00450EA4">
        <w:rPr>
          <w:rFonts w:ascii="Arial" w:hAnsi="Arial" w:cs="Arial"/>
          <w:sz w:val="18"/>
          <w:szCs w:val="18"/>
        </w:rPr>
        <w:t>.</w:t>
      </w:r>
    </w:p>
    <w:p w:rsidR="00450EA4" w:rsidRPr="00450EA4" w:rsidRDefault="00450EA4" w:rsidP="00450EA4">
      <w:pPr>
        <w:numPr>
          <w:ilvl w:val="0"/>
          <w:numId w:val="25"/>
        </w:numPr>
        <w:tabs>
          <w:tab w:val="left" w:pos="180"/>
        </w:tabs>
        <w:suppressAutoHyphens w:val="0"/>
        <w:ind w:right="-360"/>
        <w:jc w:val="both"/>
        <w:rPr>
          <w:rFonts w:ascii="Arial" w:hAnsi="Arial" w:cs="Arial"/>
          <w:sz w:val="18"/>
          <w:szCs w:val="18"/>
        </w:rPr>
      </w:pPr>
      <w:r w:rsidRPr="00450EA4">
        <w:rPr>
          <w:rFonts w:ascii="Arial" w:hAnsi="Arial" w:cs="Arial"/>
          <w:sz w:val="18"/>
          <w:szCs w:val="18"/>
        </w:rPr>
        <w:t xml:space="preserve">Used the </w:t>
      </w:r>
      <w:r w:rsidRPr="00450EA4">
        <w:rPr>
          <w:rFonts w:ascii="Arial" w:hAnsi="Arial" w:cs="Arial"/>
          <w:b/>
          <w:bCs/>
          <w:sz w:val="18"/>
          <w:szCs w:val="18"/>
        </w:rPr>
        <w:t>Slice</w:t>
      </w:r>
      <w:r w:rsidRPr="00450EA4">
        <w:rPr>
          <w:rFonts w:ascii="Arial" w:hAnsi="Arial" w:cs="Arial"/>
          <w:b/>
          <w:sz w:val="18"/>
          <w:szCs w:val="18"/>
        </w:rPr>
        <w:t xml:space="preserve"> and Dice</w:t>
      </w:r>
      <w:r w:rsidRPr="00450EA4">
        <w:rPr>
          <w:rFonts w:ascii="Arial" w:hAnsi="Arial" w:cs="Arial"/>
          <w:sz w:val="18"/>
          <w:szCs w:val="18"/>
        </w:rPr>
        <w:t xml:space="preserve"> feature, set variables, alerts and </w:t>
      </w:r>
      <w:r w:rsidRPr="00450EA4">
        <w:rPr>
          <w:rFonts w:ascii="Arial" w:hAnsi="Arial" w:cs="Arial"/>
          <w:bCs/>
          <w:sz w:val="18"/>
          <w:szCs w:val="18"/>
        </w:rPr>
        <w:t>group</w:t>
      </w:r>
      <w:r w:rsidRPr="00450EA4">
        <w:rPr>
          <w:rFonts w:ascii="Arial" w:hAnsi="Arial" w:cs="Arial"/>
          <w:sz w:val="18"/>
          <w:szCs w:val="18"/>
        </w:rPr>
        <w:t xml:space="preserve"> values in the reports. </w:t>
      </w:r>
    </w:p>
    <w:p w:rsidR="00450EA4" w:rsidRPr="00450EA4" w:rsidRDefault="00450EA4" w:rsidP="00450EA4">
      <w:pPr>
        <w:numPr>
          <w:ilvl w:val="0"/>
          <w:numId w:val="25"/>
        </w:numPr>
        <w:tabs>
          <w:tab w:val="left" w:pos="180"/>
        </w:tabs>
        <w:suppressAutoHyphens w:val="0"/>
        <w:ind w:right="-360"/>
        <w:jc w:val="both"/>
        <w:rPr>
          <w:rFonts w:ascii="Arial" w:hAnsi="Arial" w:cs="Arial"/>
          <w:sz w:val="18"/>
          <w:szCs w:val="18"/>
        </w:rPr>
      </w:pPr>
      <w:r w:rsidRPr="00450EA4">
        <w:rPr>
          <w:rFonts w:ascii="Arial" w:hAnsi="Arial" w:cs="Arial"/>
          <w:sz w:val="18"/>
          <w:szCs w:val="18"/>
        </w:rPr>
        <w:t xml:space="preserve">Used the </w:t>
      </w:r>
      <w:r w:rsidRPr="00450EA4">
        <w:rPr>
          <w:rFonts w:ascii="Arial" w:hAnsi="Arial" w:cs="Arial"/>
          <w:b/>
          <w:bCs/>
          <w:sz w:val="18"/>
          <w:szCs w:val="18"/>
        </w:rPr>
        <w:t>Drill</w:t>
      </w:r>
      <w:r w:rsidRPr="00450EA4">
        <w:rPr>
          <w:rFonts w:ascii="Arial" w:hAnsi="Arial" w:cs="Arial"/>
          <w:b/>
          <w:sz w:val="18"/>
          <w:szCs w:val="18"/>
        </w:rPr>
        <w:t xml:space="preserve"> Down/up function</w:t>
      </w:r>
      <w:r w:rsidRPr="00450EA4">
        <w:rPr>
          <w:rFonts w:ascii="Arial" w:hAnsi="Arial" w:cs="Arial"/>
          <w:sz w:val="18"/>
          <w:szCs w:val="18"/>
        </w:rPr>
        <w:t xml:space="preserve"> to </w:t>
      </w:r>
      <w:r w:rsidRPr="00450EA4">
        <w:rPr>
          <w:rFonts w:ascii="Arial" w:hAnsi="Arial" w:cs="Arial"/>
          <w:b/>
          <w:sz w:val="18"/>
          <w:szCs w:val="18"/>
        </w:rPr>
        <w:t>analyze data</w:t>
      </w:r>
      <w:r w:rsidRPr="00450EA4">
        <w:rPr>
          <w:rFonts w:ascii="Arial" w:hAnsi="Arial" w:cs="Arial"/>
          <w:sz w:val="18"/>
          <w:szCs w:val="18"/>
        </w:rPr>
        <w:t xml:space="preserve"> and created multiple charts in </w:t>
      </w:r>
      <w:r w:rsidRPr="00450EA4">
        <w:rPr>
          <w:rFonts w:ascii="Arial" w:hAnsi="Arial" w:cs="Arial"/>
          <w:b/>
          <w:sz w:val="18"/>
          <w:szCs w:val="18"/>
        </w:rPr>
        <w:t>Reports</w:t>
      </w:r>
      <w:r w:rsidRPr="00450EA4">
        <w:rPr>
          <w:rFonts w:ascii="Arial" w:hAnsi="Arial" w:cs="Arial"/>
          <w:sz w:val="18"/>
          <w:szCs w:val="18"/>
        </w:rPr>
        <w:t>.</w:t>
      </w:r>
    </w:p>
    <w:p w:rsidR="00450EA4" w:rsidRPr="00450EA4" w:rsidRDefault="00450EA4" w:rsidP="00450EA4">
      <w:pPr>
        <w:numPr>
          <w:ilvl w:val="0"/>
          <w:numId w:val="25"/>
        </w:numPr>
        <w:suppressAutoHyphens w:val="0"/>
        <w:ind w:right="-360"/>
        <w:jc w:val="both"/>
        <w:rPr>
          <w:rFonts w:ascii="Arial" w:hAnsi="Arial" w:cs="Arial"/>
          <w:sz w:val="18"/>
          <w:szCs w:val="18"/>
        </w:rPr>
      </w:pPr>
      <w:r w:rsidRPr="00450EA4">
        <w:rPr>
          <w:rFonts w:ascii="Arial" w:eastAsia="Arial Unicode MS" w:hAnsi="Arial" w:cs="Arial"/>
          <w:snapToGrid w:val="0"/>
          <w:sz w:val="18"/>
          <w:szCs w:val="18"/>
        </w:rPr>
        <w:t xml:space="preserve">Created Report </w:t>
      </w:r>
      <w:r w:rsidRPr="00450EA4">
        <w:rPr>
          <w:rFonts w:ascii="Arial" w:eastAsia="Arial Unicode MS" w:hAnsi="Arial" w:cs="Arial"/>
          <w:b/>
          <w:snapToGrid w:val="0"/>
          <w:sz w:val="18"/>
          <w:szCs w:val="18"/>
        </w:rPr>
        <w:t>Templates</w:t>
      </w:r>
      <w:r w:rsidRPr="00450EA4">
        <w:rPr>
          <w:rFonts w:ascii="Arial" w:eastAsia="Arial Unicode MS" w:hAnsi="Arial" w:cs="Arial"/>
          <w:snapToGrid w:val="0"/>
          <w:sz w:val="18"/>
          <w:szCs w:val="18"/>
        </w:rPr>
        <w:t xml:space="preserve"> for consistency in the look and feel of the reports.</w:t>
      </w:r>
    </w:p>
    <w:p w:rsidR="00450EA4" w:rsidRPr="00450EA4" w:rsidRDefault="00450EA4" w:rsidP="00450EA4">
      <w:pPr>
        <w:numPr>
          <w:ilvl w:val="0"/>
          <w:numId w:val="25"/>
        </w:numPr>
        <w:suppressAutoHyphens w:val="0"/>
        <w:ind w:right="-360"/>
        <w:jc w:val="both"/>
        <w:rPr>
          <w:rFonts w:ascii="Arial" w:hAnsi="Arial" w:cs="Arial"/>
          <w:sz w:val="18"/>
          <w:szCs w:val="18"/>
        </w:rPr>
      </w:pPr>
      <w:r w:rsidRPr="00450EA4">
        <w:rPr>
          <w:rFonts w:ascii="Arial" w:hAnsi="Arial" w:cs="Arial"/>
          <w:sz w:val="18"/>
          <w:szCs w:val="18"/>
        </w:rPr>
        <w:t xml:space="preserve">Used </w:t>
      </w:r>
      <w:r w:rsidRPr="00450EA4">
        <w:rPr>
          <w:rFonts w:ascii="Arial" w:hAnsi="Arial" w:cs="Arial"/>
          <w:b/>
          <w:sz w:val="18"/>
          <w:szCs w:val="18"/>
        </w:rPr>
        <w:t>SQL Loader</w:t>
      </w:r>
      <w:r w:rsidRPr="00450EA4">
        <w:rPr>
          <w:rFonts w:ascii="Arial" w:hAnsi="Arial" w:cs="Arial"/>
          <w:sz w:val="18"/>
          <w:szCs w:val="18"/>
        </w:rPr>
        <w:t xml:space="preserve"> to load flat files into oracle database.</w:t>
      </w:r>
    </w:p>
    <w:p w:rsidR="00450EA4" w:rsidRPr="00450EA4" w:rsidRDefault="00450EA4" w:rsidP="00450EA4">
      <w:pPr>
        <w:numPr>
          <w:ilvl w:val="0"/>
          <w:numId w:val="25"/>
        </w:numPr>
        <w:suppressAutoHyphens w:val="0"/>
        <w:ind w:right="-360"/>
        <w:jc w:val="both"/>
        <w:rPr>
          <w:rFonts w:ascii="Arial" w:hAnsi="Arial" w:cs="Arial"/>
          <w:sz w:val="18"/>
          <w:szCs w:val="18"/>
        </w:rPr>
      </w:pPr>
      <w:r w:rsidRPr="00450EA4">
        <w:rPr>
          <w:rFonts w:ascii="Arial" w:hAnsi="Arial" w:cs="Arial"/>
          <w:sz w:val="18"/>
          <w:szCs w:val="18"/>
        </w:rPr>
        <w:t>Used</w:t>
      </w:r>
      <w:r w:rsidRPr="00450EA4">
        <w:rPr>
          <w:rFonts w:ascii="Arial" w:hAnsi="Arial" w:cs="Arial"/>
          <w:b/>
          <w:sz w:val="18"/>
          <w:szCs w:val="18"/>
        </w:rPr>
        <w:t xml:space="preserve"> TOAD</w:t>
      </w:r>
      <w:r w:rsidRPr="00450EA4">
        <w:rPr>
          <w:rFonts w:ascii="Arial" w:hAnsi="Arial" w:cs="Arial"/>
          <w:sz w:val="18"/>
          <w:szCs w:val="18"/>
        </w:rPr>
        <w:t xml:space="preserve"> to verify data and performance of the report.</w:t>
      </w:r>
    </w:p>
    <w:p w:rsidR="00E653C1" w:rsidRDefault="00E653C1">
      <w:pPr>
        <w:jc w:val="both"/>
      </w:pPr>
    </w:p>
    <w:p w:rsidR="00C91F51" w:rsidRDefault="00C91F51">
      <w:pPr>
        <w:jc w:val="both"/>
        <w:rPr>
          <w:rFonts w:ascii="Arial" w:hAnsi="Arial" w:cs="Arial"/>
          <w:b/>
          <w:bCs/>
          <w:sz w:val="18"/>
          <w:szCs w:val="18"/>
        </w:rPr>
      </w:pPr>
    </w:p>
    <w:p w:rsidR="00694B8B" w:rsidRDefault="00C91F51" w:rsidP="00C91F51">
      <w:pPr>
        <w:jc w:val="both"/>
        <w:rPr>
          <w:rFonts w:ascii="Arial" w:hAnsi="Arial" w:cs="Arial"/>
          <w:b/>
          <w:bCs/>
          <w:sz w:val="18"/>
          <w:szCs w:val="18"/>
        </w:rPr>
      </w:pPr>
      <w:r>
        <w:rPr>
          <w:rFonts w:ascii="Arial" w:hAnsi="Arial" w:cs="Arial"/>
          <w:b/>
          <w:bCs/>
          <w:sz w:val="18"/>
          <w:szCs w:val="18"/>
        </w:rPr>
        <w:t xml:space="preserve">Project Description: </w:t>
      </w:r>
      <w:r>
        <w:rPr>
          <w:rStyle w:val="Strong"/>
          <w:rFonts w:ascii="Arial" w:hAnsi="Arial" w:cs="Arial"/>
          <w:color w:val="000000"/>
          <w:sz w:val="18"/>
          <w:szCs w:val="18"/>
        </w:rPr>
        <w:t>HRCC BO Globalization Implementation</w:t>
      </w:r>
      <w:r w:rsidR="0039339F">
        <w:rPr>
          <w:rFonts w:ascii="Arial" w:hAnsi="Arial" w:cs="Arial"/>
          <w:b/>
          <w:bCs/>
          <w:sz w:val="18"/>
          <w:szCs w:val="18"/>
        </w:rPr>
        <w:t xml:space="preserve"> Phase II</w:t>
      </w:r>
      <w:r>
        <w:rPr>
          <w:rFonts w:ascii="Arial" w:hAnsi="Arial" w:cs="Arial"/>
          <w:b/>
          <w:bCs/>
          <w:sz w:val="18"/>
          <w:szCs w:val="18"/>
        </w:rPr>
        <w:t xml:space="preserve"> </w:t>
      </w:r>
      <w:r w:rsidR="0039339F">
        <w:rPr>
          <w:rFonts w:ascii="Arial" w:hAnsi="Arial" w:cs="Arial"/>
          <w:b/>
          <w:bCs/>
          <w:sz w:val="18"/>
          <w:szCs w:val="18"/>
        </w:rPr>
        <w:t>(</w:t>
      </w:r>
      <w:r w:rsidR="00694B8B">
        <w:rPr>
          <w:rFonts w:ascii="Arial" w:hAnsi="Arial" w:cs="Arial"/>
          <w:b/>
          <w:bCs/>
          <w:sz w:val="18"/>
          <w:szCs w:val="18"/>
        </w:rPr>
        <w:t>Jul</w:t>
      </w:r>
      <w:r>
        <w:rPr>
          <w:rFonts w:ascii="Arial" w:hAnsi="Arial" w:cs="Arial"/>
          <w:b/>
          <w:bCs/>
          <w:sz w:val="18"/>
          <w:szCs w:val="18"/>
        </w:rPr>
        <w:t xml:space="preserve"> 200</w:t>
      </w:r>
      <w:r w:rsidR="00694B8B">
        <w:rPr>
          <w:rFonts w:ascii="Arial" w:hAnsi="Arial" w:cs="Arial"/>
          <w:b/>
          <w:bCs/>
          <w:sz w:val="18"/>
          <w:szCs w:val="18"/>
        </w:rPr>
        <w:t>7</w:t>
      </w:r>
      <w:r>
        <w:rPr>
          <w:rFonts w:ascii="Arial" w:hAnsi="Arial" w:cs="Arial"/>
          <w:b/>
          <w:bCs/>
          <w:sz w:val="18"/>
          <w:szCs w:val="18"/>
        </w:rPr>
        <w:t xml:space="preserve"> – </w:t>
      </w:r>
      <w:r w:rsidR="00694B8B">
        <w:rPr>
          <w:rFonts w:ascii="Arial" w:hAnsi="Arial" w:cs="Arial"/>
          <w:b/>
          <w:bCs/>
          <w:sz w:val="18"/>
          <w:szCs w:val="18"/>
        </w:rPr>
        <w:t xml:space="preserve">Dec </w:t>
      </w:r>
      <w:r>
        <w:rPr>
          <w:rFonts w:ascii="Arial" w:hAnsi="Arial" w:cs="Arial"/>
          <w:b/>
          <w:bCs/>
          <w:sz w:val="18"/>
          <w:szCs w:val="18"/>
        </w:rPr>
        <w:t>2007</w:t>
      </w:r>
      <w:r w:rsidR="0039339F">
        <w:rPr>
          <w:rFonts w:ascii="Arial" w:hAnsi="Arial" w:cs="Arial"/>
          <w:b/>
          <w:bCs/>
          <w:sz w:val="18"/>
          <w:szCs w:val="18"/>
        </w:rPr>
        <w:t>)</w:t>
      </w:r>
      <w:r>
        <w:rPr>
          <w:rFonts w:ascii="Arial" w:hAnsi="Arial" w:cs="Arial"/>
          <w:b/>
          <w:bCs/>
          <w:sz w:val="18"/>
          <w:szCs w:val="18"/>
        </w:rPr>
        <w:t xml:space="preserve"> – </w:t>
      </w:r>
      <w:r w:rsidR="00694B8B">
        <w:rPr>
          <w:rFonts w:ascii="Arial" w:hAnsi="Arial" w:cs="Arial"/>
          <w:bCs/>
          <w:sz w:val="18"/>
          <w:szCs w:val="18"/>
        </w:rPr>
        <w:t>This application was an enhancement on Phase I and it included creation of many reports and universe modification. It included standardizing the universe based on best practices.</w:t>
      </w:r>
    </w:p>
    <w:p w:rsidR="00694B8B" w:rsidRDefault="00694B8B" w:rsidP="00C91F51">
      <w:pPr>
        <w:jc w:val="both"/>
        <w:rPr>
          <w:rFonts w:ascii="Arial" w:hAnsi="Arial" w:cs="Arial"/>
          <w:b/>
          <w:bCs/>
          <w:sz w:val="18"/>
          <w:szCs w:val="18"/>
        </w:rPr>
      </w:pPr>
    </w:p>
    <w:p w:rsidR="00C91F51" w:rsidRDefault="00C91F51" w:rsidP="00C91F51">
      <w:pPr>
        <w:jc w:val="both"/>
        <w:rPr>
          <w:rFonts w:ascii="Arial" w:hAnsi="Arial" w:cs="Arial"/>
          <w:b/>
          <w:bCs/>
          <w:sz w:val="18"/>
          <w:szCs w:val="18"/>
        </w:rPr>
      </w:pPr>
      <w:r>
        <w:rPr>
          <w:rFonts w:ascii="Arial" w:hAnsi="Arial" w:cs="Arial"/>
          <w:b/>
          <w:bCs/>
          <w:sz w:val="18"/>
          <w:szCs w:val="18"/>
        </w:rPr>
        <w:t xml:space="preserve">Technology: </w:t>
      </w:r>
      <w:r w:rsidRPr="00504221">
        <w:rPr>
          <w:rFonts w:ascii="Arial" w:hAnsi="Arial" w:cs="Arial"/>
          <w:color w:val="000000"/>
          <w:sz w:val="18"/>
          <w:szCs w:val="18"/>
        </w:rPr>
        <w:t>Business Objects, Oracle 9i</w:t>
      </w:r>
      <w:r w:rsidR="00694B8B">
        <w:rPr>
          <w:rFonts w:ascii="Arial" w:hAnsi="Arial" w:cs="Arial"/>
          <w:color w:val="000000"/>
          <w:sz w:val="18"/>
          <w:szCs w:val="18"/>
        </w:rPr>
        <w:t xml:space="preserve">, </w:t>
      </w:r>
      <w:r w:rsidR="00694B8B">
        <w:rPr>
          <w:rFonts w:ascii="Arial" w:hAnsi="Arial" w:cs="Arial"/>
          <w:color w:val="000000"/>
        </w:rPr>
        <w:t>OLAP</w:t>
      </w:r>
    </w:p>
    <w:p w:rsidR="00C91F51" w:rsidRDefault="00C91F51" w:rsidP="00C91F51">
      <w:pPr>
        <w:jc w:val="both"/>
        <w:rPr>
          <w:rFonts w:ascii="Arial" w:hAnsi="Arial" w:cs="Arial"/>
          <w:sz w:val="18"/>
          <w:szCs w:val="18"/>
        </w:rPr>
      </w:pPr>
    </w:p>
    <w:p w:rsidR="00C91F51" w:rsidRDefault="00C91F51" w:rsidP="00C91F51">
      <w:pPr>
        <w:jc w:val="both"/>
        <w:rPr>
          <w:rFonts w:ascii="Arial" w:hAnsi="Arial" w:cs="Arial"/>
          <w:b/>
          <w:sz w:val="18"/>
          <w:szCs w:val="18"/>
        </w:rPr>
      </w:pPr>
      <w:r>
        <w:rPr>
          <w:rFonts w:ascii="Arial" w:hAnsi="Arial" w:cs="Arial"/>
          <w:b/>
          <w:sz w:val="18"/>
          <w:szCs w:val="18"/>
        </w:rPr>
        <w:t>Responsibilities:</w:t>
      </w:r>
    </w:p>
    <w:p w:rsidR="00C91F51" w:rsidRPr="00694B8B" w:rsidRDefault="00C91F51" w:rsidP="00C91F51">
      <w:pPr>
        <w:pStyle w:val="ListParagraph"/>
        <w:numPr>
          <w:ilvl w:val="0"/>
          <w:numId w:val="4"/>
        </w:numPr>
        <w:jc w:val="both"/>
      </w:pPr>
      <w:r>
        <w:rPr>
          <w:rFonts w:ascii="Arial" w:hAnsi="Arial" w:cs="Arial"/>
          <w:sz w:val="18"/>
          <w:szCs w:val="18"/>
        </w:rPr>
        <w:t>Requirement analysis, Design and Development.</w:t>
      </w:r>
    </w:p>
    <w:p w:rsidR="00694B8B" w:rsidRPr="00694B8B" w:rsidRDefault="00694B8B" w:rsidP="00C91F51">
      <w:pPr>
        <w:pStyle w:val="ListParagraph"/>
        <w:numPr>
          <w:ilvl w:val="0"/>
          <w:numId w:val="4"/>
        </w:numPr>
        <w:jc w:val="both"/>
      </w:pPr>
      <w:r>
        <w:rPr>
          <w:rFonts w:ascii="Arial" w:hAnsi="Arial" w:cs="Arial"/>
          <w:sz w:val="18"/>
          <w:szCs w:val="18"/>
        </w:rPr>
        <w:t>Classes and Objects in the universe were given more business oriented names.</w:t>
      </w:r>
    </w:p>
    <w:p w:rsidR="00694B8B" w:rsidRPr="00694B8B" w:rsidRDefault="00694B8B" w:rsidP="00C91F51">
      <w:pPr>
        <w:pStyle w:val="ListParagraph"/>
        <w:numPr>
          <w:ilvl w:val="0"/>
          <w:numId w:val="4"/>
        </w:numPr>
        <w:jc w:val="both"/>
      </w:pPr>
      <w:r>
        <w:rPr>
          <w:rFonts w:ascii="Arial" w:hAnsi="Arial" w:cs="Arial"/>
          <w:sz w:val="18"/>
          <w:szCs w:val="18"/>
        </w:rPr>
        <w:t>Objects which were not used were removed from the classes.</w:t>
      </w:r>
    </w:p>
    <w:p w:rsidR="00694B8B" w:rsidRPr="005A01D7" w:rsidRDefault="00694B8B" w:rsidP="00C91F51">
      <w:pPr>
        <w:pStyle w:val="ListParagraph"/>
        <w:numPr>
          <w:ilvl w:val="0"/>
          <w:numId w:val="4"/>
        </w:numPr>
        <w:jc w:val="both"/>
      </w:pPr>
      <w:r>
        <w:rPr>
          <w:rFonts w:ascii="Arial" w:hAnsi="Arial" w:cs="Arial"/>
          <w:sz w:val="18"/>
          <w:szCs w:val="18"/>
        </w:rPr>
        <w:t>Visual Basic Macros were used to format the reports in a set manner which was requested by the business owners.</w:t>
      </w:r>
    </w:p>
    <w:p w:rsidR="00C91F51" w:rsidRDefault="00C91F51" w:rsidP="00C91F51">
      <w:pPr>
        <w:pStyle w:val="ListParagraph"/>
        <w:numPr>
          <w:ilvl w:val="0"/>
          <w:numId w:val="4"/>
        </w:numPr>
        <w:jc w:val="both"/>
      </w:pPr>
      <w:r>
        <w:rPr>
          <w:rFonts w:ascii="Arial" w:hAnsi="Arial" w:cs="Arial"/>
          <w:sz w:val="18"/>
          <w:szCs w:val="18"/>
        </w:rPr>
        <w:t xml:space="preserve">Developed Universes and Reports using </w:t>
      </w:r>
      <w:r>
        <w:rPr>
          <w:rFonts w:ascii="Arial" w:hAnsi="Arial" w:cs="Arial"/>
          <w:b/>
          <w:bCs/>
          <w:sz w:val="18"/>
          <w:szCs w:val="18"/>
        </w:rPr>
        <w:t>Business Objects</w:t>
      </w:r>
    </w:p>
    <w:p w:rsidR="00C91F51" w:rsidRDefault="00C91F51" w:rsidP="00C91F51">
      <w:pPr>
        <w:numPr>
          <w:ilvl w:val="0"/>
          <w:numId w:val="6"/>
        </w:numPr>
        <w:jc w:val="both"/>
      </w:pPr>
      <w:r>
        <w:rPr>
          <w:rFonts w:ascii="Arial" w:hAnsi="Arial" w:cs="Arial"/>
          <w:b/>
          <w:bCs/>
          <w:sz w:val="18"/>
          <w:szCs w:val="18"/>
        </w:rPr>
        <w:t>Handled successfully onshore-offshore coordination. Took proper requirements from the clients a</w:t>
      </w:r>
      <w:r w:rsidR="00A26E6B">
        <w:rPr>
          <w:rFonts w:ascii="Arial" w:hAnsi="Arial" w:cs="Arial"/>
          <w:b/>
          <w:bCs/>
          <w:sz w:val="18"/>
          <w:szCs w:val="18"/>
        </w:rPr>
        <w:t>nd communicated well to the off</w:t>
      </w:r>
      <w:r>
        <w:rPr>
          <w:rFonts w:ascii="Arial" w:hAnsi="Arial" w:cs="Arial"/>
          <w:b/>
          <w:bCs/>
          <w:sz w:val="18"/>
          <w:szCs w:val="18"/>
        </w:rPr>
        <w:t>shore team and got the work delivered on time</w:t>
      </w:r>
    </w:p>
    <w:p w:rsidR="00C91F51" w:rsidRDefault="00C91F51" w:rsidP="00C91F51">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rsidR="00C91F51" w:rsidRPr="00A5343A" w:rsidRDefault="00C91F51" w:rsidP="00C91F51">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rsidR="00C91F51" w:rsidRDefault="00C91F51" w:rsidP="00C91F51">
      <w:pPr>
        <w:numPr>
          <w:ilvl w:val="0"/>
          <w:numId w:val="7"/>
        </w:numPr>
        <w:ind w:right="1780"/>
        <w:jc w:val="both"/>
        <w:rPr>
          <w:rFonts w:ascii="Arial" w:hAnsi="Arial" w:cs="Arial"/>
          <w:sz w:val="18"/>
          <w:szCs w:val="18"/>
        </w:rPr>
      </w:pPr>
      <w:r>
        <w:rPr>
          <w:rFonts w:ascii="Arial" w:hAnsi="Arial" w:cs="Arial"/>
          <w:sz w:val="18"/>
          <w:szCs w:val="18"/>
        </w:rPr>
        <w:t>Successfully handled many adhoc change requests from the client.</w:t>
      </w:r>
    </w:p>
    <w:p w:rsidR="00C91F51" w:rsidRDefault="00C91F51" w:rsidP="00C91F51">
      <w:pPr>
        <w:numPr>
          <w:ilvl w:val="0"/>
          <w:numId w:val="6"/>
        </w:numPr>
        <w:jc w:val="both"/>
        <w:rPr>
          <w:rFonts w:ascii="Arial" w:hAnsi="Arial" w:cs="Arial"/>
          <w:b/>
          <w:bCs/>
          <w:sz w:val="18"/>
          <w:szCs w:val="18"/>
        </w:rPr>
      </w:pPr>
      <w:r>
        <w:rPr>
          <w:rFonts w:ascii="Arial" w:hAnsi="Arial" w:cs="Arial"/>
          <w:sz w:val="18"/>
          <w:szCs w:val="18"/>
        </w:rPr>
        <w:t>Unit testing own code and that of other developers</w:t>
      </w:r>
    </w:p>
    <w:p w:rsidR="00C91F51" w:rsidRDefault="00C91F51">
      <w:pPr>
        <w:jc w:val="both"/>
        <w:rPr>
          <w:rFonts w:ascii="Arial" w:hAnsi="Arial" w:cs="Arial"/>
          <w:b/>
          <w:bCs/>
          <w:sz w:val="18"/>
          <w:szCs w:val="18"/>
        </w:rPr>
      </w:pPr>
    </w:p>
    <w:p w:rsidR="00C91F51" w:rsidRDefault="00C91F51">
      <w:pPr>
        <w:jc w:val="both"/>
        <w:rPr>
          <w:rFonts w:ascii="Arial" w:hAnsi="Arial" w:cs="Arial"/>
          <w:b/>
          <w:bCs/>
          <w:sz w:val="18"/>
          <w:szCs w:val="18"/>
        </w:rPr>
      </w:pPr>
    </w:p>
    <w:p w:rsidR="00CD1AA8" w:rsidRPr="00451E48" w:rsidRDefault="00CD1AA8">
      <w:pPr>
        <w:jc w:val="both"/>
        <w:rPr>
          <w:rFonts w:ascii="Arial" w:hAnsi="Arial" w:cs="Arial"/>
          <w:bCs/>
          <w:sz w:val="18"/>
          <w:szCs w:val="18"/>
        </w:rPr>
      </w:pPr>
      <w:r>
        <w:rPr>
          <w:rFonts w:ascii="Arial" w:hAnsi="Arial" w:cs="Arial"/>
          <w:b/>
          <w:bCs/>
          <w:sz w:val="18"/>
          <w:szCs w:val="18"/>
        </w:rPr>
        <w:t xml:space="preserve">Project Description: </w:t>
      </w:r>
      <w:r>
        <w:rPr>
          <w:rStyle w:val="Strong"/>
          <w:rFonts w:ascii="Arial" w:hAnsi="Arial" w:cs="Arial"/>
          <w:color w:val="000000"/>
          <w:sz w:val="18"/>
          <w:szCs w:val="18"/>
        </w:rPr>
        <w:t>HRCC BO Globalization Implementation</w:t>
      </w:r>
      <w:r w:rsidR="001F519D">
        <w:rPr>
          <w:rFonts w:ascii="Arial" w:hAnsi="Arial" w:cs="Arial"/>
          <w:b/>
          <w:bCs/>
          <w:sz w:val="18"/>
          <w:szCs w:val="18"/>
        </w:rPr>
        <w:t xml:space="preserve"> </w:t>
      </w:r>
      <w:r w:rsidR="0039339F">
        <w:rPr>
          <w:rFonts w:ascii="Arial" w:hAnsi="Arial" w:cs="Arial"/>
          <w:b/>
          <w:bCs/>
          <w:sz w:val="18"/>
          <w:szCs w:val="18"/>
        </w:rPr>
        <w:t>Phase I</w:t>
      </w:r>
      <w:r w:rsidR="001F519D">
        <w:rPr>
          <w:rFonts w:ascii="Arial" w:hAnsi="Arial" w:cs="Arial"/>
          <w:b/>
          <w:bCs/>
          <w:sz w:val="18"/>
          <w:szCs w:val="18"/>
        </w:rPr>
        <w:t xml:space="preserve"> </w:t>
      </w:r>
      <w:r w:rsidR="0039339F">
        <w:rPr>
          <w:rFonts w:ascii="Arial" w:hAnsi="Arial" w:cs="Arial"/>
          <w:b/>
          <w:bCs/>
          <w:sz w:val="18"/>
          <w:szCs w:val="18"/>
        </w:rPr>
        <w:t>(</w:t>
      </w:r>
      <w:r w:rsidR="001F519D">
        <w:rPr>
          <w:rFonts w:ascii="Arial" w:hAnsi="Arial" w:cs="Arial"/>
          <w:b/>
          <w:bCs/>
          <w:sz w:val="18"/>
          <w:szCs w:val="18"/>
        </w:rPr>
        <w:t>Dec 2006</w:t>
      </w:r>
      <w:r>
        <w:rPr>
          <w:rFonts w:ascii="Arial" w:hAnsi="Arial" w:cs="Arial"/>
          <w:b/>
          <w:bCs/>
          <w:sz w:val="18"/>
          <w:szCs w:val="18"/>
        </w:rPr>
        <w:t xml:space="preserve"> – </w:t>
      </w:r>
      <w:r w:rsidR="001F519D">
        <w:rPr>
          <w:rFonts w:ascii="Arial" w:hAnsi="Arial" w:cs="Arial"/>
          <w:b/>
          <w:bCs/>
          <w:sz w:val="18"/>
          <w:szCs w:val="18"/>
        </w:rPr>
        <w:t>Jun 2007</w:t>
      </w:r>
      <w:r w:rsidR="0039339F">
        <w:rPr>
          <w:rFonts w:ascii="Arial" w:hAnsi="Arial" w:cs="Arial"/>
          <w:b/>
          <w:bCs/>
          <w:sz w:val="18"/>
          <w:szCs w:val="18"/>
        </w:rPr>
        <w:t>)</w:t>
      </w:r>
      <w:r w:rsidR="00451E48">
        <w:rPr>
          <w:rFonts w:ascii="Arial" w:hAnsi="Arial" w:cs="Arial"/>
          <w:b/>
          <w:bCs/>
          <w:sz w:val="18"/>
          <w:szCs w:val="18"/>
        </w:rPr>
        <w:t xml:space="preserve"> –</w:t>
      </w:r>
      <w:r>
        <w:rPr>
          <w:rFonts w:ascii="Arial" w:hAnsi="Arial" w:cs="Arial"/>
          <w:b/>
          <w:bCs/>
          <w:sz w:val="18"/>
          <w:szCs w:val="18"/>
        </w:rPr>
        <w:t xml:space="preserve"> </w:t>
      </w:r>
      <w:r w:rsidR="00451E48">
        <w:rPr>
          <w:rFonts w:ascii="Arial" w:hAnsi="Arial" w:cs="Arial"/>
          <w:bCs/>
          <w:sz w:val="18"/>
          <w:szCs w:val="18"/>
        </w:rPr>
        <w:t>This application is used to implement the Global reporting for HRCC in Business Objects and to provide associate details throughout the globe in D&amp;B. This application also included building BO universe and reports based on the requirement with the security features for D&amp;B’s Human Resource Management System.</w:t>
      </w:r>
    </w:p>
    <w:p w:rsidR="00CD1AA8" w:rsidRDefault="00CD1AA8">
      <w:pPr>
        <w:jc w:val="both"/>
      </w:pPr>
    </w:p>
    <w:p w:rsidR="00CD1AA8" w:rsidRDefault="00CD1AA8">
      <w:pPr>
        <w:jc w:val="both"/>
        <w:rPr>
          <w:rFonts w:ascii="Arial" w:hAnsi="Arial" w:cs="Arial"/>
          <w:b/>
          <w:bCs/>
          <w:sz w:val="18"/>
          <w:szCs w:val="18"/>
        </w:rPr>
      </w:pPr>
      <w:r>
        <w:rPr>
          <w:rFonts w:ascii="Arial" w:hAnsi="Arial" w:cs="Arial"/>
          <w:b/>
          <w:bCs/>
          <w:sz w:val="18"/>
          <w:szCs w:val="18"/>
        </w:rPr>
        <w:t xml:space="preserve">Technology: </w:t>
      </w:r>
      <w:r w:rsidR="00504221" w:rsidRPr="00504221">
        <w:rPr>
          <w:rFonts w:ascii="Arial" w:hAnsi="Arial" w:cs="Arial"/>
          <w:color w:val="000000"/>
          <w:sz w:val="18"/>
          <w:szCs w:val="18"/>
        </w:rPr>
        <w:t>Business Objects, Oracle 9i</w:t>
      </w:r>
    </w:p>
    <w:p w:rsidR="00CD1AA8" w:rsidRDefault="00CD1AA8">
      <w:pPr>
        <w:jc w:val="both"/>
        <w:rPr>
          <w:rFonts w:ascii="Arial" w:hAnsi="Arial" w:cs="Arial"/>
          <w:sz w:val="18"/>
          <w:szCs w:val="18"/>
        </w:rPr>
      </w:pPr>
    </w:p>
    <w:p w:rsidR="00CD1AA8" w:rsidRDefault="00CD1AA8">
      <w:pPr>
        <w:jc w:val="both"/>
        <w:rPr>
          <w:rFonts w:ascii="Arial" w:hAnsi="Arial" w:cs="Arial"/>
          <w:b/>
          <w:sz w:val="18"/>
          <w:szCs w:val="18"/>
        </w:rPr>
      </w:pPr>
      <w:r>
        <w:rPr>
          <w:rFonts w:ascii="Arial" w:hAnsi="Arial" w:cs="Arial"/>
          <w:b/>
          <w:sz w:val="18"/>
          <w:szCs w:val="18"/>
        </w:rPr>
        <w:t>Responsibilities:</w:t>
      </w:r>
    </w:p>
    <w:p w:rsidR="005A01D7" w:rsidRPr="005A01D7" w:rsidRDefault="005A01D7">
      <w:pPr>
        <w:pStyle w:val="ListParagraph"/>
        <w:numPr>
          <w:ilvl w:val="0"/>
          <w:numId w:val="4"/>
        </w:numPr>
        <w:jc w:val="both"/>
      </w:pPr>
      <w:r>
        <w:rPr>
          <w:rFonts w:ascii="Arial" w:hAnsi="Arial" w:cs="Arial"/>
          <w:sz w:val="18"/>
          <w:szCs w:val="18"/>
        </w:rPr>
        <w:t>Requirement analysis, Design and Development.</w:t>
      </w:r>
    </w:p>
    <w:p w:rsidR="00CD1AA8" w:rsidRDefault="00C447A8">
      <w:pPr>
        <w:pStyle w:val="ListParagraph"/>
        <w:numPr>
          <w:ilvl w:val="0"/>
          <w:numId w:val="4"/>
        </w:numPr>
        <w:jc w:val="both"/>
      </w:pPr>
      <w:r>
        <w:rPr>
          <w:rFonts w:ascii="Arial" w:hAnsi="Arial" w:cs="Arial"/>
          <w:sz w:val="18"/>
          <w:szCs w:val="18"/>
        </w:rPr>
        <w:t xml:space="preserve">Developed Universes and Reports using </w:t>
      </w:r>
      <w:r>
        <w:rPr>
          <w:rFonts w:ascii="Arial" w:hAnsi="Arial" w:cs="Arial"/>
          <w:b/>
          <w:bCs/>
          <w:sz w:val="18"/>
          <w:szCs w:val="18"/>
        </w:rPr>
        <w:t>Business Objects</w:t>
      </w:r>
    </w:p>
    <w:p w:rsidR="00CD1AA8" w:rsidRDefault="005A01D7">
      <w:pPr>
        <w:numPr>
          <w:ilvl w:val="0"/>
          <w:numId w:val="6"/>
        </w:numPr>
        <w:jc w:val="both"/>
      </w:pPr>
      <w:r>
        <w:rPr>
          <w:rFonts w:ascii="Arial" w:hAnsi="Arial" w:cs="Arial"/>
          <w:b/>
          <w:bCs/>
          <w:sz w:val="18"/>
          <w:szCs w:val="18"/>
        </w:rPr>
        <w:t>Handled successfully onshore-offshore coordination. Took proper requirements from the clients a</w:t>
      </w:r>
      <w:r w:rsidR="00A26E6B">
        <w:rPr>
          <w:rFonts w:ascii="Arial" w:hAnsi="Arial" w:cs="Arial"/>
          <w:b/>
          <w:bCs/>
          <w:sz w:val="18"/>
          <w:szCs w:val="18"/>
        </w:rPr>
        <w:t>nd communicated well to the off</w:t>
      </w:r>
      <w:r>
        <w:rPr>
          <w:rFonts w:ascii="Arial" w:hAnsi="Arial" w:cs="Arial"/>
          <w:b/>
          <w:bCs/>
          <w:sz w:val="18"/>
          <w:szCs w:val="18"/>
        </w:rPr>
        <w:t>shore team and got the work delivered on time</w:t>
      </w:r>
    </w:p>
    <w:p w:rsidR="00CD1AA8" w:rsidRDefault="005A01D7">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rsidR="00CD1AA8" w:rsidRPr="00A5343A" w:rsidRDefault="005A01D7">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rsidR="00A5343A" w:rsidRDefault="00A5343A" w:rsidP="00A5343A">
      <w:pPr>
        <w:numPr>
          <w:ilvl w:val="0"/>
          <w:numId w:val="7"/>
        </w:numPr>
        <w:ind w:right="1780"/>
        <w:jc w:val="both"/>
        <w:rPr>
          <w:rFonts w:ascii="Arial" w:hAnsi="Arial" w:cs="Arial"/>
          <w:sz w:val="18"/>
          <w:szCs w:val="18"/>
        </w:rPr>
      </w:pPr>
      <w:r>
        <w:rPr>
          <w:rFonts w:ascii="Arial" w:hAnsi="Arial" w:cs="Arial"/>
          <w:sz w:val="18"/>
          <w:szCs w:val="18"/>
        </w:rPr>
        <w:t>Successfully handled many adhoc change requests from the client.</w:t>
      </w:r>
    </w:p>
    <w:p w:rsidR="00A5343A" w:rsidRDefault="00A5343A" w:rsidP="00A5343A">
      <w:pPr>
        <w:numPr>
          <w:ilvl w:val="0"/>
          <w:numId w:val="6"/>
        </w:numPr>
        <w:jc w:val="both"/>
        <w:rPr>
          <w:rFonts w:ascii="Arial" w:hAnsi="Arial" w:cs="Arial"/>
          <w:b/>
          <w:bCs/>
          <w:sz w:val="18"/>
          <w:szCs w:val="18"/>
        </w:rPr>
      </w:pPr>
      <w:r>
        <w:rPr>
          <w:rFonts w:ascii="Arial" w:hAnsi="Arial" w:cs="Arial"/>
          <w:sz w:val="18"/>
          <w:szCs w:val="18"/>
        </w:rPr>
        <w:t>Unit testing own code and that of other developers</w:t>
      </w:r>
    </w:p>
    <w:p w:rsidR="00CD1AA8" w:rsidRDefault="00CD1AA8">
      <w:pPr>
        <w:jc w:val="both"/>
        <w:rPr>
          <w:rFonts w:ascii="Arial" w:hAnsi="Arial" w:cs="Arial"/>
          <w:b/>
          <w:bCs/>
          <w:sz w:val="18"/>
          <w:szCs w:val="18"/>
        </w:rPr>
      </w:pPr>
    </w:p>
    <w:p w:rsidR="00AE3833" w:rsidRDefault="00AE3833">
      <w:pPr>
        <w:jc w:val="both"/>
        <w:rPr>
          <w:rFonts w:ascii="Arial" w:hAnsi="Arial" w:cs="Arial"/>
          <w:b/>
          <w:bCs/>
          <w:sz w:val="18"/>
          <w:szCs w:val="18"/>
        </w:rPr>
      </w:pPr>
    </w:p>
    <w:p w:rsidR="00AE3833" w:rsidRPr="00AE3833" w:rsidRDefault="00AE3833" w:rsidP="00AE3833">
      <w:pPr>
        <w:jc w:val="both"/>
        <w:rPr>
          <w:rFonts w:ascii="Arial" w:hAnsi="Arial" w:cs="Arial"/>
          <w:bCs/>
          <w:sz w:val="18"/>
          <w:szCs w:val="18"/>
        </w:rPr>
      </w:pPr>
      <w:r>
        <w:rPr>
          <w:rFonts w:ascii="Arial" w:hAnsi="Arial" w:cs="Arial"/>
          <w:b/>
          <w:bCs/>
          <w:sz w:val="18"/>
          <w:szCs w:val="18"/>
        </w:rPr>
        <w:t xml:space="preserve">Project Description: </w:t>
      </w:r>
      <w:r w:rsidRPr="00AE3833">
        <w:rPr>
          <w:rStyle w:val="Strong"/>
          <w:rFonts w:ascii="Arial" w:hAnsi="Arial" w:cs="Arial"/>
          <w:color w:val="000000"/>
          <w:sz w:val="18"/>
          <w:szCs w:val="18"/>
        </w:rPr>
        <w:t>BO XI Migration</w:t>
      </w:r>
      <w:r w:rsidR="0039339F">
        <w:rPr>
          <w:rStyle w:val="Strong"/>
          <w:rFonts w:ascii="Arial" w:hAnsi="Arial" w:cs="Arial"/>
          <w:color w:val="000000"/>
          <w:sz w:val="18"/>
          <w:szCs w:val="18"/>
        </w:rPr>
        <w:t xml:space="preserve"> (</w:t>
      </w:r>
      <w:r w:rsidR="0039339F">
        <w:rPr>
          <w:rFonts w:ascii="Arial" w:hAnsi="Arial" w:cs="Arial"/>
          <w:b/>
          <w:bCs/>
          <w:sz w:val="18"/>
          <w:szCs w:val="18"/>
        </w:rPr>
        <w:t>Jun</w:t>
      </w:r>
      <w:r>
        <w:rPr>
          <w:rFonts w:ascii="Arial" w:hAnsi="Arial" w:cs="Arial"/>
          <w:b/>
          <w:bCs/>
          <w:sz w:val="18"/>
          <w:szCs w:val="18"/>
        </w:rPr>
        <w:t xml:space="preserve"> 2006 – Nov 2006</w:t>
      </w:r>
      <w:r w:rsidR="0039339F">
        <w:rPr>
          <w:rFonts w:ascii="Arial" w:hAnsi="Arial" w:cs="Arial"/>
          <w:b/>
          <w:bCs/>
          <w:sz w:val="18"/>
          <w:szCs w:val="18"/>
        </w:rPr>
        <w:t>)</w:t>
      </w:r>
      <w:r>
        <w:rPr>
          <w:rFonts w:ascii="Arial" w:hAnsi="Arial" w:cs="Arial"/>
          <w:b/>
          <w:bCs/>
          <w:sz w:val="18"/>
          <w:szCs w:val="18"/>
        </w:rPr>
        <w:t xml:space="preserve"> – </w:t>
      </w:r>
      <w:r>
        <w:rPr>
          <w:rFonts w:ascii="Arial" w:hAnsi="Arial" w:cs="Arial"/>
          <w:bCs/>
          <w:sz w:val="18"/>
          <w:szCs w:val="18"/>
        </w:rPr>
        <w:t xml:space="preserve">The purpose of this application was to migrate from BO 5.X to BO XI R2. </w:t>
      </w:r>
    </w:p>
    <w:p w:rsidR="00AE3833" w:rsidRDefault="00AE3833" w:rsidP="00AE3833">
      <w:pPr>
        <w:jc w:val="both"/>
      </w:pPr>
    </w:p>
    <w:p w:rsidR="00AE3833" w:rsidRDefault="00AE3833" w:rsidP="00AE3833">
      <w:pPr>
        <w:jc w:val="both"/>
        <w:rPr>
          <w:rFonts w:ascii="Arial" w:hAnsi="Arial" w:cs="Arial"/>
          <w:b/>
          <w:bCs/>
          <w:sz w:val="18"/>
          <w:szCs w:val="18"/>
        </w:rPr>
      </w:pPr>
      <w:r>
        <w:rPr>
          <w:rFonts w:ascii="Arial" w:hAnsi="Arial" w:cs="Arial"/>
          <w:b/>
          <w:bCs/>
          <w:sz w:val="18"/>
          <w:szCs w:val="18"/>
        </w:rPr>
        <w:t xml:space="preserve">Technology: </w:t>
      </w:r>
      <w:r w:rsidRPr="00AE3833">
        <w:rPr>
          <w:rFonts w:ascii="Arial" w:hAnsi="Arial" w:cs="Arial"/>
          <w:color w:val="000000"/>
          <w:sz w:val="18"/>
          <w:szCs w:val="18"/>
        </w:rPr>
        <w:t>Business Objects,</w:t>
      </w:r>
      <w:r w:rsidR="001F519D">
        <w:rPr>
          <w:rFonts w:ascii="Arial" w:hAnsi="Arial" w:cs="Arial"/>
          <w:color w:val="000000"/>
          <w:sz w:val="18"/>
          <w:szCs w:val="18"/>
        </w:rPr>
        <w:t xml:space="preserve"> </w:t>
      </w:r>
      <w:r w:rsidRPr="00AE3833">
        <w:rPr>
          <w:rFonts w:ascii="Arial" w:hAnsi="Arial" w:cs="Arial"/>
          <w:color w:val="000000"/>
          <w:sz w:val="18"/>
          <w:szCs w:val="18"/>
        </w:rPr>
        <w:t>Sybase IQ</w:t>
      </w:r>
      <w:r w:rsidR="001F519D">
        <w:rPr>
          <w:rFonts w:ascii="Arial" w:hAnsi="Arial" w:cs="Arial"/>
          <w:color w:val="000000"/>
          <w:sz w:val="18"/>
          <w:szCs w:val="18"/>
        </w:rPr>
        <w:t>, Oracle, SQL Server</w:t>
      </w:r>
    </w:p>
    <w:p w:rsidR="00AE3833" w:rsidRDefault="00AE3833" w:rsidP="00AE3833">
      <w:pPr>
        <w:jc w:val="both"/>
        <w:rPr>
          <w:rFonts w:ascii="Arial" w:hAnsi="Arial" w:cs="Arial"/>
          <w:sz w:val="18"/>
          <w:szCs w:val="18"/>
        </w:rPr>
      </w:pPr>
    </w:p>
    <w:p w:rsidR="00AE3833" w:rsidRDefault="00AE3833" w:rsidP="00AE3833">
      <w:pPr>
        <w:jc w:val="both"/>
        <w:rPr>
          <w:rFonts w:ascii="Arial" w:hAnsi="Arial" w:cs="Arial"/>
          <w:b/>
          <w:sz w:val="18"/>
          <w:szCs w:val="18"/>
        </w:rPr>
      </w:pPr>
      <w:r>
        <w:rPr>
          <w:rFonts w:ascii="Arial" w:hAnsi="Arial" w:cs="Arial"/>
          <w:b/>
          <w:sz w:val="18"/>
          <w:szCs w:val="18"/>
        </w:rPr>
        <w:t>Responsibilities:</w:t>
      </w:r>
    </w:p>
    <w:p w:rsidR="00AE3833" w:rsidRPr="00584DF8" w:rsidRDefault="00AE3833" w:rsidP="00AE3833">
      <w:pPr>
        <w:pStyle w:val="ListParagraph"/>
        <w:numPr>
          <w:ilvl w:val="0"/>
          <w:numId w:val="4"/>
        </w:numPr>
        <w:jc w:val="both"/>
      </w:pPr>
      <w:r>
        <w:rPr>
          <w:rFonts w:ascii="Arial" w:hAnsi="Arial" w:cs="Arial"/>
          <w:sz w:val="18"/>
          <w:szCs w:val="18"/>
        </w:rPr>
        <w:t>Requirement analysis, Design and Development.</w:t>
      </w:r>
    </w:p>
    <w:p w:rsidR="00584DF8" w:rsidRPr="001F519D" w:rsidRDefault="00584DF8" w:rsidP="00AE3833">
      <w:pPr>
        <w:pStyle w:val="ListParagraph"/>
        <w:numPr>
          <w:ilvl w:val="0"/>
          <w:numId w:val="4"/>
        </w:numPr>
        <w:jc w:val="both"/>
        <w:rPr>
          <w:sz w:val="18"/>
          <w:szCs w:val="18"/>
        </w:rPr>
      </w:pPr>
      <w:r w:rsidRPr="00584DF8">
        <w:rPr>
          <w:rFonts w:ascii="Arial" w:hAnsi="Arial" w:cs="Arial"/>
          <w:color w:val="000000"/>
          <w:sz w:val="18"/>
          <w:szCs w:val="18"/>
        </w:rPr>
        <w:t>To analyze the impact and help in migrating to BO XI R2</w:t>
      </w:r>
    </w:p>
    <w:p w:rsidR="001F519D" w:rsidRPr="00584DF8" w:rsidRDefault="001F519D" w:rsidP="00AE3833">
      <w:pPr>
        <w:pStyle w:val="ListParagraph"/>
        <w:numPr>
          <w:ilvl w:val="0"/>
          <w:numId w:val="4"/>
        </w:numPr>
        <w:jc w:val="both"/>
        <w:rPr>
          <w:sz w:val="18"/>
          <w:szCs w:val="18"/>
        </w:rPr>
      </w:pPr>
      <w:r>
        <w:rPr>
          <w:rFonts w:ascii="Arial" w:hAnsi="Arial" w:cs="Arial"/>
          <w:color w:val="000000"/>
          <w:sz w:val="18"/>
          <w:szCs w:val="18"/>
        </w:rPr>
        <w:t>Created Inventory of User Reports for migration.</w:t>
      </w:r>
    </w:p>
    <w:p w:rsidR="00AE3833" w:rsidRDefault="001F519D" w:rsidP="00AE3833">
      <w:pPr>
        <w:pStyle w:val="ListParagraph"/>
        <w:numPr>
          <w:ilvl w:val="0"/>
          <w:numId w:val="4"/>
        </w:numPr>
        <w:jc w:val="both"/>
        <w:rPr>
          <w:rFonts w:ascii="Arial" w:hAnsi="Arial" w:cs="Arial"/>
          <w:sz w:val="18"/>
          <w:szCs w:val="18"/>
        </w:rPr>
      </w:pPr>
      <w:r w:rsidRPr="001F519D">
        <w:rPr>
          <w:rFonts w:ascii="Arial" w:hAnsi="Arial" w:cs="Arial"/>
          <w:sz w:val="18"/>
          <w:szCs w:val="18"/>
        </w:rPr>
        <w:t>Migrated Universes, User Reports and Scheduled Reports.</w:t>
      </w:r>
    </w:p>
    <w:p w:rsidR="001F519D" w:rsidRPr="001F519D" w:rsidRDefault="001F519D" w:rsidP="00AE3833">
      <w:pPr>
        <w:pStyle w:val="ListParagraph"/>
        <w:numPr>
          <w:ilvl w:val="0"/>
          <w:numId w:val="4"/>
        </w:numPr>
        <w:jc w:val="both"/>
        <w:rPr>
          <w:rFonts w:ascii="Arial" w:hAnsi="Arial" w:cs="Arial"/>
          <w:sz w:val="18"/>
          <w:szCs w:val="18"/>
        </w:rPr>
      </w:pPr>
      <w:r>
        <w:rPr>
          <w:rFonts w:ascii="Arial" w:hAnsi="Arial" w:cs="Arial"/>
          <w:sz w:val="18"/>
          <w:szCs w:val="18"/>
        </w:rPr>
        <w:t>Setup security in Central Management Console.</w:t>
      </w:r>
    </w:p>
    <w:p w:rsidR="00AE3833" w:rsidRDefault="00AE3833" w:rsidP="00AE3833">
      <w:pPr>
        <w:numPr>
          <w:ilvl w:val="0"/>
          <w:numId w:val="6"/>
        </w:numPr>
        <w:jc w:val="both"/>
      </w:pPr>
      <w:r>
        <w:rPr>
          <w:rFonts w:ascii="Arial" w:hAnsi="Arial" w:cs="Arial"/>
          <w:b/>
          <w:bCs/>
          <w:sz w:val="18"/>
          <w:szCs w:val="18"/>
        </w:rPr>
        <w:t xml:space="preserve">Handled successfully onshore-offshore coordination. </w:t>
      </w:r>
    </w:p>
    <w:p w:rsidR="00AE3833" w:rsidRDefault="00AE3833" w:rsidP="00AE3833">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rsidR="00AE3833" w:rsidRPr="00A5343A" w:rsidRDefault="00AE3833" w:rsidP="00AE3833">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rsidR="00AE3833" w:rsidRPr="00DA75DC" w:rsidRDefault="00AE3833" w:rsidP="00AE3833">
      <w:pPr>
        <w:numPr>
          <w:ilvl w:val="0"/>
          <w:numId w:val="6"/>
        </w:numPr>
        <w:jc w:val="both"/>
        <w:rPr>
          <w:rFonts w:ascii="Arial" w:hAnsi="Arial" w:cs="Arial"/>
          <w:b/>
          <w:bCs/>
          <w:sz w:val="18"/>
          <w:szCs w:val="18"/>
        </w:rPr>
      </w:pPr>
      <w:r>
        <w:rPr>
          <w:rFonts w:ascii="Arial" w:hAnsi="Arial" w:cs="Arial"/>
          <w:sz w:val="18"/>
          <w:szCs w:val="18"/>
        </w:rPr>
        <w:t>Unit testing own code and that of other developers</w:t>
      </w:r>
    </w:p>
    <w:p w:rsidR="00615663" w:rsidRDefault="00615663" w:rsidP="00DA75DC">
      <w:pPr>
        <w:jc w:val="both"/>
        <w:rPr>
          <w:rFonts w:ascii="Arial" w:hAnsi="Arial" w:cs="Arial"/>
          <w:sz w:val="18"/>
          <w:szCs w:val="18"/>
        </w:rPr>
      </w:pPr>
    </w:p>
    <w:p w:rsidR="00116089" w:rsidRDefault="00E72E0F" w:rsidP="00E72E0F">
      <w:pPr>
        <w:jc w:val="both"/>
        <w:rPr>
          <w:rFonts w:ascii="Arial" w:hAnsi="Arial" w:cs="Arial"/>
          <w:bCs/>
          <w:sz w:val="18"/>
          <w:szCs w:val="18"/>
        </w:rPr>
      </w:pPr>
      <w:r>
        <w:rPr>
          <w:rFonts w:ascii="Arial" w:hAnsi="Arial" w:cs="Arial"/>
          <w:b/>
          <w:bCs/>
          <w:sz w:val="18"/>
          <w:szCs w:val="18"/>
        </w:rPr>
        <w:t xml:space="preserve">Project Description: </w:t>
      </w:r>
      <w:r w:rsidR="00116089">
        <w:rPr>
          <w:rFonts w:ascii="Arial" w:hAnsi="Arial" w:cs="Arial"/>
          <w:b/>
          <w:bCs/>
          <w:sz w:val="18"/>
          <w:szCs w:val="18"/>
        </w:rPr>
        <w:t>Top 10 Customers and DnB</w:t>
      </w:r>
      <w:r w:rsidR="00C3727A">
        <w:rPr>
          <w:rFonts w:ascii="Arial" w:hAnsi="Arial" w:cs="Arial"/>
          <w:b/>
          <w:bCs/>
          <w:sz w:val="18"/>
          <w:szCs w:val="18"/>
        </w:rPr>
        <w:t>I</w:t>
      </w:r>
      <w:r w:rsidR="002C637B">
        <w:rPr>
          <w:rFonts w:ascii="Arial" w:hAnsi="Arial" w:cs="Arial"/>
          <w:b/>
          <w:bCs/>
          <w:sz w:val="18"/>
          <w:szCs w:val="18"/>
        </w:rPr>
        <w:t xml:space="preserve"> Pricing</w:t>
      </w:r>
      <w:r>
        <w:rPr>
          <w:rFonts w:ascii="Arial" w:hAnsi="Arial" w:cs="Arial"/>
          <w:b/>
          <w:bCs/>
          <w:sz w:val="18"/>
          <w:szCs w:val="18"/>
        </w:rPr>
        <w:t xml:space="preserve"> </w:t>
      </w:r>
      <w:r w:rsidR="002C637B">
        <w:rPr>
          <w:rFonts w:ascii="Arial" w:hAnsi="Arial" w:cs="Arial"/>
          <w:b/>
          <w:bCs/>
          <w:sz w:val="18"/>
          <w:szCs w:val="18"/>
        </w:rPr>
        <w:t>(</w:t>
      </w:r>
      <w:r w:rsidR="00116089">
        <w:rPr>
          <w:rFonts w:ascii="Arial" w:hAnsi="Arial" w:cs="Arial"/>
          <w:b/>
          <w:bCs/>
          <w:sz w:val="18"/>
          <w:szCs w:val="18"/>
        </w:rPr>
        <w:t>May</w:t>
      </w:r>
      <w:r>
        <w:rPr>
          <w:rFonts w:ascii="Arial" w:hAnsi="Arial" w:cs="Arial"/>
          <w:b/>
          <w:bCs/>
          <w:sz w:val="18"/>
          <w:szCs w:val="18"/>
        </w:rPr>
        <w:t xml:space="preserve"> 2005 – May 2006</w:t>
      </w:r>
      <w:r w:rsidR="002C637B">
        <w:rPr>
          <w:rFonts w:ascii="Arial" w:hAnsi="Arial" w:cs="Arial"/>
          <w:b/>
          <w:bCs/>
          <w:sz w:val="18"/>
          <w:szCs w:val="18"/>
        </w:rPr>
        <w:t>)</w:t>
      </w:r>
      <w:r>
        <w:rPr>
          <w:rFonts w:ascii="Arial" w:hAnsi="Arial" w:cs="Arial"/>
          <w:b/>
          <w:bCs/>
          <w:sz w:val="18"/>
          <w:szCs w:val="18"/>
        </w:rPr>
        <w:t xml:space="preserve"> – </w:t>
      </w:r>
      <w:r>
        <w:rPr>
          <w:rFonts w:ascii="Arial" w:hAnsi="Arial" w:cs="Arial"/>
          <w:bCs/>
          <w:sz w:val="18"/>
          <w:szCs w:val="18"/>
        </w:rPr>
        <w:t xml:space="preserve">The purpose of this </w:t>
      </w:r>
      <w:r w:rsidR="00116089">
        <w:rPr>
          <w:rFonts w:ascii="Arial" w:hAnsi="Arial" w:cs="Arial"/>
          <w:bCs/>
          <w:sz w:val="18"/>
          <w:szCs w:val="18"/>
        </w:rPr>
        <w:t>project was to create the top 10 DnB’s customers and do the reporting on the DnB</w:t>
      </w:r>
      <w:r w:rsidR="00C3727A">
        <w:rPr>
          <w:rFonts w:ascii="Arial" w:hAnsi="Arial" w:cs="Arial"/>
          <w:bCs/>
          <w:sz w:val="18"/>
          <w:szCs w:val="18"/>
        </w:rPr>
        <w:t>I</w:t>
      </w:r>
      <w:r w:rsidR="00116089">
        <w:rPr>
          <w:rFonts w:ascii="Arial" w:hAnsi="Arial" w:cs="Arial"/>
          <w:bCs/>
          <w:sz w:val="18"/>
          <w:szCs w:val="18"/>
        </w:rPr>
        <w:t xml:space="preserve"> Pricing</w:t>
      </w:r>
    </w:p>
    <w:p w:rsidR="00116089" w:rsidRDefault="00116089" w:rsidP="00E72E0F">
      <w:pPr>
        <w:jc w:val="both"/>
        <w:rPr>
          <w:rFonts w:ascii="Arial" w:hAnsi="Arial" w:cs="Arial"/>
          <w:bCs/>
          <w:sz w:val="18"/>
          <w:szCs w:val="18"/>
        </w:rPr>
      </w:pPr>
    </w:p>
    <w:p w:rsidR="00E72E0F" w:rsidRDefault="00E72E0F" w:rsidP="00E72E0F">
      <w:pPr>
        <w:jc w:val="both"/>
        <w:rPr>
          <w:rFonts w:ascii="Arial" w:hAnsi="Arial" w:cs="Arial"/>
          <w:b/>
          <w:bCs/>
          <w:sz w:val="18"/>
          <w:szCs w:val="18"/>
        </w:rPr>
      </w:pPr>
      <w:r>
        <w:rPr>
          <w:rFonts w:ascii="Arial" w:hAnsi="Arial" w:cs="Arial"/>
          <w:b/>
          <w:bCs/>
          <w:sz w:val="18"/>
          <w:szCs w:val="18"/>
        </w:rPr>
        <w:t xml:space="preserve">Technology: </w:t>
      </w:r>
      <w:r w:rsidRPr="00AE3833">
        <w:rPr>
          <w:rFonts w:ascii="Arial" w:hAnsi="Arial" w:cs="Arial"/>
          <w:color w:val="000000"/>
          <w:sz w:val="18"/>
          <w:szCs w:val="18"/>
        </w:rPr>
        <w:t>Business Objects,</w:t>
      </w:r>
      <w:r>
        <w:rPr>
          <w:rFonts w:ascii="Arial" w:hAnsi="Arial" w:cs="Arial"/>
          <w:color w:val="000000"/>
          <w:sz w:val="18"/>
          <w:szCs w:val="18"/>
        </w:rPr>
        <w:t xml:space="preserve"> </w:t>
      </w:r>
      <w:r w:rsidRPr="00AE3833">
        <w:rPr>
          <w:rFonts w:ascii="Arial" w:hAnsi="Arial" w:cs="Arial"/>
          <w:color w:val="000000"/>
          <w:sz w:val="18"/>
          <w:szCs w:val="18"/>
        </w:rPr>
        <w:t>Sybase IQ</w:t>
      </w:r>
    </w:p>
    <w:p w:rsidR="00E72E0F" w:rsidRDefault="00E72E0F" w:rsidP="00E72E0F">
      <w:pPr>
        <w:jc w:val="both"/>
        <w:rPr>
          <w:rFonts w:ascii="Arial" w:hAnsi="Arial" w:cs="Arial"/>
          <w:sz w:val="18"/>
          <w:szCs w:val="18"/>
        </w:rPr>
      </w:pPr>
    </w:p>
    <w:p w:rsidR="00E72E0F" w:rsidRDefault="00E72E0F" w:rsidP="00E72E0F">
      <w:pPr>
        <w:jc w:val="both"/>
        <w:rPr>
          <w:rFonts w:ascii="Arial" w:hAnsi="Arial" w:cs="Arial"/>
          <w:b/>
          <w:sz w:val="18"/>
          <w:szCs w:val="18"/>
        </w:rPr>
      </w:pPr>
      <w:r>
        <w:rPr>
          <w:rFonts w:ascii="Arial" w:hAnsi="Arial" w:cs="Arial"/>
          <w:b/>
          <w:sz w:val="18"/>
          <w:szCs w:val="18"/>
        </w:rPr>
        <w:t>Responsibilities:</w:t>
      </w:r>
    </w:p>
    <w:p w:rsidR="00E72E0F" w:rsidRPr="00584DF8" w:rsidRDefault="00E72E0F" w:rsidP="00E72E0F">
      <w:pPr>
        <w:pStyle w:val="ListParagraph"/>
        <w:numPr>
          <w:ilvl w:val="0"/>
          <w:numId w:val="4"/>
        </w:numPr>
        <w:jc w:val="both"/>
      </w:pPr>
      <w:r>
        <w:rPr>
          <w:rFonts w:ascii="Arial" w:hAnsi="Arial" w:cs="Arial"/>
          <w:sz w:val="18"/>
          <w:szCs w:val="18"/>
        </w:rPr>
        <w:t>Requirement analysis, Design and Development.</w:t>
      </w:r>
    </w:p>
    <w:p w:rsidR="00116089" w:rsidRPr="00116089" w:rsidRDefault="00E72E0F" w:rsidP="00E72E0F">
      <w:pPr>
        <w:pStyle w:val="ListParagraph"/>
        <w:numPr>
          <w:ilvl w:val="0"/>
          <w:numId w:val="4"/>
        </w:numPr>
        <w:jc w:val="both"/>
        <w:rPr>
          <w:sz w:val="18"/>
          <w:szCs w:val="18"/>
        </w:rPr>
      </w:pPr>
      <w:r w:rsidRPr="00116089">
        <w:rPr>
          <w:rFonts w:ascii="Arial" w:hAnsi="Arial" w:cs="Arial"/>
          <w:color w:val="000000"/>
          <w:sz w:val="18"/>
          <w:szCs w:val="18"/>
        </w:rPr>
        <w:t xml:space="preserve">To </w:t>
      </w:r>
      <w:r w:rsidR="00116089" w:rsidRPr="00116089">
        <w:rPr>
          <w:rFonts w:ascii="Arial" w:hAnsi="Arial" w:cs="Arial"/>
          <w:color w:val="000000"/>
          <w:sz w:val="18"/>
          <w:szCs w:val="18"/>
        </w:rPr>
        <w:t>understand the new DnBi product and its pricing criteria</w:t>
      </w:r>
    </w:p>
    <w:p w:rsidR="00116089" w:rsidRPr="00116089" w:rsidRDefault="00116089" w:rsidP="00E72E0F">
      <w:pPr>
        <w:pStyle w:val="ListParagraph"/>
        <w:numPr>
          <w:ilvl w:val="0"/>
          <w:numId w:val="4"/>
        </w:numPr>
        <w:jc w:val="both"/>
        <w:rPr>
          <w:rFonts w:ascii="Arial" w:hAnsi="Arial" w:cs="Arial"/>
          <w:sz w:val="18"/>
          <w:szCs w:val="18"/>
        </w:rPr>
      </w:pPr>
      <w:r w:rsidRPr="00116089">
        <w:rPr>
          <w:rFonts w:ascii="Arial" w:hAnsi="Arial" w:cs="Arial"/>
          <w:color w:val="000000"/>
          <w:sz w:val="18"/>
          <w:szCs w:val="18"/>
        </w:rPr>
        <w:t>To analyze the impact of this new product on the existing reports</w:t>
      </w:r>
    </w:p>
    <w:p w:rsidR="00116089" w:rsidRDefault="00116089" w:rsidP="00E72E0F">
      <w:pPr>
        <w:pStyle w:val="ListParagraph"/>
        <w:numPr>
          <w:ilvl w:val="0"/>
          <w:numId w:val="4"/>
        </w:numPr>
        <w:jc w:val="both"/>
        <w:rPr>
          <w:rFonts w:ascii="Arial" w:hAnsi="Arial" w:cs="Arial"/>
          <w:sz w:val="18"/>
          <w:szCs w:val="18"/>
        </w:rPr>
      </w:pPr>
      <w:r>
        <w:rPr>
          <w:rFonts w:ascii="Arial" w:hAnsi="Arial" w:cs="Arial"/>
          <w:sz w:val="18"/>
          <w:szCs w:val="18"/>
        </w:rPr>
        <w:t>To modify the existing universes to include this new DnBi product</w:t>
      </w:r>
    </w:p>
    <w:p w:rsidR="00E72E0F" w:rsidRPr="001F519D" w:rsidRDefault="00E72E0F" w:rsidP="00E72E0F">
      <w:pPr>
        <w:pStyle w:val="ListParagraph"/>
        <w:numPr>
          <w:ilvl w:val="0"/>
          <w:numId w:val="4"/>
        </w:numPr>
        <w:jc w:val="both"/>
        <w:rPr>
          <w:rFonts w:ascii="Arial" w:hAnsi="Arial" w:cs="Arial"/>
          <w:sz w:val="18"/>
          <w:szCs w:val="18"/>
        </w:rPr>
      </w:pPr>
      <w:r>
        <w:rPr>
          <w:rFonts w:ascii="Arial" w:hAnsi="Arial" w:cs="Arial"/>
          <w:sz w:val="18"/>
          <w:szCs w:val="18"/>
        </w:rPr>
        <w:t>Setup securit</w:t>
      </w:r>
      <w:r w:rsidR="00116089">
        <w:rPr>
          <w:rFonts w:ascii="Arial" w:hAnsi="Arial" w:cs="Arial"/>
          <w:sz w:val="18"/>
          <w:szCs w:val="18"/>
        </w:rPr>
        <w:t>y in Central Management Console for the new users</w:t>
      </w:r>
    </w:p>
    <w:p w:rsidR="00E72E0F" w:rsidRDefault="00E72E0F" w:rsidP="00E72E0F">
      <w:pPr>
        <w:numPr>
          <w:ilvl w:val="0"/>
          <w:numId w:val="6"/>
        </w:numPr>
        <w:jc w:val="both"/>
      </w:pPr>
      <w:r>
        <w:rPr>
          <w:rFonts w:ascii="Arial" w:hAnsi="Arial" w:cs="Arial"/>
          <w:b/>
          <w:bCs/>
          <w:sz w:val="18"/>
          <w:szCs w:val="18"/>
        </w:rPr>
        <w:t xml:space="preserve">Handled successfully onshore-offshore coordination. </w:t>
      </w:r>
    </w:p>
    <w:p w:rsidR="00E72E0F" w:rsidRDefault="00E72E0F" w:rsidP="00E72E0F">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rsidR="00E72E0F" w:rsidRPr="00A5343A" w:rsidRDefault="00E72E0F" w:rsidP="00E72E0F">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rsidR="00E72E0F" w:rsidRDefault="00E72E0F" w:rsidP="00DA75DC">
      <w:pPr>
        <w:jc w:val="both"/>
        <w:rPr>
          <w:rFonts w:ascii="Arial" w:hAnsi="Arial" w:cs="Arial"/>
          <w:sz w:val="18"/>
          <w:szCs w:val="18"/>
        </w:rPr>
      </w:pPr>
    </w:p>
    <w:p w:rsidR="00E72E0F" w:rsidRDefault="00E72E0F" w:rsidP="00DA75DC">
      <w:pPr>
        <w:jc w:val="both"/>
        <w:rPr>
          <w:rFonts w:ascii="Arial" w:hAnsi="Arial" w:cs="Arial"/>
          <w:sz w:val="18"/>
          <w:szCs w:val="18"/>
        </w:rPr>
      </w:pPr>
    </w:p>
    <w:p w:rsidR="00E72E0F" w:rsidRDefault="00E72E0F" w:rsidP="00E72E0F">
      <w:pPr>
        <w:jc w:val="both"/>
        <w:rPr>
          <w:rFonts w:ascii="Arial" w:hAnsi="Arial" w:cs="Arial"/>
          <w:bCs/>
          <w:sz w:val="18"/>
          <w:szCs w:val="18"/>
        </w:rPr>
      </w:pPr>
      <w:r>
        <w:rPr>
          <w:rFonts w:ascii="Arial" w:hAnsi="Arial" w:cs="Arial"/>
          <w:b/>
          <w:bCs/>
          <w:sz w:val="18"/>
          <w:szCs w:val="18"/>
        </w:rPr>
        <w:t xml:space="preserve">Project Description: </w:t>
      </w:r>
      <w:r w:rsidR="00723918">
        <w:rPr>
          <w:rFonts w:ascii="Arial" w:hAnsi="Arial" w:cs="Arial"/>
          <w:b/>
          <w:bCs/>
          <w:sz w:val="18"/>
          <w:szCs w:val="18"/>
        </w:rPr>
        <w:t>Preferred Pricing Phase-2</w:t>
      </w:r>
      <w:r w:rsidR="00116089">
        <w:rPr>
          <w:rFonts w:ascii="Arial" w:hAnsi="Arial" w:cs="Arial"/>
          <w:b/>
          <w:bCs/>
          <w:sz w:val="18"/>
          <w:szCs w:val="18"/>
        </w:rPr>
        <w:t xml:space="preserve"> </w:t>
      </w:r>
      <w:r w:rsidR="002C637B">
        <w:rPr>
          <w:rFonts w:ascii="Arial" w:hAnsi="Arial" w:cs="Arial"/>
          <w:b/>
          <w:bCs/>
          <w:sz w:val="18"/>
          <w:szCs w:val="18"/>
        </w:rPr>
        <w:t>(Jul</w:t>
      </w:r>
      <w:r w:rsidR="00116089">
        <w:rPr>
          <w:rFonts w:ascii="Arial" w:hAnsi="Arial" w:cs="Arial"/>
          <w:b/>
          <w:bCs/>
          <w:sz w:val="18"/>
          <w:szCs w:val="18"/>
        </w:rPr>
        <w:t xml:space="preserve"> 200</w:t>
      </w:r>
      <w:r w:rsidR="00172176">
        <w:rPr>
          <w:rFonts w:ascii="Arial" w:hAnsi="Arial" w:cs="Arial"/>
          <w:b/>
          <w:bCs/>
          <w:sz w:val="18"/>
          <w:szCs w:val="18"/>
        </w:rPr>
        <w:t>4</w:t>
      </w:r>
      <w:r>
        <w:rPr>
          <w:rFonts w:ascii="Arial" w:hAnsi="Arial" w:cs="Arial"/>
          <w:b/>
          <w:bCs/>
          <w:sz w:val="18"/>
          <w:szCs w:val="18"/>
        </w:rPr>
        <w:t xml:space="preserve"> – </w:t>
      </w:r>
      <w:r w:rsidR="002C637B">
        <w:rPr>
          <w:rFonts w:ascii="Arial" w:hAnsi="Arial" w:cs="Arial"/>
          <w:b/>
          <w:bCs/>
          <w:sz w:val="18"/>
          <w:szCs w:val="18"/>
        </w:rPr>
        <w:t>Apr</w:t>
      </w:r>
      <w:r w:rsidR="00172176">
        <w:rPr>
          <w:rFonts w:ascii="Arial" w:hAnsi="Arial" w:cs="Arial"/>
          <w:b/>
          <w:bCs/>
          <w:sz w:val="18"/>
          <w:szCs w:val="18"/>
        </w:rPr>
        <w:t xml:space="preserve"> 2005</w:t>
      </w:r>
      <w:r w:rsidR="002C637B">
        <w:rPr>
          <w:rFonts w:ascii="Arial" w:hAnsi="Arial" w:cs="Arial"/>
          <w:b/>
          <w:bCs/>
          <w:sz w:val="18"/>
          <w:szCs w:val="18"/>
        </w:rPr>
        <w:t>)</w:t>
      </w:r>
      <w:r>
        <w:rPr>
          <w:rFonts w:ascii="Arial" w:hAnsi="Arial" w:cs="Arial"/>
          <w:b/>
          <w:bCs/>
          <w:sz w:val="18"/>
          <w:szCs w:val="18"/>
        </w:rPr>
        <w:t xml:space="preserve"> – </w:t>
      </w:r>
      <w:r>
        <w:rPr>
          <w:rFonts w:ascii="Arial" w:hAnsi="Arial" w:cs="Arial"/>
          <w:bCs/>
          <w:sz w:val="18"/>
          <w:szCs w:val="18"/>
        </w:rPr>
        <w:t xml:space="preserve">The purpose of this </w:t>
      </w:r>
      <w:r w:rsidR="00723918">
        <w:rPr>
          <w:rFonts w:ascii="Arial" w:hAnsi="Arial" w:cs="Arial"/>
          <w:bCs/>
          <w:sz w:val="18"/>
          <w:szCs w:val="18"/>
        </w:rPr>
        <w:t>project was to enhance the features of t</w:t>
      </w:r>
      <w:r w:rsidR="0019231A">
        <w:rPr>
          <w:rFonts w:ascii="Arial" w:hAnsi="Arial" w:cs="Arial"/>
          <w:bCs/>
          <w:sz w:val="18"/>
          <w:szCs w:val="18"/>
        </w:rPr>
        <w:t>he preferred Pricing plan for D&amp;</w:t>
      </w:r>
      <w:r w:rsidR="00723918">
        <w:rPr>
          <w:rFonts w:ascii="Arial" w:hAnsi="Arial" w:cs="Arial"/>
          <w:bCs/>
          <w:sz w:val="18"/>
          <w:szCs w:val="18"/>
        </w:rPr>
        <w:t>B</w:t>
      </w:r>
    </w:p>
    <w:p w:rsidR="00723918" w:rsidRDefault="00723918" w:rsidP="00E72E0F">
      <w:pPr>
        <w:jc w:val="both"/>
      </w:pPr>
    </w:p>
    <w:p w:rsidR="00E72E0F" w:rsidRDefault="00E72E0F" w:rsidP="00E72E0F">
      <w:pPr>
        <w:jc w:val="both"/>
        <w:rPr>
          <w:rFonts w:ascii="Arial" w:hAnsi="Arial" w:cs="Arial"/>
          <w:b/>
          <w:bCs/>
          <w:sz w:val="18"/>
          <w:szCs w:val="18"/>
        </w:rPr>
      </w:pPr>
      <w:r>
        <w:rPr>
          <w:rFonts w:ascii="Arial" w:hAnsi="Arial" w:cs="Arial"/>
          <w:b/>
          <w:bCs/>
          <w:sz w:val="18"/>
          <w:szCs w:val="18"/>
        </w:rPr>
        <w:t xml:space="preserve">Technology: </w:t>
      </w:r>
      <w:r w:rsidRPr="00AE3833">
        <w:rPr>
          <w:rFonts w:ascii="Arial" w:hAnsi="Arial" w:cs="Arial"/>
          <w:color w:val="000000"/>
          <w:sz w:val="18"/>
          <w:szCs w:val="18"/>
        </w:rPr>
        <w:t>Business Objects,</w:t>
      </w:r>
      <w:r>
        <w:rPr>
          <w:rFonts w:ascii="Arial" w:hAnsi="Arial" w:cs="Arial"/>
          <w:color w:val="000000"/>
          <w:sz w:val="18"/>
          <w:szCs w:val="18"/>
        </w:rPr>
        <w:t xml:space="preserve"> </w:t>
      </w:r>
      <w:r w:rsidRPr="00AE3833">
        <w:rPr>
          <w:rFonts w:ascii="Arial" w:hAnsi="Arial" w:cs="Arial"/>
          <w:color w:val="000000"/>
          <w:sz w:val="18"/>
          <w:szCs w:val="18"/>
        </w:rPr>
        <w:t>Sybase IQ</w:t>
      </w:r>
      <w:r>
        <w:rPr>
          <w:rFonts w:ascii="Arial" w:hAnsi="Arial" w:cs="Arial"/>
          <w:color w:val="000000"/>
          <w:sz w:val="18"/>
          <w:szCs w:val="18"/>
        </w:rPr>
        <w:t>, Oracle, SQL Server</w:t>
      </w:r>
      <w:r w:rsidR="00723918">
        <w:rPr>
          <w:rFonts w:ascii="Arial" w:hAnsi="Arial" w:cs="Arial"/>
          <w:color w:val="000000"/>
          <w:sz w:val="18"/>
          <w:szCs w:val="18"/>
        </w:rPr>
        <w:t xml:space="preserve">, </w:t>
      </w:r>
      <w:r w:rsidR="00723918" w:rsidRPr="00DA75DC">
        <w:rPr>
          <w:rFonts w:ascii="Arial" w:hAnsi="Arial" w:cs="Arial"/>
          <w:color w:val="000000"/>
          <w:sz w:val="18"/>
          <w:szCs w:val="18"/>
        </w:rPr>
        <w:t>Adobe Acrobat, MS Office, ODBC, PL/SQL, OLAP</w:t>
      </w:r>
    </w:p>
    <w:p w:rsidR="00E72E0F" w:rsidRDefault="00E72E0F" w:rsidP="00E72E0F">
      <w:pPr>
        <w:jc w:val="both"/>
        <w:rPr>
          <w:rFonts w:ascii="Arial" w:hAnsi="Arial" w:cs="Arial"/>
          <w:sz w:val="18"/>
          <w:szCs w:val="18"/>
        </w:rPr>
      </w:pPr>
    </w:p>
    <w:p w:rsidR="00E72E0F" w:rsidRDefault="00E72E0F" w:rsidP="00E72E0F">
      <w:pPr>
        <w:jc w:val="both"/>
        <w:rPr>
          <w:rFonts w:ascii="Arial" w:hAnsi="Arial" w:cs="Arial"/>
          <w:b/>
          <w:sz w:val="18"/>
          <w:szCs w:val="18"/>
        </w:rPr>
      </w:pPr>
      <w:r>
        <w:rPr>
          <w:rFonts w:ascii="Arial" w:hAnsi="Arial" w:cs="Arial"/>
          <w:b/>
          <w:sz w:val="18"/>
          <w:szCs w:val="18"/>
        </w:rPr>
        <w:t>Responsibilities:</w:t>
      </w:r>
    </w:p>
    <w:p w:rsidR="00E72E0F" w:rsidRPr="00584DF8" w:rsidRDefault="00E72E0F" w:rsidP="00E72E0F">
      <w:pPr>
        <w:pStyle w:val="ListParagraph"/>
        <w:numPr>
          <w:ilvl w:val="0"/>
          <w:numId w:val="4"/>
        </w:numPr>
        <w:jc w:val="both"/>
      </w:pPr>
      <w:r>
        <w:rPr>
          <w:rFonts w:ascii="Arial" w:hAnsi="Arial" w:cs="Arial"/>
          <w:sz w:val="18"/>
          <w:szCs w:val="18"/>
        </w:rPr>
        <w:t>Requirement analysis, Design and Development.</w:t>
      </w:r>
    </w:p>
    <w:p w:rsidR="00E72E0F" w:rsidRPr="001F519D" w:rsidRDefault="00E72E0F" w:rsidP="00E72E0F">
      <w:pPr>
        <w:pStyle w:val="ListParagraph"/>
        <w:numPr>
          <w:ilvl w:val="0"/>
          <w:numId w:val="4"/>
        </w:numPr>
        <w:jc w:val="both"/>
        <w:rPr>
          <w:rFonts w:ascii="Arial" w:hAnsi="Arial" w:cs="Arial"/>
          <w:sz w:val="18"/>
          <w:szCs w:val="18"/>
        </w:rPr>
      </w:pPr>
      <w:r>
        <w:rPr>
          <w:rFonts w:ascii="Arial" w:hAnsi="Arial" w:cs="Arial"/>
          <w:sz w:val="18"/>
          <w:szCs w:val="18"/>
        </w:rPr>
        <w:t>Setup security in Central Management Console.</w:t>
      </w:r>
    </w:p>
    <w:p w:rsidR="00E72E0F" w:rsidRDefault="00E72E0F" w:rsidP="00E72E0F">
      <w:pPr>
        <w:numPr>
          <w:ilvl w:val="0"/>
          <w:numId w:val="6"/>
        </w:numPr>
        <w:jc w:val="both"/>
      </w:pPr>
      <w:r>
        <w:rPr>
          <w:rFonts w:ascii="Arial" w:hAnsi="Arial" w:cs="Arial"/>
          <w:b/>
          <w:bCs/>
          <w:sz w:val="18"/>
          <w:szCs w:val="18"/>
        </w:rPr>
        <w:t xml:space="preserve">Handled successfully onshore-offshore coordination. </w:t>
      </w:r>
    </w:p>
    <w:p w:rsidR="00E72E0F" w:rsidRDefault="00E72E0F" w:rsidP="00E72E0F">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rsidR="00E72E0F" w:rsidRPr="00A5343A" w:rsidRDefault="00E72E0F" w:rsidP="00E72E0F">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rsidR="00E72E0F" w:rsidRPr="00DA75DC" w:rsidRDefault="00E72E0F" w:rsidP="00E72E0F">
      <w:pPr>
        <w:numPr>
          <w:ilvl w:val="0"/>
          <w:numId w:val="6"/>
        </w:numPr>
        <w:jc w:val="both"/>
        <w:rPr>
          <w:rFonts w:ascii="Arial" w:hAnsi="Arial" w:cs="Arial"/>
          <w:b/>
          <w:bCs/>
          <w:sz w:val="18"/>
          <w:szCs w:val="18"/>
        </w:rPr>
      </w:pPr>
      <w:r>
        <w:rPr>
          <w:rFonts w:ascii="Arial" w:hAnsi="Arial" w:cs="Arial"/>
          <w:sz w:val="18"/>
          <w:szCs w:val="18"/>
        </w:rPr>
        <w:t>Unit testing own code and that of other developers</w:t>
      </w:r>
    </w:p>
    <w:p w:rsidR="00E72E0F" w:rsidRDefault="00E72E0F" w:rsidP="00DA75DC">
      <w:pPr>
        <w:jc w:val="both"/>
        <w:rPr>
          <w:rFonts w:ascii="Arial" w:hAnsi="Arial" w:cs="Arial"/>
          <w:sz w:val="18"/>
          <w:szCs w:val="18"/>
        </w:rPr>
      </w:pPr>
    </w:p>
    <w:p w:rsidR="00615663" w:rsidRDefault="00615663" w:rsidP="00DA75DC">
      <w:pPr>
        <w:jc w:val="both"/>
        <w:rPr>
          <w:rFonts w:ascii="Arial" w:hAnsi="Arial" w:cs="Arial"/>
          <w:sz w:val="18"/>
          <w:szCs w:val="18"/>
        </w:rPr>
      </w:pPr>
    </w:p>
    <w:p w:rsidR="00DA75DC" w:rsidRPr="00DA75DC" w:rsidRDefault="00DA75DC" w:rsidP="00DA75DC">
      <w:pPr>
        <w:jc w:val="both"/>
        <w:rPr>
          <w:rFonts w:ascii="Arial" w:hAnsi="Arial" w:cs="Arial"/>
          <w:bCs/>
          <w:sz w:val="18"/>
          <w:szCs w:val="18"/>
        </w:rPr>
      </w:pPr>
      <w:r>
        <w:rPr>
          <w:rFonts w:ascii="Arial" w:hAnsi="Arial" w:cs="Arial"/>
          <w:b/>
          <w:bCs/>
          <w:sz w:val="18"/>
          <w:szCs w:val="18"/>
        </w:rPr>
        <w:t xml:space="preserve">Project Description: Preferred Pricing </w:t>
      </w:r>
      <w:r w:rsidR="00706BC8">
        <w:rPr>
          <w:rFonts w:ascii="Arial" w:hAnsi="Arial" w:cs="Arial"/>
          <w:b/>
          <w:bCs/>
          <w:sz w:val="18"/>
          <w:szCs w:val="18"/>
        </w:rPr>
        <w:t>Phase-1</w:t>
      </w:r>
      <w:r>
        <w:rPr>
          <w:rFonts w:ascii="Arial" w:hAnsi="Arial" w:cs="Arial"/>
          <w:b/>
          <w:bCs/>
          <w:sz w:val="18"/>
          <w:szCs w:val="18"/>
        </w:rPr>
        <w:t xml:space="preserve"> </w:t>
      </w:r>
      <w:r w:rsidR="00706BC8">
        <w:rPr>
          <w:rFonts w:ascii="Arial" w:hAnsi="Arial" w:cs="Arial"/>
          <w:b/>
          <w:bCs/>
          <w:sz w:val="18"/>
          <w:szCs w:val="18"/>
        </w:rPr>
        <w:t>(</w:t>
      </w:r>
      <w:r>
        <w:rPr>
          <w:rFonts w:ascii="Arial" w:hAnsi="Arial" w:cs="Arial"/>
          <w:b/>
          <w:bCs/>
          <w:sz w:val="18"/>
          <w:szCs w:val="18"/>
        </w:rPr>
        <w:t>Jan</w:t>
      </w:r>
      <w:r w:rsidR="00706BC8">
        <w:rPr>
          <w:rFonts w:ascii="Arial" w:hAnsi="Arial" w:cs="Arial"/>
          <w:b/>
          <w:bCs/>
          <w:sz w:val="18"/>
          <w:szCs w:val="18"/>
        </w:rPr>
        <w:t xml:space="preserve"> 2004 – Jun</w:t>
      </w:r>
      <w:r>
        <w:rPr>
          <w:rFonts w:ascii="Arial" w:hAnsi="Arial" w:cs="Arial"/>
          <w:b/>
          <w:bCs/>
          <w:sz w:val="18"/>
          <w:szCs w:val="18"/>
        </w:rPr>
        <w:t xml:space="preserve"> 2004</w:t>
      </w:r>
      <w:r w:rsidR="00706BC8">
        <w:rPr>
          <w:rFonts w:ascii="Arial" w:hAnsi="Arial" w:cs="Arial"/>
          <w:b/>
          <w:bCs/>
          <w:sz w:val="18"/>
          <w:szCs w:val="18"/>
        </w:rPr>
        <w:t>)</w:t>
      </w:r>
      <w:r>
        <w:rPr>
          <w:rFonts w:ascii="Arial" w:hAnsi="Arial" w:cs="Arial"/>
          <w:b/>
          <w:bCs/>
          <w:sz w:val="18"/>
          <w:szCs w:val="18"/>
        </w:rPr>
        <w:t xml:space="preserve"> – </w:t>
      </w:r>
      <w:r w:rsidRPr="00DA75DC">
        <w:rPr>
          <w:rFonts w:ascii="Arial" w:hAnsi="Arial" w:cs="Arial"/>
          <w:color w:val="000000"/>
          <w:sz w:val="18"/>
          <w:szCs w:val="18"/>
        </w:rPr>
        <w:t>The purpo</w:t>
      </w:r>
      <w:r w:rsidR="00D15871">
        <w:rPr>
          <w:rFonts w:ascii="Arial" w:hAnsi="Arial" w:cs="Arial"/>
          <w:color w:val="000000"/>
          <w:sz w:val="18"/>
          <w:szCs w:val="18"/>
        </w:rPr>
        <w:t xml:space="preserve">se of this project was to design and </w:t>
      </w:r>
      <w:r w:rsidRPr="00DA75DC">
        <w:rPr>
          <w:rFonts w:ascii="Arial" w:hAnsi="Arial" w:cs="Arial"/>
          <w:color w:val="000000"/>
          <w:sz w:val="18"/>
          <w:szCs w:val="18"/>
        </w:rPr>
        <w:t>automate the back-office of the Preferred Pricing Plan program (PPP) based on the program criteria, including a new offer template type, usage statements &amp; invoices.</w:t>
      </w:r>
      <w:r w:rsidRPr="00DA75DC">
        <w:rPr>
          <w:rFonts w:ascii="Arial" w:hAnsi="Arial" w:cs="Arial"/>
          <w:bCs/>
          <w:sz w:val="18"/>
          <w:szCs w:val="18"/>
        </w:rPr>
        <w:t xml:space="preserve"> </w:t>
      </w:r>
    </w:p>
    <w:p w:rsidR="00DA75DC" w:rsidRPr="00DA75DC" w:rsidRDefault="00DA75DC" w:rsidP="00DA75DC">
      <w:pPr>
        <w:jc w:val="both"/>
        <w:rPr>
          <w:sz w:val="18"/>
          <w:szCs w:val="18"/>
        </w:rPr>
      </w:pPr>
    </w:p>
    <w:p w:rsidR="00DA75DC" w:rsidRPr="00DA75DC" w:rsidRDefault="00DA75DC" w:rsidP="00DA75DC">
      <w:pPr>
        <w:jc w:val="both"/>
        <w:rPr>
          <w:rFonts w:ascii="Arial" w:hAnsi="Arial" w:cs="Arial"/>
          <w:b/>
          <w:bCs/>
          <w:sz w:val="18"/>
          <w:szCs w:val="18"/>
        </w:rPr>
      </w:pPr>
      <w:r w:rsidRPr="00DA75DC">
        <w:rPr>
          <w:rFonts w:ascii="Arial" w:hAnsi="Arial" w:cs="Arial"/>
          <w:b/>
          <w:bCs/>
          <w:sz w:val="18"/>
          <w:szCs w:val="18"/>
        </w:rPr>
        <w:t xml:space="preserve">Technology: </w:t>
      </w:r>
      <w:r w:rsidRPr="00DA75DC">
        <w:rPr>
          <w:rFonts w:ascii="Arial" w:hAnsi="Arial" w:cs="Arial"/>
          <w:color w:val="000000"/>
          <w:sz w:val="18"/>
          <w:szCs w:val="18"/>
        </w:rPr>
        <w:t>Business Objects, Sybase IQ, Adobe Acrobat, MS Office, ODBC, PL/SQL, OLAP, Corporate</w:t>
      </w:r>
    </w:p>
    <w:p w:rsidR="00DA75DC" w:rsidRPr="00DA75DC" w:rsidRDefault="00DA75DC" w:rsidP="00DA75DC">
      <w:pPr>
        <w:jc w:val="both"/>
        <w:rPr>
          <w:rFonts w:ascii="Arial" w:hAnsi="Arial" w:cs="Arial"/>
          <w:sz w:val="18"/>
          <w:szCs w:val="18"/>
        </w:rPr>
      </w:pPr>
    </w:p>
    <w:p w:rsidR="00DA75DC" w:rsidRDefault="00DA75DC" w:rsidP="00DA75DC">
      <w:pPr>
        <w:jc w:val="both"/>
        <w:rPr>
          <w:rFonts w:ascii="Arial" w:hAnsi="Arial" w:cs="Arial"/>
          <w:b/>
          <w:sz w:val="18"/>
          <w:szCs w:val="18"/>
        </w:rPr>
      </w:pPr>
      <w:r>
        <w:rPr>
          <w:rFonts w:ascii="Arial" w:hAnsi="Arial" w:cs="Arial"/>
          <w:b/>
          <w:sz w:val="18"/>
          <w:szCs w:val="18"/>
        </w:rPr>
        <w:t>Responsibilities:</w:t>
      </w:r>
    </w:p>
    <w:p w:rsidR="00DA75DC" w:rsidRPr="00DA75DC" w:rsidRDefault="00DA75DC" w:rsidP="00DA75DC">
      <w:pPr>
        <w:numPr>
          <w:ilvl w:val="0"/>
          <w:numId w:val="28"/>
        </w:numPr>
        <w:suppressAutoHyphens w:val="0"/>
        <w:jc w:val="both"/>
        <w:rPr>
          <w:rFonts w:ascii="Arial" w:hAnsi="Arial" w:cs="Arial"/>
          <w:b/>
          <w:sz w:val="18"/>
          <w:szCs w:val="18"/>
        </w:rPr>
      </w:pPr>
      <w:r w:rsidRPr="00DA75DC">
        <w:rPr>
          <w:rFonts w:ascii="Arial" w:hAnsi="Arial" w:cs="Arial"/>
          <w:sz w:val="18"/>
          <w:szCs w:val="18"/>
        </w:rPr>
        <w:t>Worked with technical team to ensure, to adhere and to co-operate the policies and procedures pertaining to the Database.</w:t>
      </w:r>
    </w:p>
    <w:p w:rsidR="00DA75DC" w:rsidRPr="00DA75DC" w:rsidRDefault="00DA75DC" w:rsidP="00DA75DC">
      <w:pPr>
        <w:numPr>
          <w:ilvl w:val="0"/>
          <w:numId w:val="28"/>
        </w:numPr>
        <w:suppressAutoHyphens w:val="0"/>
        <w:jc w:val="both"/>
        <w:rPr>
          <w:rFonts w:ascii="Arial" w:hAnsi="Arial" w:cs="Arial"/>
          <w:b/>
          <w:sz w:val="18"/>
          <w:szCs w:val="18"/>
        </w:rPr>
      </w:pPr>
      <w:r w:rsidRPr="00DA75DC">
        <w:rPr>
          <w:rFonts w:ascii="Arial" w:hAnsi="Arial" w:cs="Arial"/>
          <w:sz w:val="18"/>
          <w:szCs w:val="18"/>
        </w:rPr>
        <w:t>Included development of policies to control the movement of application on to a Production Database.</w:t>
      </w:r>
    </w:p>
    <w:p w:rsidR="00DA75DC" w:rsidRPr="00DA75DC" w:rsidRDefault="00DA75DC" w:rsidP="00DA75DC">
      <w:pPr>
        <w:numPr>
          <w:ilvl w:val="0"/>
          <w:numId w:val="28"/>
        </w:numPr>
        <w:suppressAutoHyphens w:val="0"/>
        <w:jc w:val="both"/>
        <w:rPr>
          <w:rFonts w:ascii="Arial" w:hAnsi="Arial" w:cs="Arial"/>
          <w:b/>
          <w:sz w:val="18"/>
          <w:szCs w:val="18"/>
        </w:rPr>
      </w:pPr>
      <w:r w:rsidRPr="00DA75DC">
        <w:rPr>
          <w:rFonts w:ascii="Arial" w:hAnsi="Arial" w:cs="Arial"/>
          <w:sz w:val="18"/>
          <w:szCs w:val="18"/>
        </w:rPr>
        <w:t>Monitoring the growth of Database to ensure smooth functioning of daily activities.</w:t>
      </w:r>
    </w:p>
    <w:p w:rsidR="00AE3833" w:rsidRPr="00F837EF" w:rsidRDefault="00DA75DC" w:rsidP="00F837EF">
      <w:pPr>
        <w:numPr>
          <w:ilvl w:val="0"/>
          <w:numId w:val="6"/>
        </w:numPr>
        <w:jc w:val="both"/>
        <w:rPr>
          <w:rFonts w:ascii="Arial" w:hAnsi="Arial" w:cs="Arial"/>
          <w:b/>
          <w:bCs/>
          <w:sz w:val="18"/>
          <w:szCs w:val="18"/>
        </w:rPr>
      </w:pPr>
      <w:r w:rsidRPr="00DA75DC">
        <w:rPr>
          <w:rFonts w:ascii="Arial" w:hAnsi="Arial" w:cs="Arial"/>
          <w:sz w:val="18"/>
          <w:szCs w:val="18"/>
        </w:rPr>
        <w:t>Establishing the base lines and compares the Database performance against them</w:t>
      </w:r>
      <w:r w:rsidR="00F837EF">
        <w:rPr>
          <w:rFonts w:ascii="Arial" w:hAnsi="Arial" w:cs="Arial"/>
          <w:sz w:val="18"/>
          <w:szCs w:val="18"/>
        </w:rPr>
        <w:t xml:space="preserve"> to ensure adequate performance</w:t>
      </w:r>
    </w:p>
    <w:sectPr w:rsidR="00AE3833" w:rsidRPr="00F837EF" w:rsidSect="00FE3D46">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720" w:right="810" w:bottom="417" w:left="1080" w:header="57" w:footer="36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148" w:rsidRDefault="00A61148">
      <w:r>
        <w:separator/>
      </w:r>
    </w:p>
  </w:endnote>
  <w:endnote w:type="continuationSeparator" w:id="0">
    <w:p w:rsidR="00A61148" w:rsidRDefault="00A61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7B" w:rsidRDefault="00BA52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AA8" w:rsidRDefault="00CD1AA8">
    <w:pPr>
      <w:pStyle w:val="Footer"/>
    </w:pPr>
  </w:p>
  <w:p w:rsidR="00584324" w:rsidRDefault="00584324" w:rsidP="00584324">
    <w:pPr>
      <w:pStyle w:val="Footer"/>
      <w:pBdr>
        <w:top w:val="single" w:sz="4" w:space="1" w:color="000000"/>
      </w:pBdr>
      <w:tabs>
        <w:tab w:val="left" w:pos="675"/>
        <w:tab w:val="center" w:pos="5175"/>
      </w:tabs>
      <w:jc w:val="center"/>
      <w:rPr>
        <w:color w:val="000000"/>
        <w:sz w:val="16"/>
        <w:szCs w:val="16"/>
      </w:rPr>
    </w:pPr>
    <w:r>
      <w:rPr>
        <w:color w:val="000000"/>
        <w:sz w:val="16"/>
        <w:szCs w:val="16"/>
      </w:rPr>
      <w:t>999 Hidden Lake Drive, Apt# 18E, North Brunswick, NJ-08902</w:t>
    </w:r>
  </w:p>
  <w:p w:rsidR="00D73F0A" w:rsidRDefault="00D73F0A" w:rsidP="008D64B2">
    <w:pPr>
      <w:pStyle w:val="Footer"/>
      <w:pBdr>
        <w:top w:val="single" w:sz="4" w:space="1" w:color="000000"/>
      </w:pBdr>
      <w:tabs>
        <w:tab w:val="left" w:pos="675"/>
        <w:tab w:val="center" w:pos="5175"/>
      </w:tabs>
      <w:jc w:val="center"/>
      <w:rPr>
        <w:color w:val="800080"/>
        <w:sz w:val="16"/>
        <w:szCs w:val="16"/>
      </w:rPr>
    </w:pPr>
    <w:r>
      <w:rPr>
        <w:color w:val="000000"/>
        <w:sz w:val="16"/>
        <w:szCs w:val="16"/>
      </w:rPr>
      <w:t>anilagarwal.1604@gmail.com</w:t>
    </w:r>
  </w:p>
  <w:p w:rsidR="00CD1AA8" w:rsidRDefault="00CD1AA8" w:rsidP="008D64B2">
    <w:pPr>
      <w:pStyle w:val="Footer"/>
      <w:jc w:val="center"/>
    </w:pPr>
    <w:r>
      <w:rPr>
        <w:color w:val="800080"/>
        <w:sz w:val="16"/>
        <w:szCs w:val="16"/>
      </w:rPr>
      <w:t xml:space="preserve">Page </w:t>
    </w:r>
    <w:r w:rsidR="00FE3D46">
      <w:rPr>
        <w:color w:val="800080"/>
        <w:sz w:val="16"/>
        <w:szCs w:val="16"/>
      </w:rPr>
      <w:fldChar w:fldCharType="begin"/>
    </w:r>
    <w:r>
      <w:rPr>
        <w:color w:val="800080"/>
        <w:sz w:val="16"/>
        <w:szCs w:val="16"/>
      </w:rPr>
      <w:instrText xml:space="preserve"> PAGE </w:instrText>
    </w:r>
    <w:r w:rsidR="00FE3D46">
      <w:rPr>
        <w:color w:val="800080"/>
        <w:sz w:val="16"/>
        <w:szCs w:val="16"/>
      </w:rPr>
      <w:fldChar w:fldCharType="separate"/>
    </w:r>
    <w:r w:rsidR="00A61148">
      <w:rPr>
        <w:noProof/>
        <w:color w:val="800080"/>
        <w:sz w:val="16"/>
        <w:szCs w:val="16"/>
      </w:rPr>
      <w:t>1</w:t>
    </w:r>
    <w:r w:rsidR="00FE3D46">
      <w:rPr>
        <w:color w:val="800080"/>
        <w:sz w:val="16"/>
        <w:szCs w:val="16"/>
      </w:rPr>
      <w:fldChar w:fldCharType="end"/>
    </w:r>
    <w:r>
      <w:rPr>
        <w:color w:val="800080"/>
        <w:sz w:val="16"/>
        <w:szCs w:val="16"/>
      </w:rPr>
      <w:t xml:space="preserve"> of </w:t>
    </w:r>
    <w:r w:rsidR="00FE3D46">
      <w:rPr>
        <w:color w:val="800080"/>
        <w:sz w:val="16"/>
        <w:szCs w:val="16"/>
      </w:rPr>
      <w:fldChar w:fldCharType="begin"/>
    </w:r>
    <w:r>
      <w:rPr>
        <w:color w:val="800080"/>
        <w:sz w:val="16"/>
        <w:szCs w:val="16"/>
      </w:rPr>
      <w:instrText xml:space="preserve"> NUMPAGES \*Arabic </w:instrText>
    </w:r>
    <w:r w:rsidR="00FE3D46">
      <w:rPr>
        <w:color w:val="800080"/>
        <w:sz w:val="16"/>
        <w:szCs w:val="16"/>
      </w:rPr>
      <w:fldChar w:fldCharType="separate"/>
    </w:r>
    <w:r w:rsidR="00A61148">
      <w:rPr>
        <w:noProof/>
        <w:color w:val="800080"/>
        <w:sz w:val="16"/>
        <w:szCs w:val="16"/>
      </w:rPr>
      <w:t>1</w:t>
    </w:r>
    <w:r w:rsidR="00FE3D46">
      <w:rPr>
        <w:color w:val="80008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7B" w:rsidRDefault="00BA5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148" w:rsidRDefault="00A61148">
      <w:r>
        <w:separator/>
      </w:r>
    </w:p>
  </w:footnote>
  <w:footnote w:type="continuationSeparator" w:id="0">
    <w:p w:rsidR="00A61148" w:rsidRDefault="00A611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7B" w:rsidRDefault="00BA52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AA8" w:rsidRPr="00C820C7" w:rsidRDefault="00CD1AA8" w:rsidP="00961AB3">
    <w:pPr>
      <w:pStyle w:val="Name"/>
      <w:pBdr>
        <w:bottom w:val="single" w:sz="4" w:space="1" w:color="000000"/>
      </w:pBdr>
      <w:ind w:left="1440" w:hanging="1440"/>
      <w:rPr>
        <w:b/>
        <w:sz w:val="28"/>
        <w:szCs w:val="28"/>
      </w:rPr>
    </w:pPr>
    <w:r>
      <w:rPr>
        <w:b/>
        <w:sz w:val="36"/>
        <w:szCs w:val="36"/>
      </w:rPr>
      <w:t xml:space="preserve">Anil Agarwal </w:t>
    </w:r>
    <w:r>
      <w:rPr>
        <w:b/>
        <w:sz w:val="36"/>
        <w:szCs w:val="36"/>
      </w:rPr>
      <w:tab/>
      <w:t xml:space="preserve">     </w:t>
    </w:r>
    <w:bookmarkStart w:id="1" w:name="_GoBack"/>
    <w:bookmarkEnd w:id="1"/>
    <w:r>
      <w:rPr>
        <w:b/>
        <w:sz w:val="36"/>
        <w:szCs w:val="36"/>
      </w:rPr>
      <w:t xml:space="preserve">                   </w:t>
    </w:r>
    <w:r w:rsidR="004926C7">
      <w:rPr>
        <w:b/>
        <w:sz w:val="36"/>
        <w:szCs w:val="36"/>
      </w:rPr>
      <w:t xml:space="preserve">                 </w:t>
    </w:r>
    <w:r w:rsidR="004926C7">
      <w:rPr>
        <w:b/>
        <w:sz w:val="36"/>
        <w:szCs w:val="36"/>
      </w:rPr>
      <w:tab/>
    </w:r>
    <w:r w:rsidR="00C820C7" w:rsidRPr="00C820C7">
      <w:rPr>
        <w:b/>
        <w:sz w:val="28"/>
        <w:szCs w:val="28"/>
      </w:rPr>
      <w:t xml:space="preserve">(m): </w:t>
    </w:r>
    <w:r w:rsidR="009931EB" w:rsidRPr="00C820C7">
      <w:rPr>
        <w:b/>
        <w:sz w:val="28"/>
        <w:szCs w:val="28"/>
      </w:rPr>
      <w:t>609 772 9034</w:t>
    </w:r>
  </w:p>
  <w:p w:rsidR="00C820C7" w:rsidRDefault="00C820C7">
    <w:pPr>
      <w:pStyle w:val="Name"/>
      <w:pBdr>
        <w:bottom w:val="single" w:sz="4" w:space="1" w:color="000000"/>
      </w:pBdr>
      <w:ind w:left="1440" w:hanging="1440"/>
      <w:rPr>
        <w:b/>
        <w:sz w:val="36"/>
        <w:szCs w:val="36"/>
      </w:rPr>
    </w:pP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t xml:space="preserve"> (h): 732 821 0685</w:t>
    </w:r>
    <w:r>
      <w:rPr>
        <w:b/>
        <w:sz w:val="36"/>
        <w:szCs w:val="36"/>
      </w:rPr>
      <w:tab/>
    </w:r>
  </w:p>
  <w:p w:rsidR="00BA527B" w:rsidRPr="00BA527B" w:rsidRDefault="00BA527B" w:rsidP="00BA527B">
    <w:pPr>
      <w:pStyle w:val="Name"/>
      <w:pBdr>
        <w:bottom w:val="single" w:sz="4" w:space="1" w:color="000000"/>
      </w:pBdr>
      <w:ind w:left="1440" w:hanging="1440"/>
      <w:jc w:val="right"/>
      <w:rPr>
        <w:b/>
      </w:rPr>
    </w:pPr>
    <w:r w:rsidRPr="00BA527B">
      <w:rPr>
        <w:b/>
      </w:rPr>
      <w:t>Email:ramakrishna@infoservicesllc.com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7B" w:rsidRDefault="00BA52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7">
    <w:nsid w:val="00000008"/>
    <w:multiLevelType w:val="multilevel"/>
    <w:tmpl w:val="00000008"/>
    <w:name w:val="WW8Num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8">
    <w:nsid w:val="00000009"/>
    <w:multiLevelType w:val="multilevel"/>
    <w:tmpl w:val="00000009"/>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9">
    <w:nsid w:val="0000000A"/>
    <w:multiLevelType w:val="multilevel"/>
    <w:tmpl w:val="0000000A"/>
    <w:name w:val="WW8Num1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0">
    <w:nsid w:val="0000000B"/>
    <w:multiLevelType w:val="multilevel"/>
    <w:tmpl w:val="0000000B"/>
    <w:name w:val="WW8Num1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1">
    <w:nsid w:val="0000000C"/>
    <w:multiLevelType w:val="multilevel"/>
    <w:tmpl w:val="0000000C"/>
    <w:name w:val="WW8Num1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2">
    <w:nsid w:val="0000000D"/>
    <w:multiLevelType w:val="multilevel"/>
    <w:tmpl w:val="0000000D"/>
    <w:name w:val="WW8Num1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3">
    <w:nsid w:val="0000000E"/>
    <w:multiLevelType w:val="multilevel"/>
    <w:tmpl w:val="0000000E"/>
    <w:name w:val="WW8Num1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4">
    <w:nsid w:val="0000000F"/>
    <w:multiLevelType w:val="multilevel"/>
    <w:tmpl w:val="0000000F"/>
    <w:name w:val="WW8Num1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5">
    <w:nsid w:val="00000010"/>
    <w:multiLevelType w:val="multilevel"/>
    <w:tmpl w:val="00000010"/>
    <w:name w:val="WW8Num17"/>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6">
    <w:nsid w:val="00000011"/>
    <w:multiLevelType w:val="multilevel"/>
    <w:tmpl w:val="00000011"/>
    <w:name w:val="WW8Num18"/>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7">
    <w:nsid w:val="00000012"/>
    <w:multiLevelType w:val="multilevel"/>
    <w:tmpl w:val="00000012"/>
    <w:name w:val="WW8Num19"/>
    <w:lvl w:ilvl="0">
      <w:start w:val="1"/>
      <w:numFmt w:val="bullet"/>
      <w:lvlText w:val=""/>
      <w:lvlJc w:val="left"/>
      <w:pPr>
        <w:tabs>
          <w:tab w:val="num" w:pos="720"/>
        </w:tabs>
        <w:ind w:left="720" w:hanging="360"/>
      </w:pPr>
      <w:rPr>
        <w:rFonts w:ascii="Wingdings" w:hAnsi="Wingdings" w:cs="Open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OpenSymbol"/>
      </w:rPr>
    </w:lvl>
  </w:abstractNum>
  <w:abstractNum w:abstractNumId="18">
    <w:nsid w:val="00000013"/>
    <w:multiLevelType w:val="multilevel"/>
    <w:tmpl w:val="00000013"/>
    <w:name w:val="WW8Num20"/>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9">
    <w:nsid w:val="00000014"/>
    <w:multiLevelType w:val="singleLevel"/>
    <w:tmpl w:val="00000014"/>
    <w:name w:val="WW8Num21"/>
    <w:lvl w:ilvl="0">
      <w:start w:val="1"/>
      <w:numFmt w:val="bullet"/>
      <w:lvlText w:val=""/>
      <w:lvlJc w:val="left"/>
      <w:pPr>
        <w:tabs>
          <w:tab w:val="num" w:pos="720"/>
        </w:tabs>
        <w:ind w:left="720" w:hanging="360"/>
      </w:pPr>
      <w:rPr>
        <w:rFonts w:ascii="Wingdings" w:hAnsi="Wingdings" w:cs="OpenSymbol"/>
      </w:rPr>
    </w:lvl>
  </w:abstractNum>
  <w:abstractNum w:abstractNumId="20">
    <w:nsid w:val="00000015"/>
    <w:multiLevelType w:val="singleLevel"/>
    <w:tmpl w:val="00000015"/>
    <w:name w:val="WW8Num22"/>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3"/>
    <w:lvl w:ilvl="0">
      <w:start w:val="1"/>
      <w:numFmt w:val="bullet"/>
      <w:lvlText w:val=""/>
      <w:lvlJc w:val="left"/>
      <w:pPr>
        <w:tabs>
          <w:tab w:val="num" w:pos="720"/>
        </w:tabs>
        <w:ind w:left="720" w:hanging="360"/>
      </w:pPr>
      <w:rPr>
        <w:rFonts w:ascii="Symbol" w:hAnsi="Symbol"/>
      </w:rPr>
    </w:lvl>
  </w:abstractNum>
  <w:abstractNum w:abstractNumId="22">
    <w:nsid w:val="00AF76DA"/>
    <w:multiLevelType w:val="hybridMultilevel"/>
    <w:tmpl w:val="A2922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0B684D31"/>
    <w:multiLevelType w:val="hybridMultilevel"/>
    <w:tmpl w:val="4F22424E"/>
    <w:lvl w:ilvl="0" w:tplc="BA8ADB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0C375BA7"/>
    <w:multiLevelType w:val="hybridMultilevel"/>
    <w:tmpl w:val="941A2D02"/>
    <w:lvl w:ilvl="0" w:tplc="8604E76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52736AC"/>
    <w:multiLevelType w:val="hybridMultilevel"/>
    <w:tmpl w:val="EB6C3EAE"/>
    <w:lvl w:ilvl="0" w:tplc="51D015E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97835F3"/>
    <w:multiLevelType w:val="hybridMultilevel"/>
    <w:tmpl w:val="E18E9C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6472D06"/>
    <w:multiLevelType w:val="hybridMultilevel"/>
    <w:tmpl w:val="3D22D3E6"/>
    <w:lvl w:ilvl="0" w:tplc="876CC7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7692E6C"/>
    <w:multiLevelType w:val="hybridMultilevel"/>
    <w:tmpl w:val="2F2C3520"/>
    <w:lvl w:ilvl="0" w:tplc="00000015">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EB2BCA"/>
    <w:multiLevelType w:val="hybridMultilevel"/>
    <w:tmpl w:val="F976D9FA"/>
    <w:lvl w:ilvl="0" w:tplc="FD985C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BA00E0"/>
    <w:multiLevelType w:val="hybridMultilevel"/>
    <w:tmpl w:val="8724DBA0"/>
    <w:lvl w:ilvl="0" w:tplc="00CA82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460A11"/>
    <w:multiLevelType w:val="hybridMultilevel"/>
    <w:tmpl w:val="C5B6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206828"/>
    <w:multiLevelType w:val="hybridMultilevel"/>
    <w:tmpl w:val="42DC76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CAF5096"/>
    <w:multiLevelType w:val="hybridMultilevel"/>
    <w:tmpl w:val="A4947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57796A"/>
    <w:multiLevelType w:val="hybridMultilevel"/>
    <w:tmpl w:val="664CE5AA"/>
    <w:lvl w:ilvl="0" w:tplc="6060A33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21D4CE4"/>
    <w:multiLevelType w:val="hybridMultilevel"/>
    <w:tmpl w:val="E146F362"/>
    <w:lvl w:ilvl="0" w:tplc="F9B8D4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6781971"/>
    <w:multiLevelType w:val="hybridMultilevel"/>
    <w:tmpl w:val="E9643AF2"/>
    <w:lvl w:ilvl="0" w:tplc="BA8ADB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36"/>
  </w:num>
  <w:num w:numId="24">
    <w:abstractNumId w:val="23"/>
  </w:num>
  <w:num w:numId="25">
    <w:abstractNumId w:val="33"/>
  </w:num>
  <w:num w:numId="26">
    <w:abstractNumId w:val="26"/>
  </w:num>
  <w:num w:numId="27">
    <w:abstractNumId w:val="22"/>
  </w:num>
  <w:num w:numId="28">
    <w:abstractNumId w:val="32"/>
  </w:num>
  <w:num w:numId="29">
    <w:abstractNumId w:val="29"/>
  </w:num>
  <w:num w:numId="30">
    <w:abstractNumId w:val="27"/>
  </w:num>
  <w:num w:numId="31">
    <w:abstractNumId w:val="35"/>
  </w:num>
  <w:num w:numId="32">
    <w:abstractNumId w:val="25"/>
  </w:num>
  <w:num w:numId="33">
    <w:abstractNumId w:val="24"/>
  </w:num>
  <w:num w:numId="34">
    <w:abstractNumId w:val="28"/>
  </w:num>
  <w:num w:numId="35">
    <w:abstractNumId w:val="31"/>
  </w:num>
  <w:num w:numId="36">
    <w:abstractNumId w:val="3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451E48"/>
    <w:rsid w:val="00000836"/>
    <w:rsid w:val="000047BB"/>
    <w:rsid w:val="00012327"/>
    <w:rsid w:val="00022302"/>
    <w:rsid w:val="00024CE4"/>
    <w:rsid w:val="000277C4"/>
    <w:rsid w:val="000329BB"/>
    <w:rsid w:val="00037366"/>
    <w:rsid w:val="000402FA"/>
    <w:rsid w:val="00040883"/>
    <w:rsid w:val="0004697C"/>
    <w:rsid w:val="00055FDF"/>
    <w:rsid w:val="0006265C"/>
    <w:rsid w:val="00062AAB"/>
    <w:rsid w:val="00064662"/>
    <w:rsid w:val="000729B4"/>
    <w:rsid w:val="00072E7F"/>
    <w:rsid w:val="0007481A"/>
    <w:rsid w:val="000774D7"/>
    <w:rsid w:val="00093DF6"/>
    <w:rsid w:val="00096D50"/>
    <w:rsid w:val="000A10DC"/>
    <w:rsid w:val="000A399F"/>
    <w:rsid w:val="000A46AD"/>
    <w:rsid w:val="000A4D97"/>
    <w:rsid w:val="000C3C09"/>
    <w:rsid w:val="000D63FB"/>
    <w:rsid w:val="000E4FC5"/>
    <w:rsid w:val="000E5F73"/>
    <w:rsid w:val="000F280E"/>
    <w:rsid w:val="000F34BE"/>
    <w:rsid w:val="00103966"/>
    <w:rsid w:val="00110098"/>
    <w:rsid w:val="0011389D"/>
    <w:rsid w:val="001149EA"/>
    <w:rsid w:val="00116089"/>
    <w:rsid w:val="0011622B"/>
    <w:rsid w:val="00116FF7"/>
    <w:rsid w:val="00122C69"/>
    <w:rsid w:val="00123A55"/>
    <w:rsid w:val="001277CF"/>
    <w:rsid w:val="00141838"/>
    <w:rsid w:val="0015235C"/>
    <w:rsid w:val="00156688"/>
    <w:rsid w:val="001672ED"/>
    <w:rsid w:val="00170F1B"/>
    <w:rsid w:val="00172176"/>
    <w:rsid w:val="00177B48"/>
    <w:rsid w:val="001829BD"/>
    <w:rsid w:val="00184DC6"/>
    <w:rsid w:val="00190987"/>
    <w:rsid w:val="00190C2D"/>
    <w:rsid w:val="0019231A"/>
    <w:rsid w:val="00193249"/>
    <w:rsid w:val="001961BB"/>
    <w:rsid w:val="001A3005"/>
    <w:rsid w:val="001A3290"/>
    <w:rsid w:val="001A658B"/>
    <w:rsid w:val="001B2483"/>
    <w:rsid w:val="001C1D02"/>
    <w:rsid w:val="001C7193"/>
    <w:rsid w:val="001F519D"/>
    <w:rsid w:val="00200CA4"/>
    <w:rsid w:val="00201EFC"/>
    <w:rsid w:val="00202ED6"/>
    <w:rsid w:val="00221998"/>
    <w:rsid w:val="0023244B"/>
    <w:rsid w:val="00233C3A"/>
    <w:rsid w:val="00245064"/>
    <w:rsid w:val="00245EC4"/>
    <w:rsid w:val="00247294"/>
    <w:rsid w:val="00252C22"/>
    <w:rsid w:val="00254EE7"/>
    <w:rsid w:val="00256548"/>
    <w:rsid w:val="00270026"/>
    <w:rsid w:val="00276439"/>
    <w:rsid w:val="00290470"/>
    <w:rsid w:val="002B2B84"/>
    <w:rsid w:val="002B49A9"/>
    <w:rsid w:val="002C4446"/>
    <w:rsid w:val="002C637B"/>
    <w:rsid w:val="002C7B56"/>
    <w:rsid w:val="002E317D"/>
    <w:rsid w:val="002F50C0"/>
    <w:rsid w:val="002F55C6"/>
    <w:rsid w:val="00304A95"/>
    <w:rsid w:val="00305857"/>
    <w:rsid w:val="00312D93"/>
    <w:rsid w:val="00313C86"/>
    <w:rsid w:val="00316DC8"/>
    <w:rsid w:val="00322A21"/>
    <w:rsid w:val="00322DE5"/>
    <w:rsid w:val="00324BE5"/>
    <w:rsid w:val="00326920"/>
    <w:rsid w:val="0033629A"/>
    <w:rsid w:val="003400DF"/>
    <w:rsid w:val="0034080B"/>
    <w:rsid w:val="0034283D"/>
    <w:rsid w:val="003428C9"/>
    <w:rsid w:val="00342CA7"/>
    <w:rsid w:val="003531BF"/>
    <w:rsid w:val="00355F8A"/>
    <w:rsid w:val="00362A00"/>
    <w:rsid w:val="00374CDA"/>
    <w:rsid w:val="003844B6"/>
    <w:rsid w:val="00386EE5"/>
    <w:rsid w:val="00391AFD"/>
    <w:rsid w:val="003926DA"/>
    <w:rsid w:val="00393271"/>
    <w:rsid w:val="0039339F"/>
    <w:rsid w:val="00395022"/>
    <w:rsid w:val="003A298B"/>
    <w:rsid w:val="003B7844"/>
    <w:rsid w:val="003C27D7"/>
    <w:rsid w:val="003D2928"/>
    <w:rsid w:val="003D6110"/>
    <w:rsid w:val="00402A18"/>
    <w:rsid w:val="004037E3"/>
    <w:rsid w:val="00407606"/>
    <w:rsid w:val="004116DA"/>
    <w:rsid w:val="00420A32"/>
    <w:rsid w:val="00427309"/>
    <w:rsid w:val="00431043"/>
    <w:rsid w:val="004324C4"/>
    <w:rsid w:val="00445106"/>
    <w:rsid w:val="004455A6"/>
    <w:rsid w:val="00445BA7"/>
    <w:rsid w:val="004466BF"/>
    <w:rsid w:val="00450EA4"/>
    <w:rsid w:val="00451E48"/>
    <w:rsid w:val="00455618"/>
    <w:rsid w:val="00456636"/>
    <w:rsid w:val="0046640A"/>
    <w:rsid w:val="004703CE"/>
    <w:rsid w:val="00477665"/>
    <w:rsid w:val="004857A8"/>
    <w:rsid w:val="004926C7"/>
    <w:rsid w:val="00495B03"/>
    <w:rsid w:val="004B03B3"/>
    <w:rsid w:val="004C7818"/>
    <w:rsid w:val="004D50C4"/>
    <w:rsid w:val="004E214C"/>
    <w:rsid w:val="004F0A37"/>
    <w:rsid w:val="004F4E91"/>
    <w:rsid w:val="004F5C52"/>
    <w:rsid w:val="00504221"/>
    <w:rsid w:val="00511360"/>
    <w:rsid w:val="005127D5"/>
    <w:rsid w:val="0051752E"/>
    <w:rsid w:val="005263A0"/>
    <w:rsid w:val="005362B9"/>
    <w:rsid w:val="00543301"/>
    <w:rsid w:val="0054373C"/>
    <w:rsid w:val="00551792"/>
    <w:rsid w:val="00555074"/>
    <w:rsid w:val="00561C7D"/>
    <w:rsid w:val="005663A6"/>
    <w:rsid w:val="0056678D"/>
    <w:rsid w:val="00577103"/>
    <w:rsid w:val="005831F2"/>
    <w:rsid w:val="00584324"/>
    <w:rsid w:val="00584DF8"/>
    <w:rsid w:val="00585EC3"/>
    <w:rsid w:val="00590B75"/>
    <w:rsid w:val="0059627F"/>
    <w:rsid w:val="005A01D7"/>
    <w:rsid w:val="005A073F"/>
    <w:rsid w:val="005B2100"/>
    <w:rsid w:val="005E2385"/>
    <w:rsid w:val="005E555B"/>
    <w:rsid w:val="005E5C89"/>
    <w:rsid w:val="005F2869"/>
    <w:rsid w:val="005F4A01"/>
    <w:rsid w:val="00600676"/>
    <w:rsid w:val="00615663"/>
    <w:rsid w:val="006260E0"/>
    <w:rsid w:val="00631C2E"/>
    <w:rsid w:val="00637745"/>
    <w:rsid w:val="006413E4"/>
    <w:rsid w:val="0064352C"/>
    <w:rsid w:val="00651633"/>
    <w:rsid w:val="00660129"/>
    <w:rsid w:val="006754DA"/>
    <w:rsid w:val="00691752"/>
    <w:rsid w:val="00692B2D"/>
    <w:rsid w:val="00694B8B"/>
    <w:rsid w:val="006A15F7"/>
    <w:rsid w:val="006A4D83"/>
    <w:rsid w:val="006B163B"/>
    <w:rsid w:val="006C03A5"/>
    <w:rsid w:val="006C281C"/>
    <w:rsid w:val="006C31D8"/>
    <w:rsid w:val="006C4D45"/>
    <w:rsid w:val="006C4E07"/>
    <w:rsid w:val="006C4E1B"/>
    <w:rsid w:val="006C719D"/>
    <w:rsid w:val="006D1371"/>
    <w:rsid w:val="00701B26"/>
    <w:rsid w:val="0070527F"/>
    <w:rsid w:val="00706BC8"/>
    <w:rsid w:val="0071444C"/>
    <w:rsid w:val="00716316"/>
    <w:rsid w:val="00716F7E"/>
    <w:rsid w:val="00723918"/>
    <w:rsid w:val="00724B33"/>
    <w:rsid w:val="00725171"/>
    <w:rsid w:val="00726381"/>
    <w:rsid w:val="007279DF"/>
    <w:rsid w:val="00727BE5"/>
    <w:rsid w:val="00731A8D"/>
    <w:rsid w:val="0073554E"/>
    <w:rsid w:val="00736F60"/>
    <w:rsid w:val="0076388E"/>
    <w:rsid w:val="00764587"/>
    <w:rsid w:val="007720EA"/>
    <w:rsid w:val="007739A6"/>
    <w:rsid w:val="00773E18"/>
    <w:rsid w:val="0078010F"/>
    <w:rsid w:val="00784D24"/>
    <w:rsid w:val="0078575E"/>
    <w:rsid w:val="007A2F11"/>
    <w:rsid w:val="007A68B8"/>
    <w:rsid w:val="007B253E"/>
    <w:rsid w:val="007B41A3"/>
    <w:rsid w:val="007B425F"/>
    <w:rsid w:val="007B503B"/>
    <w:rsid w:val="007B5346"/>
    <w:rsid w:val="007C2CF9"/>
    <w:rsid w:val="007C51A0"/>
    <w:rsid w:val="007D7F46"/>
    <w:rsid w:val="007E6A3B"/>
    <w:rsid w:val="007F10F5"/>
    <w:rsid w:val="007F2F00"/>
    <w:rsid w:val="007F55E1"/>
    <w:rsid w:val="008025AA"/>
    <w:rsid w:val="00817D7E"/>
    <w:rsid w:val="0082669A"/>
    <w:rsid w:val="0082701A"/>
    <w:rsid w:val="00841758"/>
    <w:rsid w:val="00842233"/>
    <w:rsid w:val="00853664"/>
    <w:rsid w:val="00855E9C"/>
    <w:rsid w:val="008641F0"/>
    <w:rsid w:val="008719A7"/>
    <w:rsid w:val="00881BFA"/>
    <w:rsid w:val="008B623A"/>
    <w:rsid w:val="008C4A3B"/>
    <w:rsid w:val="008C78CB"/>
    <w:rsid w:val="008D54F8"/>
    <w:rsid w:val="008D5584"/>
    <w:rsid w:val="008D64B2"/>
    <w:rsid w:val="008D7C77"/>
    <w:rsid w:val="008E6D58"/>
    <w:rsid w:val="008F40FC"/>
    <w:rsid w:val="00903554"/>
    <w:rsid w:val="00917A50"/>
    <w:rsid w:val="0092673A"/>
    <w:rsid w:val="00927AA9"/>
    <w:rsid w:val="00932AB3"/>
    <w:rsid w:val="00941F38"/>
    <w:rsid w:val="009441EB"/>
    <w:rsid w:val="00952E69"/>
    <w:rsid w:val="0095535C"/>
    <w:rsid w:val="00961AB3"/>
    <w:rsid w:val="00971C97"/>
    <w:rsid w:val="00976E4B"/>
    <w:rsid w:val="00977CF7"/>
    <w:rsid w:val="00981340"/>
    <w:rsid w:val="00992C8C"/>
    <w:rsid w:val="009931EB"/>
    <w:rsid w:val="00996C54"/>
    <w:rsid w:val="009A32A5"/>
    <w:rsid w:val="009B28DA"/>
    <w:rsid w:val="009B4B53"/>
    <w:rsid w:val="009B6DE8"/>
    <w:rsid w:val="009D283F"/>
    <w:rsid w:val="009D769E"/>
    <w:rsid w:val="009D76C4"/>
    <w:rsid w:val="009E01C6"/>
    <w:rsid w:val="009E0497"/>
    <w:rsid w:val="009E2D59"/>
    <w:rsid w:val="009E539B"/>
    <w:rsid w:val="009F06F7"/>
    <w:rsid w:val="00A033C1"/>
    <w:rsid w:val="00A0795B"/>
    <w:rsid w:val="00A12537"/>
    <w:rsid w:val="00A24B80"/>
    <w:rsid w:val="00A26E6B"/>
    <w:rsid w:val="00A332B6"/>
    <w:rsid w:val="00A34F5E"/>
    <w:rsid w:val="00A519FC"/>
    <w:rsid w:val="00A51BEC"/>
    <w:rsid w:val="00A5343A"/>
    <w:rsid w:val="00A61148"/>
    <w:rsid w:val="00A631D1"/>
    <w:rsid w:val="00A66BE0"/>
    <w:rsid w:val="00A66D90"/>
    <w:rsid w:val="00A70019"/>
    <w:rsid w:val="00A73110"/>
    <w:rsid w:val="00A7521B"/>
    <w:rsid w:val="00A77AED"/>
    <w:rsid w:val="00A81FBA"/>
    <w:rsid w:val="00A94719"/>
    <w:rsid w:val="00A97269"/>
    <w:rsid w:val="00AB682C"/>
    <w:rsid w:val="00AB79B8"/>
    <w:rsid w:val="00AC2567"/>
    <w:rsid w:val="00AC44E1"/>
    <w:rsid w:val="00AC614A"/>
    <w:rsid w:val="00AD5AB7"/>
    <w:rsid w:val="00AD6081"/>
    <w:rsid w:val="00AD795A"/>
    <w:rsid w:val="00AD7EF1"/>
    <w:rsid w:val="00AE3833"/>
    <w:rsid w:val="00AF442E"/>
    <w:rsid w:val="00AF6ADC"/>
    <w:rsid w:val="00AF7022"/>
    <w:rsid w:val="00B02EB7"/>
    <w:rsid w:val="00B055A5"/>
    <w:rsid w:val="00B07741"/>
    <w:rsid w:val="00B354D3"/>
    <w:rsid w:val="00B358B4"/>
    <w:rsid w:val="00B42AE6"/>
    <w:rsid w:val="00B5046C"/>
    <w:rsid w:val="00B50F6D"/>
    <w:rsid w:val="00B5642A"/>
    <w:rsid w:val="00B61FB3"/>
    <w:rsid w:val="00B65633"/>
    <w:rsid w:val="00B66276"/>
    <w:rsid w:val="00B75E62"/>
    <w:rsid w:val="00B8043C"/>
    <w:rsid w:val="00B9623C"/>
    <w:rsid w:val="00BA527B"/>
    <w:rsid w:val="00BB5C35"/>
    <w:rsid w:val="00BC0F7D"/>
    <w:rsid w:val="00BD2A99"/>
    <w:rsid w:val="00BD3F83"/>
    <w:rsid w:val="00BD458F"/>
    <w:rsid w:val="00BD59B6"/>
    <w:rsid w:val="00BE20A6"/>
    <w:rsid w:val="00BE660B"/>
    <w:rsid w:val="00C05D53"/>
    <w:rsid w:val="00C2313D"/>
    <w:rsid w:val="00C30733"/>
    <w:rsid w:val="00C3727A"/>
    <w:rsid w:val="00C400D2"/>
    <w:rsid w:val="00C4373A"/>
    <w:rsid w:val="00C447A8"/>
    <w:rsid w:val="00C5284E"/>
    <w:rsid w:val="00C72A9C"/>
    <w:rsid w:val="00C820C7"/>
    <w:rsid w:val="00C86919"/>
    <w:rsid w:val="00C91F51"/>
    <w:rsid w:val="00C93624"/>
    <w:rsid w:val="00CA19FE"/>
    <w:rsid w:val="00CA2751"/>
    <w:rsid w:val="00CA3D94"/>
    <w:rsid w:val="00CB3511"/>
    <w:rsid w:val="00CC3552"/>
    <w:rsid w:val="00CC7F1F"/>
    <w:rsid w:val="00CD1AA8"/>
    <w:rsid w:val="00CD1CE7"/>
    <w:rsid w:val="00CD4BA8"/>
    <w:rsid w:val="00CE51F6"/>
    <w:rsid w:val="00CF44CF"/>
    <w:rsid w:val="00CF5E2C"/>
    <w:rsid w:val="00CF5F67"/>
    <w:rsid w:val="00CF787E"/>
    <w:rsid w:val="00D00204"/>
    <w:rsid w:val="00D15871"/>
    <w:rsid w:val="00D2142F"/>
    <w:rsid w:val="00D24787"/>
    <w:rsid w:val="00D24EA5"/>
    <w:rsid w:val="00D27140"/>
    <w:rsid w:val="00D31462"/>
    <w:rsid w:val="00D35B10"/>
    <w:rsid w:val="00D36425"/>
    <w:rsid w:val="00D45BAA"/>
    <w:rsid w:val="00D618E9"/>
    <w:rsid w:val="00D7215A"/>
    <w:rsid w:val="00D73F0A"/>
    <w:rsid w:val="00D87C09"/>
    <w:rsid w:val="00D87E4A"/>
    <w:rsid w:val="00DA22EE"/>
    <w:rsid w:val="00DA2CF3"/>
    <w:rsid w:val="00DA75DC"/>
    <w:rsid w:val="00DB48A6"/>
    <w:rsid w:val="00DC2A82"/>
    <w:rsid w:val="00DE35BA"/>
    <w:rsid w:val="00DF3609"/>
    <w:rsid w:val="00E007F3"/>
    <w:rsid w:val="00E016A5"/>
    <w:rsid w:val="00E01A5E"/>
    <w:rsid w:val="00E04461"/>
    <w:rsid w:val="00E07185"/>
    <w:rsid w:val="00E1717E"/>
    <w:rsid w:val="00E32C7A"/>
    <w:rsid w:val="00E34699"/>
    <w:rsid w:val="00E36022"/>
    <w:rsid w:val="00E403A3"/>
    <w:rsid w:val="00E515AD"/>
    <w:rsid w:val="00E528CC"/>
    <w:rsid w:val="00E63201"/>
    <w:rsid w:val="00E653C1"/>
    <w:rsid w:val="00E706D1"/>
    <w:rsid w:val="00E72E0F"/>
    <w:rsid w:val="00E74FB9"/>
    <w:rsid w:val="00E77C76"/>
    <w:rsid w:val="00EB497C"/>
    <w:rsid w:val="00ED7CDA"/>
    <w:rsid w:val="00EE15B9"/>
    <w:rsid w:val="00EE4055"/>
    <w:rsid w:val="00EE5E69"/>
    <w:rsid w:val="00EF41AC"/>
    <w:rsid w:val="00F01462"/>
    <w:rsid w:val="00F11FAD"/>
    <w:rsid w:val="00F12A1B"/>
    <w:rsid w:val="00F135B8"/>
    <w:rsid w:val="00F14D48"/>
    <w:rsid w:val="00F16B12"/>
    <w:rsid w:val="00F20553"/>
    <w:rsid w:val="00F2245A"/>
    <w:rsid w:val="00F227E0"/>
    <w:rsid w:val="00F23B7E"/>
    <w:rsid w:val="00F26A93"/>
    <w:rsid w:val="00F27C31"/>
    <w:rsid w:val="00F34402"/>
    <w:rsid w:val="00F35129"/>
    <w:rsid w:val="00F35871"/>
    <w:rsid w:val="00F36FC8"/>
    <w:rsid w:val="00F40580"/>
    <w:rsid w:val="00F42339"/>
    <w:rsid w:val="00F551E8"/>
    <w:rsid w:val="00F617CB"/>
    <w:rsid w:val="00F631A4"/>
    <w:rsid w:val="00F65E62"/>
    <w:rsid w:val="00F81CCD"/>
    <w:rsid w:val="00F837EF"/>
    <w:rsid w:val="00FA076A"/>
    <w:rsid w:val="00FA4FE1"/>
    <w:rsid w:val="00FA5163"/>
    <w:rsid w:val="00FB163A"/>
    <w:rsid w:val="00FB19EA"/>
    <w:rsid w:val="00FB45FF"/>
    <w:rsid w:val="00FC1868"/>
    <w:rsid w:val="00FC6A56"/>
    <w:rsid w:val="00FE2B9C"/>
    <w:rsid w:val="00FE3D46"/>
    <w:rsid w:val="00FE48E3"/>
    <w:rsid w:val="00FF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D46"/>
    <w:pPr>
      <w:suppressAutoHyphens/>
    </w:pPr>
    <w:rPr>
      <w:kern w:val="1"/>
      <w:lang w:eastAsia="ar-SA"/>
    </w:rPr>
  </w:style>
  <w:style w:type="paragraph" w:styleId="Heading1">
    <w:name w:val="heading 1"/>
    <w:basedOn w:val="Normal"/>
    <w:next w:val="BodyText"/>
    <w:qFormat/>
    <w:rsid w:val="00FE3D46"/>
    <w:pPr>
      <w:keepNext/>
      <w:tabs>
        <w:tab w:val="num" w:pos="432"/>
      </w:tabs>
      <w:spacing w:before="240" w:after="60"/>
      <w:ind w:left="432" w:hanging="432"/>
      <w:outlineLvl w:val="0"/>
    </w:pPr>
    <w:rPr>
      <w:rFonts w:ascii="Arial" w:hAnsi="Arial" w:cs="Arial"/>
      <w:b/>
      <w:bCs/>
      <w:sz w:val="32"/>
      <w:szCs w:val="32"/>
    </w:rPr>
  </w:style>
  <w:style w:type="paragraph" w:styleId="Heading3">
    <w:name w:val="heading 3"/>
    <w:basedOn w:val="Normal"/>
    <w:next w:val="BodyText"/>
    <w:qFormat/>
    <w:rsid w:val="00FE3D46"/>
    <w:pPr>
      <w:keepNext/>
      <w:tabs>
        <w:tab w:val="num" w:pos="720"/>
      </w:tabs>
      <w:ind w:left="720" w:hanging="720"/>
      <w:outlineLvl w:val="2"/>
    </w:pPr>
    <w:rPr>
      <w:rFonts w:ascii="Arial" w:hAnsi="Arial" w:cs="Arial"/>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E3D46"/>
    <w:rPr>
      <w:rFonts w:ascii="Symbol" w:hAnsi="Symbol"/>
    </w:rPr>
  </w:style>
  <w:style w:type="character" w:customStyle="1" w:styleId="WW8Num2z2">
    <w:name w:val="WW8Num2z2"/>
    <w:rsid w:val="00FE3D46"/>
    <w:rPr>
      <w:rFonts w:ascii="Wingdings" w:hAnsi="Wingdings"/>
    </w:rPr>
  </w:style>
  <w:style w:type="character" w:customStyle="1" w:styleId="WW8Num2z4">
    <w:name w:val="WW8Num2z4"/>
    <w:rsid w:val="00FE3D46"/>
    <w:rPr>
      <w:rFonts w:ascii="Courier New" w:hAnsi="Courier New"/>
    </w:rPr>
  </w:style>
  <w:style w:type="character" w:customStyle="1" w:styleId="WW8Num3z0">
    <w:name w:val="WW8Num3z0"/>
    <w:rsid w:val="00FE3D46"/>
    <w:rPr>
      <w:rFonts w:ascii="Symbol" w:hAnsi="Symbol"/>
    </w:rPr>
  </w:style>
  <w:style w:type="character" w:customStyle="1" w:styleId="WW8Num4z0">
    <w:name w:val="WW8Num4z0"/>
    <w:rsid w:val="00FE3D46"/>
    <w:rPr>
      <w:rFonts w:ascii="Symbol" w:hAnsi="Symbol"/>
    </w:rPr>
  </w:style>
  <w:style w:type="character" w:customStyle="1" w:styleId="WW8Num4z1">
    <w:name w:val="WW8Num4z1"/>
    <w:rsid w:val="00FE3D46"/>
    <w:rPr>
      <w:rFonts w:ascii="Courier New" w:hAnsi="Courier New"/>
    </w:rPr>
  </w:style>
  <w:style w:type="character" w:customStyle="1" w:styleId="WW8Num4z3">
    <w:name w:val="WW8Num4z3"/>
    <w:rsid w:val="00FE3D46"/>
    <w:rPr>
      <w:rFonts w:ascii="Symbol" w:hAnsi="Symbol"/>
    </w:rPr>
  </w:style>
  <w:style w:type="character" w:customStyle="1" w:styleId="WW8Num5z0">
    <w:name w:val="WW8Num5z0"/>
    <w:rsid w:val="00FE3D46"/>
    <w:rPr>
      <w:rFonts w:ascii="Symbol" w:hAnsi="Symbol"/>
    </w:rPr>
  </w:style>
  <w:style w:type="character" w:customStyle="1" w:styleId="WW8Num5z1">
    <w:name w:val="WW8Num5z1"/>
    <w:rsid w:val="00FE3D46"/>
    <w:rPr>
      <w:rFonts w:ascii="Courier New" w:hAnsi="Courier New"/>
    </w:rPr>
  </w:style>
  <w:style w:type="character" w:customStyle="1" w:styleId="WW8Num5z3">
    <w:name w:val="WW8Num5z3"/>
    <w:rsid w:val="00FE3D46"/>
    <w:rPr>
      <w:rFonts w:ascii="Symbol" w:hAnsi="Symbol"/>
    </w:rPr>
  </w:style>
  <w:style w:type="character" w:customStyle="1" w:styleId="WW8Num6z0">
    <w:name w:val="WW8Num6z0"/>
    <w:rsid w:val="00FE3D46"/>
    <w:rPr>
      <w:rFonts w:ascii="Symbol" w:hAnsi="Symbol"/>
    </w:rPr>
  </w:style>
  <w:style w:type="character" w:customStyle="1" w:styleId="WW8Num6z1">
    <w:name w:val="WW8Num6z1"/>
    <w:rsid w:val="00FE3D46"/>
    <w:rPr>
      <w:rFonts w:ascii="Courier New" w:hAnsi="Courier New" w:cs="Courier New"/>
    </w:rPr>
  </w:style>
  <w:style w:type="character" w:customStyle="1" w:styleId="WW8Num6z3">
    <w:name w:val="WW8Num6z3"/>
    <w:rsid w:val="00FE3D46"/>
    <w:rPr>
      <w:rFonts w:ascii="Symbol" w:hAnsi="Symbol"/>
    </w:rPr>
  </w:style>
  <w:style w:type="character" w:customStyle="1" w:styleId="WW8Num7z0">
    <w:name w:val="WW8Num7z0"/>
    <w:rsid w:val="00FE3D46"/>
    <w:rPr>
      <w:rFonts w:ascii="Wingdings" w:hAnsi="Wingdings"/>
    </w:rPr>
  </w:style>
  <w:style w:type="character" w:customStyle="1" w:styleId="WW8Num8z0">
    <w:name w:val="WW8Num8z0"/>
    <w:rsid w:val="00FE3D46"/>
    <w:rPr>
      <w:rFonts w:ascii="Wingdings" w:hAnsi="Wingdings"/>
    </w:rPr>
  </w:style>
  <w:style w:type="character" w:customStyle="1" w:styleId="WW8Num8z1">
    <w:name w:val="WW8Num8z1"/>
    <w:rsid w:val="00FE3D46"/>
    <w:rPr>
      <w:rFonts w:ascii="Courier New" w:hAnsi="Courier New"/>
    </w:rPr>
  </w:style>
  <w:style w:type="character" w:customStyle="1" w:styleId="WW8Num8z3">
    <w:name w:val="WW8Num8z3"/>
    <w:rsid w:val="00FE3D46"/>
    <w:rPr>
      <w:rFonts w:ascii="Symbol" w:hAnsi="Symbol"/>
    </w:rPr>
  </w:style>
  <w:style w:type="character" w:customStyle="1" w:styleId="WW8Num9z0">
    <w:name w:val="WW8Num9z0"/>
    <w:rsid w:val="00FE3D46"/>
    <w:rPr>
      <w:rFonts w:ascii="Wingdings" w:hAnsi="Wingdings"/>
    </w:rPr>
  </w:style>
  <w:style w:type="character" w:customStyle="1" w:styleId="WW8Num10z0">
    <w:name w:val="WW8Num10z0"/>
    <w:rsid w:val="00FE3D46"/>
    <w:rPr>
      <w:rFonts w:ascii="Symbol" w:hAnsi="Symbol"/>
    </w:rPr>
  </w:style>
  <w:style w:type="character" w:customStyle="1" w:styleId="WW8Num11z0">
    <w:name w:val="WW8Num11z0"/>
    <w:rsid w:val="00FE3D46"/>
    <w:rPr>
      <w:rFonts w:ascii="Wingdings" w:hAnsi="Wingdings" w:cs="OpenSymbol"/>
    </w:rPr>
  </w:style>
  <w:style w:type="character" w:customStyle="1" w:styleId="WW8Num12z0">
    <w:name w:val="WW8Num12z0"/>
    <w:rsid w:val="00FE3D46"/>
    <w:rPr>
      <w:rFonts w:ascii="Wingdings" w:hAnsi="Wingdings"/>
    </w:rPr>
  </w:style>
  <w:style w:type="character" w:customStyle="1" w:styleId="WW8Num13z0">
    <w:name w:val="WW8Num13z0"/>
    <w:rsid w:val="00FE3D46"/>
    <w:rPr>
      <w:rFonts w:ascii="Wingdings" w:hAnsi="Wingdings" w:cs="OpenSymbol"/>
    </w:rPr>
  </w:style>
  <w:style w:type="character" w:customStyle="1" w:styleId="WW8Num14z0">
    <w:name w:val="WW8Num14z0"/>
    <w:rsid w:val="00FE3D46"/>
    <w:rPr>
      <w:rFonts w:ascii="Wingdings" w:hAnsi="Wingdings" w:cs="OpenSymbol"/>
    </w:rPr>
  </w:style>
  <w:style w:type="character" w:customStyle="1" w:styleId="WW8Num15z0">
    <w:name w:val="WW8Num15z0"/>
    <w:rsid w:val="00FE3D46"/>
    <w:rPr>
      <w:rFonts w:ascii="Wingdings" w:hAnsi="Wingdings" w:cs="OpenSymbol"/>
    </w:rPr>
  </w:style>
  <w:style w:type="character" w:customStyle="1" w:styleId="WW8Num16z0">
    <w:name w:val="WW8Num16z0"/>
    <w:rsid w:val="00FE3D46"/>
    <w:rPr>
      <w:rFonts w:ascii="Wingdings" w:hAnsi="Wingdings" w:cs="OpenSymbol"/>
    </w:rPr>
  </w:style>
  <w:style w:type="character" w:customStyle="1" w:styleId="WW8Num17z0">
    <w:name w:val="WW8Num17z0"/>
    <w:rsid w:val="00FE3D46"/>
    <w:rPr>
      <w:rFonts w:ascii="Wingdings" w:hAnsi="Wingdings" w:cs="OpenSymbol"/>
    </w:rPr>
  </w:style>
  <w:style w:type="character" w:customStyle="1" w:styleId="WW8Num18z0">
    <w:name w:val="WW8Num18z0"/>
    <w:rsid w:val="00FE3D46"/>
    <w:rPr>
      <w:rFonts w:ascii="Wingdings" w:hAnsi="Wingdings" w:cs="OpenSymbol"/>
    </w:rPr>
  </w:style>
  <w:style w:type="character" w:customStyle="1" w:styleId="WW8Num19z0">
    <w:name w:val="WW8Num19z0"/>
    <w:rsid w:val="00FE3D46"/>
    <w:rPr>
      <w:rFonts w:ascii="Wingdings" w:hAnsi="Wingdings" w:cs="OpenSymbol"/>
    </w:rPr>
  </w:style>
  <w:style w:type="character" w:customStyle="1" w:styleId="WW8Num19z1">
    <w:name w:val="WW8Num19z1"/>
    <w:rsid w:val="00FE3D46"/>
    <w:rPr>
      <w:rFonts w:ascii="Courier New" w:hAnsi="Courier New" w:cs="Courier New"/>
    </w:rPr>
  </w:style>
  <w:style w:type="character" w:customStyle="1" w:styleId="WW8Num19z3">
    <w:name w:val="WW8Num19z3"/>
    <w:rsid w:val="00FE3D46"/>
    <w:rPr>
      <w:rFonts w:ascii="Symbol" w:hAnsi="Symbol"/>
    </w:rPr>
  </w:style>
  <w:style w:type="character" w:customStyle="1" w:styleId="WW8Num20z0">
    <w:name w:val="WW8Num20z0"/>
    <w:rsid w:val="00FE3D46"/>
    <w:rPr>
      <w:rFonts w:ascii="Wingdings" w:hAnsi="Wingdings" w:cs="OpenSymbol"/>
    </w:rPr>
  </w:style>
  <w:style w:type="character" w:customStyle="1" w:styleId="WW8Num21z0">
    <w:name w:val="WW8Num21z0"/>
    <w:rsid w:val="00FE3D46"/>
    <w:rPr>
      <w:rFonts w:ascii="Wingdings" w:hAnsi="Wingdings" w:cs="OpenSymbol"/>
    </w:rPr>
  </w:style>
  <w:style w:type="character" w:customStyle="1" w:styleId="WW8Num22z0">
    <w:name w:val="WW8Num22z0"/>
    <w:rsid w:val="00FE3D46"/>
    <w:rPr>
      <w:rFonts w:ascii="Symbol" w:hAnsi="Symbol"/>
    </w:rPr>
  </w:style>
  <w:style w:type="character" w:customStyle="1" w:styleId="WW8Num23z0">
    <w:name w:val="WW8Num23z0"/>
    <w:rsid w:val="00FE3D46"/>
    <w:rPr>
      <w:rFonts w:ascii="Wingdings" w:hAnsi="Wingdings"/>
    </w:rPr>
  </w:style>
  <w:style w:type="character" w:customStyle="1" w:styleId="Absatz-Standardschriftart">
    <w:name w:val="Absatz-Standardschriftart"/>
    <w:rsid w:val="00FE3D46"/>
  </w:style>
  <w:style w:type="character" w:customStyle="1" w:styleId="WW-Absatz-Standardschriftart">
    <w:name w:val="WW-Absatz-Standardschriftart"/>
    <w:rsid w:val="00FE3D46"/>
  </w:style>
  <w:style w:type="character" w:customStyle="1" w:styleId="WW-DefaultParagraphFont">
    <w:name w:val="WW-Default Paragraph Font"/>
    <w:rsid w:val="00FE3D46"/>
  </w:style>
  <w:style w:type="character" w:customStyle="1" w:styleId="WW-DefaultParagraphFont1">
    <w:name w:val="WW-Default Paragraph Font1"/>
    <w:rsid w:val="00FE3D46"/>
  </w:style>
  <w:style w:type="character" w:customStyle="1" w:styleId="WW8Num4z2">
    <w:name w:val="WW8Num4z2"/>
    <w:rsid w:val="00FE3D46"/>
    <w:rPr>
      <w:rFonts w:ascii="Wingdings" w:hAnsi="Wingdings"/>
    </w:rPr>
  </w:style>
  <w:style w:type="character" w:customStyle="1" w:styleId="WW8Num5z2">
    <w:name w:val="WW8Num5z2"/>
    <w:rsid w:val="00FE3D46"/>
    <w:rPr>
      <w:rFonts w:ascii="Wingdings" w:hAnsi="Wingdings"/>
    </w:rPr>
  </w:style>
  <w:style w:type="character" w:customStyle="1" w:styleId="WW8Num5z4">
    <w:name w:val="WW8Num5z4"/>
    <w:rsid w:val="00FE3D46"/>
    <w:rPr>
      <w:rFonts w:ascii="Courier New" w:hAnsi="Courier New"/>
    </w:rPr>
  </w:style>
  <w:style w:type="character" w:customStyle="1" w:styleId="WW8Num7z1">
    <w:name w:val="WW8Num7z1"/>
    <w:rsid w:val="00FE3D46"/>
    <w:rPr>
      <w:rFonts w:ascii="Courier New" w:hAnsi="Courier New"/>
    </w:rPr>
  </w:style>
  <w:style w:type="character" w:customStyle="1" w:styleId="WW8Num7z3">
    <w:name w:val="WW8Num7z3"/>
    <w:rsid w:val="00FE3D46"/>
    <w:rPr>
      <w:rFonts w:ascii="Symbol" w:hAnsi="Symbol"/>
    </w:rPr>
  </w:style>
  <w:style w:type="character" w:customStyle="1" w:styleId="WW8Num9z1">
    <w:name w:val="WW8Num9z1"/>
    <w:rsid w:val="00FE3D46"/>
    <w:rPr>
      <w:rFonts w:ascii="Courier New" w:hAnsi="Courier New"/>
    </w:rPr>
  </w:style>
  <w:style w:type="character" w:customStyle="1" w:styleId="WW8Num9z3">
    <w:name w:val="WW8Num9z3"/>
    <w:rsid w:val="00FE3D46"/>
    <w:rPr>
      <w:rFonts w:ascii="Symbol" w:hAnsi="Symbol"/>
    </w:rPr>
  </w:style>
  <w:style w:type="character" w:customStyle="1" w:styleId="WW8Num11z1">
    <w:name w:val="WW8Num11z1"/>
    <w:rsid w:val="00FE3D46"/>
    <w:rPr>
      <w:rFonts w:ascii="Courier New" w:hAnsi="Courier New"/>
    </w:rPr>
  </w:style>
  <w:style w:type="character" w:customStyle="1" w:styleId="WW8Num11z3">
    <w:name w:val="WW8Num11z3"/>
    <w:rsid w:val="00FE3D46"/>
    <w:rPr>
      <w:rFonts w:ascii="Symbol" w:hAnsi="Symbol"/>
    </w:rPr>
  </w:style>
  <w:style w:type="character" w:customStyle="1" w:styleId="WW8Num22z1">
    <w:name w:val="WW8Num22z1"/>
    <w:rsid w:val="00FE3D46"/>
    <w:rPr>
      <w:rFonts w:ascii="Courier New" w:hAnsi="Courier New" w:cs="Courier New"/>
    </w:rPr>
  </w:style>
  <w:style w:type="character" w:customStyle="1" w:styleId="WW8Num22z3">
    <w:name w:val="WW8Num22z3"/>
    <w:rsid w:val="00FE3D46"/>
    <w:rPr>
      <w:rFonts w:ascii="Symbol" w:hAnsi="Symbol"/>
    </w:rPr>
  </w:style>
  <w:style w:type="character" w:customStyle="1" w:styleId="WW8Num24z0">
    <w:name w:val="WW8Num24z0"/>
    <w:rsid w:val="00FE3D46"/>
    <w:rPr>
      <w:rFonts w:ascii="Wingdings" w:hAnsi="Wingdings" w:cs="OpenSymbol"/>
    </w:rPr>
  </w:style>
  <w:style w:type="character" w:customStyle="1" w:styleId="WW8Num24z1">
    <w:name w:val="WW8Num24z1"/>
    <w:rsid w:val="00FE3D46"/>
    <w:rPr>
      <w:rFonts w:ascii="Courier New" w:hAnsi="Courier New"/>
    </w:rPr>
  </w:style>
  <w:style w:type="character" w:customStyle="1" w:styleId="WW8Num24z3">
    <w:name w:val="WW8Num24z3"/>
    <w:rsid w:val="00FE3D46"/>
    <w:rPr>
      <w:rFonts w:ascii="Symbol" w:hAnsi="Symbol"/>
    </w:rPr>
  </w:style>
  <w:style w:type="character" w:customStyle="1" w:styleId="WW8Num25z0">
    <w:name w:val="WW8Num25z0"/>
    <w:rsid w:val="00FE3D46"/>
    <w:rPr>
      <w:rFonts w:ascii="Wingdings" w:hAnsi="Wingdings"/>
    </w:rPr>
  </w:style>
  <w:style w:type="character" w:customStyle="1" w:styleId="WW8Num25z1">
    <w:name w:val="WW8Num25z1"/>
    <w:rsid w:val="00FE3D46"/>
    <w:rPr>
      <w:rFonts w:ascii="Courier New" w:hAnsi="Courier New"/>
    </w:rPr>
  </w:style>
  <w:style w:type="character" w:customStyle="1" w:styleId="WW8Num25z3">
    <w:name w:val="WW8Num25z3"/>
    <w:rsid w:val="00FE3D46"/>
    <w:rPr>
      <w:rFonts w:ascii="Symbol" w:hAnsi="Symbol"/>
    </w:rPr>
  </w:style>
  <w:style w:type="character" w:customStyle="1" w:styleId="WW8Num26z0">
    <w:name w:val="WW8Num26z0"/>
    <w:rsid w:val="00FE3D46"/>
    <w:rPr>
      <w:rFonts w:ascii="Wingdings" w:hAnsi="Wingdings"/>
    </w:rPr>
  </w:style>
  <w:style w:type="character" w:customStyle="1" w:styleId="WW8Num26z1">
    <w:name w:val="WW8Num26z1"/>
    <w:rsid w:val="00FE3D46"/>
    <w:rPr>
      <w:rFonts w:ascii="Courier New" w:hAnsi="Courier New"/>
    </w:rPr>
  </w:style>
  <w:style w:type="character" w:customStyle="1" w:styleId="WW8Num26z3">
    <w:name w:val="WW8Num26z3"/>
    <w:rsid w:val="00FE3D46"/>
    <w:rPr>
      <w:rFonts w:ascii="Symbol" w:hAnsi="Symbol"/>
    </w:rPr>
  </w:style>
  <w:style w:type="character" w:customStyle="1" w:styleId="WW8Num27z0">
    <w:name w:val="WW8Num27z0"/>
    <w:rsid w:val="00FE3D46"/>
    <w:rPr>
      <w:rFonts w:ascii="Symbol" w:hAnsi="Symbol"/>
    </w:rPr>
  </w:style>
  <w:style w:type="character" w:customStyle="1" w:styleId="WW8Num27z1">
    <w:name w:val="WW8Num27z1"/>
    <w:rsid w:val="00FE3D46"/>
    <w:rPr>
      <w:rFonts w:ascii="Courier New" w:hAnsi="Courier New" w:cs="Courier New"/>
    </w:rPr>
  </w:style>
  <w:style w:type="character" w:customStyle="1" w:styleId="WW8Num27z2">
    <w:name w:val="WW8Num27z2"/>
    <w:rsid w:val="00FE3D46"/>
    <w:rPr>
      <w:rFonts w:ascii="Wingdings" w:hAnsi="Wingdings"/>
    </w:rPr>
  </w:style>
  <w:style w:type="character" w:customStyle="1" w:styleId="WW8Num28z0">
    <w:name w:val="WW8Num28z0"/>
    <w:rsid w:val="00FE3D46"/>
    <w:rPr>
      <w:rFonts w:ascii="Symbol" w:hAnsi="Symbol"/>
    </w:rPr>
  </w:style>
  <w:style w:type="character" w:customStyle="1" w:styleId="WW8Num28z1">
    <w:name w:val="WW8Num28z1"/>
    <w:rsid w:val="00FE3D46"/>
    <w:rPr>
      <w:rFonts w:ascii="Courier New" w:hAnsi="Courier New" w:cs="Courier New"/>
    </w:rPr>
  </w:style>
  <w:style w:type="character" w:customStyle="1" w:styleId="WW8Num28z2">
    <w:name w:val="WW8Num28z2"/>
    <w:rsid w:val="00FE3D46"/>
    <w:rPr>
      <w:rFonts w:ascii="Wingdings" w:hAnsi="Wingdings"/>
    </w:rPr>
  </w:style>
  <w:style w:type="character" w:customStyle="1" w:styleId="WW8Num29z0">
    <w:name w:val="WW8Num29z0"/>
    <w:rsid w:val="00FE3D46"/>
    <w:rPr>
      <w:rFonts w:ascii="Symbol" w:hAnsi="Symbol"/>
    </w:rPr>
  </w:style>
  <w:style w:type="character" w:customStyle="1" w:styleId="WW8Num29z1">
    <w:name w:val="WW8Num29z1"/>
    <w:rsid w:val="00FE3D46"/>
    <w:rPr>
      <w:rFonts w:ascii="Courier New" w:hAnsi="Courier New" w:cs="Courier New"/>
    </w:rPr>
  </w:style>
  <w:style w:type="character" w:customStyle="1" w:styleId="WW8Num29z2">
    <w:name w:val="WW8Num29z2"/>
    <w:rsid w:val="00FE3D46"/>
    <w:rPr>
      <w:rFonts w:ascii="Wingdings" w:hAnsi="Wingdings"/>
    </w:rPr>
  </w:style>
  <w:style w:type="character" w:customStyle="1" w:styleId="WW8Num30z0">
    <w:name w:val="WW8Num30z0"/>
    <w:rsid w:val="00FE3D46"/>
    <w:rPr>
      <w:rFonts w:ascii="Symbol" w:hAnsi="Symbol"/>
    </w:rPr>
  </w:style>
  <w:style w:type="character" w:customStyle="1" w:styleId="WW8Num30z1">
    <w:name w:val="WW8Num30z1"/>
    <w:rsid w:val="00FE3D46"/>
    <w:rPr>
      <w:rFonts w:ascii="Courier New" w:hAnsi="Courier New" w:cs="Courier New"/>
    </w:rPr>
  </w:style>
  <w:style w:type="character" w:customStyle="1" w:styleId="WW8Num30z2">
    <w:name w:val="WW8Num30z2"/>
    <w:rsid w:val="00FE3D46"/>
    <w:rPr>
      <w:rFonts w:ascii="Wingdings" w:hAnsi="Wingdings"/>
    </w:rPr>
  </w:style>
  <w:style w:type="character" w:customStyle="1" w:styleId="WW-DefaultParagraphFont11">
    <w:name w:val="WW-Default Paragraph Font11"/>
    <w:rsid w:val="00FE3D46"/>
  </w:style>
  <w:style w:type="character" w:customStyle="1" w:styleId="WW-DefaultParagraphFont111">
    <w:name w:val="WW-Default Paragraph Font111"/>
    <w:rsid w:val="00FE3D46"/>
  </w:style>
  <w:style w:type="character" w:customStyle="1" w:styleId="WW8Num11z2">
    <w:name w:val="WW8Num11z2"/>
    <w:rsid w:val="00FE3D46"/>
    <w:rPr>
      <w:rFonts w:ascii="Wingdings" w:hAnsi="Wingdings"/>
    </w:rPr>
  </w:style>
  <w:style w:type="character" w:customStyle="1" w:styleId="WW8Num12z1">
    <w:name w:val="WW8Num12z1"/>
    <w:rsid w:val="00FE3D46"/>
    <w:rPr>
      <w:rFonts w:ascii="Courier New" w:hAnsi="Courier New"/>
    </w:rPr>
  </w:style>
  <w:style w:type="character" w:customStyle="1" w:styleId="WW8Num12z3">
    <w:name w:val="WW8Num12z3"/>
    <w:rsid w:val="00FE3D46"/>
    <w:rPr>
      <w:rFonts w:ascii="Symbol" w:hAnsi="Symbol"/>
    </w:rPr>
  </w:style>
  <w:style w:type="character" w:customStyle="1" w:styleId="WW8Num23z1">
    <w:name w:val="WW8Num23z1"/>
    <w:rsid w:val="00FE3D46"/>
    <w:rPr>
      <w:rFonts w:ascii="Courier New" w:hAnsi="Courier New"/>
    </w:rPr>
  </w:style>
  <w:style w:type="character" w:customStyle="1" w:styleId="WW8Num23z3">
    <w:name w:val="WW8Num23z3"/>
    <w:rsid w:val="00FE3D46"/>
    <w:rPr>
      <w:rFonts w:ascii="Symbol" w:hAnsi="Symbol"/>
    </w:rPr>
  </w:style>
  <w:style w:type="character" w:customStyle="1" w:styleId="WW-DefaultParagraphFont1111">
    <w:name w:val="WW-Default Paragraph Font1111"/>
    <w:rsid w:val="00FE3D46"/>
  </w:style>
  <w:style w:type="character" w:customStyle="1" w:styleId="WW-DefaultParagraphFont11111">
    <w:name w:val="WW-Default Paragraph Font11111"/>
    <w:rsid w:val="00FE3D46"/>
  </w:style>
  <w:style w:type="character" w:customStyle="1" w:styleId="Heading1Char">
    <w:name w:val="Heading 1 Char"/>
    <w:rsid w:val="00FE3D46"/>
    <w:rPr>
      <w:rFonts w:ascii="Cambria" w:hAnsi="Cambria" w:cs="Times New Roman"/>
      <w:b/>
      <w:bCs/>
      <w:kern w:val="1"/>
      <w:sz w:val="32"/>
      <w:szCs w:val="32"/>
    </w:rPr>
  </w:style>
  <w:style w:type="character" w:customStyle="1" w:styleId="Heading3Char">
    <w:name w:val="Heading 3 Char"/>
    <w:rsid w:val="00FE3D46"/>
    <w:rPr>
      <w:rFonts w:ascii="Cambria" w:hAnsi="Cambria" w:cs="Times New Roman"/>
      <w:b/>
      <w:bCs/>
      <w:sz w:val="26"/>
      <w:szCs w:val="26"/>
    </w:rPr>
  </w:style>
  <w:style w:type="character" w:customStyle="1" w:styleId="FooterChar">
    <w:name w:val="Footer Char"/>
    <w:rsid w:val="00FE3D46"/>
    <w:rPr>
      <w:rFonts w:cs="Times New Roman"/>
      <w:sz w:val="20"/>
      <w:szCs w:val="20"/>
    </w:rPr>
  </w:style>
  <w:style w:type="character" w:customStyle="1" w:styleId="HeaderChar">
    <w:name w:val="Header Char"/>
    <w:rsid w:val="00FE3D46"/>
    <w:rPr>
      <w:rFonts w:cs="Times New Roman"/>
      <w:sz w:val="20"/>
      <w:szCs w:val="20"/>
    </w:rPr>
  </w:style>
  <w:style w:type="character" w:customStyle="1" w:styleId="BodyTextChar">
    <w:name w:val="Body Text Char"/>
    <w:rsid w:val="00FE3D46"/>
    <w:rPr>
      <w:rFonts w:cs="Times New Roman"/>
      <w:sz w:val="20"/>
      <w:szCs w:val="20"/>
    </w:rPr>
  </w:style>
  <w:style w:type="character" w:customStyle="1" w:styleId="BodyText3Char">
    <w:name w:val="Body Text 3 Char"/>
    <w:rsid w:val="00FE3D46"/>
    <w:rPr>
      <w:rFonts w:cs="Times New Roman"/>
      <w:sz w:val="16"/>
      <w:szCs w:val="16"/>
    </w:rPr>
  </w:style>
  <w:style w:type="character" w:customStyle="1" w:styleId="Bullets">
    <w:name w:val="Bullets"/>
    <w:rsid w:val="00FE3D46"/>
    <w:rPr>
      <w:rFonts w:ascii="OpenSymbol" w:eastAsia="OpenSymbol" w:hAnsi="OpenSymbol" w:cs="OpenSymbol"/>
    </w:rPr>
  </w:style>
  <w:style w:type="character" w:customStyle="1" w:styleId="WW8Num2z1">
    <w:name w:val="WW8Num2z1"/>
    <w:rsid w:val="00FE3D46"/>
    <w:rPr>
      <w:rFonts w:ascii="Courier New" w:hAnsi="Courier New" w:cs="Courier New"/>
    </w:rPr>
  </w:style>
  <w:style w:type="character" w:customStyle="1" w:styleId="WW8Num10z1">
    <w:name w:val="WW8Num10z1"/>
    <w:rsid w:val="00FE3D46"/>
    <w:rPr>
      <w:rFonts w:ascii="Courier New" w:hAnsi="Courier New" w:cs="Courier New"/>
    </w:rPr>
  </w:style>
  <w:style w:type="character" w:customStyle="1" w:styleId="WW8Num10z2">
    <w:name w:val="WW8Num10z2"/>
    <w:rsid w:val="00FE3D46"/>
    <w:rPr>
      <w:rFonts w:ascii="Wingdings" w:hAnsi="Wingdings"/>
    </w:rPr>
  </w:style>
  <w:style w:type="character" w:customStyle="1" w:styleId="WW8Num1z0">
    <w:name w:val="WW8Num1z0"/>
    <w:rsid w:val="00FE3D46"/>
    <w:rPr>
      <w:rFonts w:ascii="Symbol" w:hAnsi="Symbol"/>
    </w:rPr>
  </w:style>
  <w:style w:type="character" w:customStyle="1" w:styleId="WW8Num1z1">
    <w:name w:val="WW8Num1z1"/>
    <w:rsid w:val="00FE3D46"/>
    <w:rPr>
      <w:rFonts w:ascii="Courier New" w:hAnsi="Courier New" w:cs="Courier New"/>
    </w:rPr>
  </w:style>
  <w:style w:type="character" w:customStyle="1" w:styleId="WW8Num1z2">
    <w:name w:val="WW8Num1z2"/>
    <w:rsid w:val="00FE3D46"/>
    <w:rPr>
      <w:rFonts w:ascii="Wingdings" w:hAnsi="Wingdings"/>
    </w:rPr>
  </w:style>
  <w:style w:type="character" w:customStyle="1" w:styleId="WW8Num6z2">
    <w:name w:val="WW8Num6z2"/>
    <w:rsid w:val="00FE3D46"/>
    <w:rPr>
      <w:rFonts w:ascii="Wingdings" w:hAnsi="Wingdings"/>
    </w:rPr>
  </w:style>
  <w:style w:type="character" w:styleId="Hyperlink">
    <w:name w:val="Hyperlink"/>
    <w:semiHidden/>
    <w:rsid w:val="00FE3D46"/>
    <w:rPr>
      <w:color w:val="000080"/>
      <w:u w:val="single"/>
    </w:rPr>
  </w:style>
  <w:style w:type="character" w:customStyle="1" w:styleId="WW8Num22z2">
    <w:name w:val="WW8Num22z2"/>
    <w:rsid w:val="00FE3D46"/>
    <w:rPr>
      <w:rFonts w:ascii="Wingdings" w:hAnsi="Wingdings"/>
    </w:rPr>
  </w:style>
  <w:style w:type="character" w:customStyle="1" w:styleId="CharChar">
    <w:name w:val="Char Char"/>
    <w:rsid w:val="00FE3D46"/>
    <w:rPr>
      <w:kern w:val="1"/>
      <w:lang w:val="en-US" w:eastAsia="ar-SA" w:bidi="ar-SA"/>
    </w:rPr>
  </w:style>
  <w:style w:type="character" w:styleId="PageNumber">
    <w:name w:val="page number"/>
    <w:basedOn w:val="WW-DefaultParagraphFont11"/>
    <w:semiHidden/>
    <w:rsid w:val="00FE3D46"/>
  </w:style>
  <w:style w:type="character" w:styleId="Strong">
    <w:name w:val="Strong"/>
    <w:uiPriority w:val="22"/>
    <w:qFormat/>
    <w:rsid w:val="00FE3D46"/>
    <w:rPr>
      <w:b/>
      <w:bCs/>
    </w:rPr>
  </w:style>
  <w:style w:type="paragraph" w:customStyle="1" w:styleId="Heading">
    <w:name w:val="Heading"/>
    <w:basedOn w:val="Normal"/>
    <w:next w:val="BodyText"/>
    <w:rsid w:val="00FE3D46"/>
    <w:pPr>
      <w:keepNext/>
      <w:spacing w:before="240" w:after="120"/>
    </w:pPr>
    <w:rPr>
      <w:rFonts w:ascii="Arial" w:eastAsia="MS Mincho" w:hAnsi="Arial" w:cs="Tahoma"/>
      <w:sz w:val="28"/>
      <w:szCs w:val="28"/>
    </w:rPr>
  </w:style>
  <w:style w:type="paragraph" w:styleId="BodyText">
    <w:name w:val="Body Text"/>
    <w:basedOn w:val="Normal"/>
    <w:semiHidden/>
    <w:rsid w:val="00FE3D46"/>
    <w:pPr>
      <w:jc w:val="both"/>
    </w:pPr>
    <w:rPr>
      <w:sz w:val="24"/>
      <w:szCs w:val="24"/>
    </w:rPr>
  </w:style>
  <w:style w:type="paragraph" w:styleId="List">
    <w:name w:val="List"/>
    <w:basedOn w:val="BodyText"/>
    <w:semiHidden/>
    <w:rsid w:val="00FE3D46"/>
    <w:rPr>
      <w:rFonts w:cs="Tahoma"/>
    </w:rPr>
  </w:style>
  <w:style w:type="paragraph" w:styleId="Caption">
    <w:name w:val="caption"/>
    <w:basedOn w:val="Normal"/>
    <w:qFormat/>
    <w:rsid w:val="00FE3D46"/>
    <w:pPr>
      <w:suppressLineNumbers/>
      <w:spacing w:before="120" w:after="120"/>
    </w:pPr>
    <w:rPr>
      <w:rFonts w:cs="Tahoma"/>
      <w:i/>
      <w:iCs/>
      <w:sz w:val="24"/>
      <w:szCs w:val="24"/>
    </w:rPr>
  </w:style>
  <w:style w:type="paragraph" w:customStyle="1" w:styleId="Index">
    <w:name w:val="Index"/>
    <w:basedOn w:val="Normal"/>
    <w:rsid w:val="00FE3D46"/>
    <w:pPr>
      <w:suppressLineNumbers/>
    </w:pPr>
    <w:rPr>
      <w:rFonts w:cs="Tahoma"/>
    </w:rPr>
  </w:style>
  <w:style w:type="paragraph" w:customStyle="1" w:styleId="Name">
    <w:name w:val="Name"/>
    <w:rsid w:val="00FE3D46"/>
    <w:pPr>
      <w:widowControl w:val="0"/>
      <w:suppressAutoHyphens/>
    </w:pPr>
    <w:rPr>
      <w:rFonts w:eastAsia="Arial"/>
      <w:kern w:val="1"/>
      <w:sz w:val="22"/>
      <w:szCs w:val="22"/>
      <w:lang w:eastAsia="ar-SA"/>
    </w:rPr>
  </w:style>
  <w:style w:type="paragraph" w:customStyle="1" w:styleId="ResumeHeader">
    <w:name w:val="Resume Header"/>
    <w:basedOn w:val="Normal"/>
    <w:rsid w:val="00FE3D46"/>
    <w:pPr>
      <w:tabs>
        <w:tab w:val="center" w:pos="5040"/>
        <w:tab w:val="right" w:pos="9360"/>
      </w:tabs>
      <w:spacing w:before="240" w:after="240"/>
    </w:pPr>
    <w:rPr>
      <w:rFonts w:ascii="Arial" w:hAnsi="Arial"/>
      <w:b/>
      <w:sz w:val="22"/>
    </w:rPr>
  </w:style>
  <w:style w:type="paragraph" w:styleId="Footer">
    <w:name w:val="footer"/>
    <w:basedOn w:val="Normal"/>
    <w:semiHidden/>
    <w:rsid w:val="00FE3D46"/>
    <w:pPr>
      <w:suppressLineNumbers/>
      <w:tabs>
        <w:tab w:val="center" w:pos="4320"/>
        <w:tab w:val="right" w:pos="8640"/>
      </w:tabs>
    </w:pPr>
  </w:style>
  <w:style w:type="paragraph" w:styleId="Header">
    <w:name w:val="header"/>
    <w:basedOn w:val="Normal"/>
    <w:semiHidden/>
    <w:rsid w:val="00FE3D46"/>
    <w:pPr>
      <w:suppressLineNumbers/>
      <w:tabs>
        <w:tab w:val="center" w:pos="4153"/>
        <w:tab w:val="right" w:pos="8306"/>
      </w:tabs>
    </w:pPr>
  </w:style>
  <w:style w:type="paragraph" w:styleId="BodyText3">
    <w:name w:val="Body Text 3"/>
    <w:basedOn w:val="Normal"/>
    <w:rsid w:val="00FE3D46"/>
    <w:rPr>
      <w:bCs/>
      <w:sz w:val="22"/>
    </w:rPr>
  </w:style>
  <w:style w:type="paragraph" w:styleId="ListParagraph">
    <w:name w:val="List Paragraph"/>
    <w:basedOn w:val="Normal"/>
    <w:uiPriority w:val="34"/>
    <w:qFormat/>
    <w:rsid w:val="00FE3D46"/>
    <w:pPr>
      <w:ind w:left="720"/>
    </w:pPr>
  </w:style>
  <w:style w:type="paragraph" w:customStyle="1" w:styleId="TableContents">
    <w:name w:val="Table Contents"/>
    <w:basedOn w:val="Normal"/>
    <w:rsid w:val="00FE3D46"/>
    <w:pPr>
      <w:suppressLineNumbers/>
    </w:pPr>
  </w:style>
  <w:style w:type="paragraph" w:customStyle="1" w:styleId="TableHeading">
    <w:name w:val="Table Heading"/>
    <w:basedOn w:val="TableContents"/>
    <w:rsid w:val="00FE3D46"/>
    <w:pPr>
      <w:jc w:val="center"/>
    </w:pPr>
    <w:rPr>
      <w:b/>
      <w:bCs/>
    </w:rPr>
  </w:style>
  <w:style w:type="paragraph" w:styleId="NormalWeb">
    <w:name w:val="Normal (Web)"/>
    <w:basedOn w:val="Normal"/>
    <w:rsid w:val="00FE3D46"/>
    <w:pPr>
      <w:spacing w:before="280" w:after="280"/>
    </w:pPr>
  </w:style>
  <w:style w:type="paragraph" w:customStyle="1" w:styleId="Default">
    <w:name w:val="Default"/>
    <w:rsid w:val="005E2385"/>
    <w:pPr>
      <w:autoSpaceDE w:val="0"/>
      <w:autoSpaceDN w:val="0"/>
      <w:adjustRightInd w:val="0"/>
    </w:pPr>
    <w:rPr>
      <w:rFonts w:ascii="Calibri" w:hAnsi="Calibri" w:cs="Calibri"/>
      <w:color w:val="000000"/>
      <w:sz w:val="24"/>
      <w:szCs w:val="24"/>
    </w:rPr>
  </w:style>
  <w:style w:type="paragraph" w:styleId="PlainText">
    <w:name w:val="Plain Text"/>
    <w:basedOn w:val="Normal"/>
    <w:link w:val="PlainTextChar"/>
    <w:semiHidden/>
    <w:unhideWhenUsed/>
    <w:rsid w:val="00DC2A82"/>
    <w:pPr>
      <w:suppressAutoHyphens w:val="0"/>
    </w:pPr>
    <w:rPr>
      <w:rFonts w:ascii="Courier New" w:hAnsi="Courier New"/>
      <w:kern w:val="0"/>
      <w:lang w:eastAsia="en-US"/>
    </w:rPr>
  </w:style>
  <w:style w:type="character" w:customStyle="1" w:styleId="PlainTextChar">
    <w:name w:val="Plain Text Char"/>
    <w:link w:val="PlainText"/>
    <w:semiHidden/>
    <w:rsid w:val="00DC2A82"/>
    <w:rPr>
      <w:rFonts w:ascii="Courier New" w:hAnsi="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171588">
      <w:bodyDiv w:val="1"/>
      <w:marLeft w:val="0"/>
      <w:marRight w:val="0"/>
      <w:marTop w:val="0"/>
      <w:marBottom w:val="0"/>
      <w:divBdr>
        <w:top w:val="none" w:sz="0" w:space="0" w:color="auto"/>
        <w:left w:val="none" w:sz="0" w:space="0" w:color="auto"/>
        <w:bottom w:val="none" w:sz="0" w:space="0" w:color="auto"/>
        <w:right w:val="none" w:sz="0" w:space="0" w:color="auto"/>
      </w:divBdr>
    </w:div>
    <w:div w:id="150053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0FA80-1EDB-499C-A447-D6998979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5244</Words>
  <Characters>29896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CIBER</Company>
  <LinksUpToDate>false</LinksUpToDate>
  <CharactersWithSpaces>35070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ramesh</cp:lastModifiedBy>
  <cp:revision>6</cp:revision>
  <cp:lastPrinted>2017-05-02T13:41:00Z</cp:lastPrinted>
  <dcterms:created xsi:type="dcterms:W3CDTF">2017-05-02T13:41:00Z</dcterms:created>
  <dcterms:modified xsi:type="dcterms:W3CDTF">2018-03-13T16:19:00Z</dcterms:modified>
</cp:coreProperties>
</file>